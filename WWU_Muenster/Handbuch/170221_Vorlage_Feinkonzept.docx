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08" w:rsidRPr="00665CA7" w:rsidRDefault="00DB0835" w:rsidP="0038498E">
      <w:pPr>
        <w:pStyle w:val="berschrift1WWU"/>
        <w:numPr>
          <w:ilvl w:val="0"/>
          <w:numId w:val="0"/>
        </w:numPr>
        <w:jc w:val="both"/>
        <w:rPr>
          <w:szCs w:val="24"/>
        </w:rPr>
      </w:pPr>
      <w:bookmarkStart w:id="0" w:name="_Toc350182628"/>
      <w:bookmarkStart w:id="1" w:name="_Toc350238178"/>
      <w:bookmarkStart w:id="2" w:name="_Toc350239758"/>
      <w:bookmarkStart w:id="3" w:name="_Toc350250551"/>
      <w:bookmarkStart w:id="4" w:name="_Toc350250708"/>
      <w:bookmarkStart w:id="5" w:name="_Toc350268594"/>
      <w:bookmarkStart w:id="6" w:name="_Toc350355269"/>
      <w:bookmarkStart w:id="7" w:name="_Toc350459905"/>
      <w:bookmarkStart w:id="8" w:name="_Toc350515572"/>
      <w:bookmarkStart w:id="9" w:name="_Toc350785482"/>
      <w:bookmarkStart w:id="10" w:name="_Toc350785671"/>
      <w:bookmarkStart w:id="11" w:name="_Toc350785960"/>
      <w:bookmarkStart w:id="12" w:name="_Toc350842076"/>
      <w:bookmarkStart w:id="13" w:name="_Toc350842365"/>
      <w:bookmarkStart w:id="14" w:name="_Toc350964088"/>
      <w:bookmarkStart w:id="15" w:name="_Toc350964597"/>
      <w:bookmarkStart w:id="16" w:name="_Toc351014089"/>
      <w:bookmarkStart w:id="17" w:name="_Toc351014310"/>
      <w:bookmarkStart w:id="18" w:name="_Toc351036743"/>
      <w:bookmarkStart w:id="19" w:name="_Toc351036965"/>
      <w:bookmarkStart w:id="20" w:name="_Toc351044931"/>
      <w:bookmarkStart w:id="21" w:name="_Toc351047286"/>
      <w:bookmarkStart w:id="22" w:name="_Toc351102724"/>
      <w:bookmarkStart w:id="23" w:name="_Toc351129568"/>
      <w:bookmarkStart w:id="24" w:name="_Toc351129947"/>
      <w:bookmarkStart w:id="25" w:name="_Toc351130205"/>
      <w:bookmarkStart w:id="26" w:name="_Toc351134080"/>
      <w:bookmarkStart w:id="27" w:name="_Toc351393364"/>
      <w:bookmarkStart w:id="28" w:name="_Toc352179445"/>
      <w:bookmarkStart w:id="29" w:name="_Toc352182307"/>
      <w:bookmarkStart w:id="30" w:name="_Toc353523794"/>
      <w:bookmarkStart w:id="31" w:name="_Toc353524180"/>
      <w:bookmarkStart w:id="32" w:name="_Toc353525670"/>
      <w:bookmarkStart w:id="33" w:name="_Toc475447242"/>
      <w:bookmarkStart w:id="34" w:name="_Toc475447335"/>
      <w:bookmarkStart w:id="35" w:name="_GoBack"/>
      <w:bookmarkEnd w:id="35"/>
      <w:r>
        <w:rPr>
          <w:noProof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56500" cy="10692765"/>
            <wp:effectExtent l="0" t="0" r="6350" b="0"/>
            <wp:wrapNone/>
            <wp:docPr id="89" name="Bild 89" descr="100 0 10 0 vo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00 0 10 0 vo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665CA7" w:rsidRPr="00665CA7" w:rsidRDefault="00665CA7" w:rsidP="0038498E">
      <w:pPr>
        <w:spacing w:after="0"/>
        <w:jc w:val="both"/>
        <w:rPr>
          <w:sz w:val="24"/>
          <w:szCs w:val="24"/>
        </w:rPr>
      </w:pPr>
    </w:p>
    <w:p w:rsidR="00665CA7" w:rsidRPr="00665CA7" w:rsidRDefault="00665CA7" w:rsidP="00704C22">
      <w:pPr>
        <w:spacing w:after="0"/>
        <w:rPr>
          <w:sz w:val="24"/>
          <w:szCs w:val="24"/>
        </w:rPr>
      </w:pPr>
    </w:p>
    <w:p w:rsidR="00665CA7" w:rsidRPr="00665CA7" w:rsidRDefault="00665CA7" w:rsidP="00704C22">
      <w:pPr>
        <w:spacing w:after="0"/>
        <w:rPr>
          <w:sz w:val="24"/>
          <w:szCs w:val="24"/>
        </w:rPr>
      </w:pPr>
    </w:p>
    <w:p w:rsidR="00665CA7" w:rsidRPr="00665CA7" w:rsidRDefault="00665CA7" w:rsidP="00704C22">
      <w:pPr>
        <w:spacing w:after="0"/>
        <w:rPr>
          <w:sz w:val="24"/>
          <w:szCs w:val="24"/>
        </w:rPr>
      </w:pPr>
    </w:p>
    <w:p w:rsidR="00665CA7" w:rsidRPr="00665CA7" w:rsidRDefault="00665CA7" w:rsidP="00704C22">
      <w:pPr>
        <w:spacing w:after="0"/>
        <w:rPr>
          <w:sz w:val="24"/>
          <w:szCs w:val="24"/>
        </w:rPr>
      </w:pPr>
    </w:p>
    <w:p w:rsidR="00401DA9" w:rsidRPr="00704C22" w:rsidRDefault="00401DA9" w:rsidP="00704C22">
      <w:pPr>
        <w:spacing w:after="0"/>
        <w:rPr>
          <w:sz w:val="24"/>
          <w:szCs w:val="24"/>
        </w:rPr>
      </w:pPr>
    </w:p>
    <w:p w:rsidR="00754A89" w:rsidRDefault="00182E1A" w:rsidP="00704C22">
      <w:pPr>
        <w:spacing w:after="0"/>
        <w:rPr>
          <w:rFonts w:ascii="MetaNormal-Roman" w:hAnsi="MetaNormal-Roman" w:cs="Calibri"/>
          <w:sz w:val="52"/>
          <w:szCs w:val="52"/>
        </w:rPr>
      </w:pPr>
      <w:r>
        <w:rPr>
          <w:rFonts w:ascii="MetaNormal-Roman" w:hAnsi="MetaNormal-Roman" w:cs="Calibri"/>
          <w:sz w:val="52"/>
          <w:szCs w:val="52"/>
        </w:rPr>
        <w:t>Feinkonzept</w:t>
      </w:r>
    </w:p>
    <w:p w:rsidR="00665CA7" w:rsidRPr="00704C22" w:rsidRDefault="00754A89" w:rsidP="00704C22">
      <w:pPr>
        <w:spacing w:after="0"/>
        <w:rPr>
          <w:rFonts w:ascii="MetaNormal-Roman" w:hAnsi="MetaNormal-Roman" w:cs="Calibri"/>
          <w:sz w:val="40"/>
          <w:szCs w:val="40"/>
        </w:rPr>
      </w:pPr>
      <w:r>
        <w:rPr>
          <w:rFonts w:ascii="MetaNormal-Roman" w:hAnsi="MetaNormal-Roman" w:cs="Calibri"/>
          <w:sz w:val="40"/>
          <w:szCs w:val="40"/>
        </w:rPr>
        <w:t>xxx</w:t>
      </w:r>
    </w:p>
    <w:p w:rsidR="004476C2" w:rsidRDefault="004476C2" w:rsidP="0038498E">
      <w:pPr>
        <w:pStyle w:val="Title2"/>
        <w:jc w:val="both"/>
      </w:pPr>
    </w:p>
    <w:p w:rsidR="00665CA7" w:rsidRPr="004C2DFC" w:rsidRDefault="00665CA7" w:rsidP="00704C22">
      <w:pPr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0C10AD" w:rsidRPr="004C2DFC" w:rsidRDefault="000C10AD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086FDE" w:rsidRPr="004C2DFC" w:rsidRDefault="00086FDE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A3616" w:rsidRDefault="00FA3616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Pr="004C2DFC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A3616" w:rsidRPr="004C2DFC" w:rsidRDefault="00FA3616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A3616" w:rsidRPr="004C2DFC" w:rsidRDefault="00FA3616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A3616" w:rsidRDefault="00FA3616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704C22" w:rsidRPr="004C2DFC" w:rsidRDefault="00704C22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A3616" w:rsidRPr="004C2DFC" w:rsidRDefault="00FA3616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65CA7" w:rsidRPr="004C2DFC" w:rsidRDefault="00665CA7" w:rsidP="0038498E">
      <w:pPr>
        <w:spacing w:after="0"/>
        <w:jc w:val="both"/>
        <w:rPr>
          <w:rFonts w:ascii="MetaNormal-Roman" w:hAnsi="MetaNormal-Roman" w:cs="Calibri"/>
          <w:b/>
          <w:sz w:val="24"/>
          <w:szCs w:val="24"/>
        </w:rPr>
      </w:pPr>
      <w:r w:rsidRPr="004C2DFC">
        <w:rPr>
          <w:rFonts w:ascii="MetaNormal-Roman" w:hAnsi="MetaNormal-Roman" w:cs="Calibri"/>
          <w:b/>
          <w:sz w:val="24"/>
          <w:szCs w:val="24"/>
        </w:rPr>
        <w:t>Impressum</w:t>
      </w:r>
    </w:p>
    <w:p w:rsidR="00F0599F" w:rsidRPr="004C2DFC" w:rsidRDefault="00182E1A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  <w:r>
        <w:rPr>
          <w:rFonts w:ascii="MetaNormal-Roman" w:hAnsi="MetaNormal-Roman" w:cs="Calibri"/>
          <w:sz w:val="24"/>
          <w:szCs w:val="24"/>
        </w:rPr>
        <w:t>Feinkonzept</w:t>
      </w:r>
      <w:r w:rsidR="00401DA9">
        <w:rPr>
          <w:rFonts w:ascii="MetaNormal-Roman" w:hAnsi="MetaNormal-Roman" w:cs="Calibri"/>
          <w:sz w:val="24"/>
          <w:szCs w:val="24"/>
        </w:rPr>
        <w:t xml:space="preserve"> </w:t>
      </w:r>
      <w:r w:rsidR="00F77958">
        <w:rPr>
          <w:rFonts w:ascii="MetaNormal-Roman" w:hAnsi="MetaNormal-Roman" w:cs="Calibri"/>
          <w:sz w:val="24"/>
          <w:szCs w:val="24"/>
        </w:rPr>
        <w:t>xxx</w:t>
      </w:r>
    </w:p>
    <w:p w:rsidR="00F0599F" w:rsidRPr="004C2DFC" w:rsidRDefault="00F0599F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0599F" w:rsidRPr="004C2DFC" w:rsidRDefault="00F0599F" w:rsidP="0038498E">
      <w:pPr>
        <w:spacing w:after="0"/>
        <w:jc w:val="both"/>
        <w:rPr>
          <w:rFonts w:ascii="MetaNormal-Roman" w:hAnsi="MetaNormal-Roman" w:cs="Calibri"/>
          <w:b/>
          <w:sz w:val="24"/>
          <w:szCs w:val="24"/>
        </w:rPr>
      </w:pPr>
      <w:r w:rsidRPr="004C2DFC">
        <w:rPr>
          <w:rFonts w:ascii="MetaNormal-Roman" w:hAnsi="MetaNormal-Roman" w:cs="Calibri"/>
          <w:b/>
          <w:sz w:val="24"/>
          <w:szCs w:val="24"/>
        </w:rPr>
        <w:t>Redaktion:</w:t>
      </w:r>
    </w:p>
    <w:p w:rsidR="005A572B" w:rsidRPr="004C2DFC" w:rsidRDefault="00F77958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  <w:r w:rsidRPr="004C2DFC">
        <w:rPr>
          <w:rFonts w:ascii="MetaNormal-Roman" w:hAnsi="MetaNormal-Roman" w:cs="Calibri"/>
          <w:sz w:val="24"/>
          <w:szCs w:val="24"/>
        </w:rPr>
        <w:t>&lt;Name&gt;</w:t>
      </w:r>
    </w:p>
    <w:p w:rsidR="00FA3616" w:rsidRPr="004C2DFC" w:rsidRDefault="00297514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  <w:r w:rsidRPr="004C2DFC">
        <w:rPr>
          <w:rFonts w:ascii="MetaNormal-Roman" w:hAnsi="MetaNormal-Roman" w:cs="Calibri"/>
          <w:sz w:val="24"/>
          <w:szCs w:val="24"/>
        </w:rPr>
        <w:t>&lt;</w:t>
      </w:r>
      <w:r w:rsidR="00FA3616" w:rsidRPr="004C2DFC">
        <w:rPr>
          <w:rFonts w:ascii="MetaNormal-Roman" w:hAnsi="MetaNormal-Roman" w:cs="Calibri"/>
          <w:sz w:val="24"/>
          <w:szCs w:val="24"/>
        </w:rPr>
        <w:t>Name</w:t>
      </w:r>
      <w:r w:rsidRPr="004C2DFC">
        <w:rPr>
          <w:rFonts w:ascii="MetaNormal-Roman" w:hAnsi="MetaNormal-Roman" w:cs="Calibri"/>
          <w:sz w:val="24"/>
          <w:szCs w:val="24"/>
        </w:rPr>
        <w:t>&gt;</w:t>
      </w:r>
    </w:p>
    <w:p w:rsidR="00FA3616" w:rsidRPr="004C2DFC" w:rsidRDefault="00297514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  <w:r w:rsidRPr="004C2DFC">
        <w:rPr>
          <w:rFonts w:ascii="MetaNormal-Roman" w:hAnsi="MetaNormal-Roman" w:cs="Calibri"/>
          <w:sz w:val="24"/>
          <w:szCs w:val="24"/>
        </w:rPr>
        <w:t>&lt;</w:t>
      </w:r>
      <w:r w:rsidR="00FA3616" w:rsidRPr="004C2DFC">
        <w:rPr>
          <w:rFonts w:ascii="MetaNormal-Roman" w:hAnsi="MetaNormal-Roman" w:cs="Calibri"/>
          <w:sz w:val="24"/>
          <w:szCs w:val="24"/>
        </w:rPr>
        <w:t>Name</w:t>
      </w:r>
      <w:r w:rsidRPr="004C2DFC">
        <w:rPr>
          <w:rFonts w:ascii="MetaNormal-Roman" w:hAnsi="MetaNormal-Roman" w:cs="Calibri"/>
          <w:sz w:val="24"/>
          <w:szCs w:val="24"/>
        </w:rPr>
        <w:t>&gt;</w:t>
      </w:r>
    </w:p>
    <w:p w:rsidR="00F0599F" w:rsidRPr="004C2DFC" w:rsidRDefault="00F0599F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297514" w:rsidRPr="004C2DFC" w:rsidRDefault="00297514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FE01A5" w:rsidRPr="004C2DFC" w:rsidRDefault="00FE01A5" w:rsidP="0038498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</w:p>
    <w:p w:rsidR="006C7D61" w:rsidRPr="004C2DFC" w:rsidRDefault="006C7D61" w:rsidP="00A10D3E">
      <w:pPr>
        <w:spacing w:after="0"/>
        <w:jc w:val="both"/>
        <w:rPr>
          <w:rFonts w:ascii="MetaNormal-Roman" w:hAnsi="MetaNormal-Roman" w:cs="Calibri"/>
          <w:sz w:val="24"/>
          <w:szCs w:val="24"/>
        </w:rPr>
      </w:pPr>
      <w:r w:rsidRPr="004C2DFC">
        <w:rPr>
          <w:rFonts w:ascii="MetaNormal-Roman" w:hAnsi="MetaNormal-Roman" w:cs="Calibri"/>
          <w:sz w:val="24"/>
          <w:szCs w:val="24"/>
        </w:rPr>
        <w:t xml:space="preserve">Stand: </w:t>
      </w:r>
      <w:r w:rsidR="00F77958">
        <w:rPr>
          <w:rFonts w:ascii="MetaNormal-Roman" w:hAnsi="MetaNormal-Roman" w:cs="Calibri"/>
          <w:sz w:val="24"/>
          <w:szCs w:val="24"/>
        </w:rPr>
        <w:t>Februar</w:t>
      </w:r>
      <w:r w:rsidR="00A10D3E" w:rsidRPr="004C2DFC">
        <w:rPr>
          <w:rFonts w:ascii="MetaNormal-Roman" w:hAnsi="MetaNormal-Roman" w:cs="Calibri"/>
          <w:sz w:val="24"/>
          <w:szCs w:val="24"/>
        </w:rPr>
        <w:t xml:space="preserve"> </w:t>
      </w:r>
      <w:r w:rsidR="00FA3616" w:rsidRPr="004C2DFC">
        <w:rPr>
          <w:rFonts w:ascii="MetaNormal-Roman" w:hAnsi="MetaNormal-Roman" w:cs="Calibri"/>
          <w:sz w:val="24"/>
          <w:szCs w:val="24"/>
        </w:rPr>
        <w:t>201</w:t>
      </w:r>
      <w:r w:rsidR="00F77958">
        <w:rPr>
          <w:rFonts w:ascii="MetaNormal-Roman" w:hAnsi="MetaNormal-Roman" w:cs="Calibri"/>
          <w:sz w:val="24"/>
          <w:szCs w:val="24"/>
        </w:rPr>
        <w:t>7</w:t>
      </w:r>
    </w:p>
    <w:p w:rsidR="00E4754E" w:rsidRDefault="00E4754E" w:rsidP="0038498E">
      <w:pPr>
        <w:pStyle w:val="1PitchDH"/>
        <w:jc w:val="both"/>
      </w:pPr>
    </w:p>
    <w:p w:rsidR="00275390" w:rsidRDefault="00275390" w:rsidP="0038498E">
      <w:pPr>
        <w:pStyle w:val="Verzeichnis1"/>
        <w:jc w:val="both"/>
      </w:pPr>
      <w:bookmarkStart w:id="36" w:name="_Toc350154075"/>
    </w:p>
    <w:p w:rsidR="00275390" w:rsidRDefault="00F77958" w:rsidP="0038498E">
      <w:pPr>
        <w:pStyle w:val="Verzeichnis1"/>
        <w:jc w:val="both"/>
      </w:pPr>
      <w:r>
        <w:br w:type="page"/>
      </w:r>
      <w:r w:rsidR="00F33983">
        <w:lastRenderedPageBreak/>
        <w:t>Dokumentenhistorie: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1494"/>
        <w:gridCol w:w="1440"/>
        <w:gridCol w:w="2453"/>
        <w:gridCol w:w="2659"/>
      </w:tblGrid>
      <w:tr w:rsidR="00275390" w:rsidRPr="008E042F" w:rsidTr="00943B46">
        <w:trPr>
          <w:trHeight w:val="343"/>
        </w:trPr>
        <w:tc>
          <w:tcPr>
            <w:tcW w:w="1026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 xml:space="preserve">Version </w:t>
            </w:r>
          </w:p>
        </w:tc>
        <w:tc>
          <w:tcPr>
            <w:tcW w:w="1494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Status</w:t>
            </w:r>
          </w:p>
        </w:tc>
        <w:tc>
          <w:tcPr>
            <w:tcW w:w="1440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Datum</w:t>
            </w:r>
          </w:p>
        </w:tc>
        <w:tc>
          <w:tcPr>
            <w:tcW w:w="2453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Verantwortlicher</w:t>
            </w:r>
          </w:p>
        </w:tc>
        <w:tc>
          <w:tcPr>
            <w:tcW w:w="2659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Änderungsgrund</w:t>
            </w: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704C22" w:rsidRPr="008E042F" w:rsidRDefault="00704C22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943B46">
        <w:trPr>
          <w:trHeight w:val="345"/>
        </w:trPr>
        <w:tc>
          <w:tcPr>
            <w:tcW w:w="102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94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1440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453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2659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</w:tbl>
    <w:p w:rsidR="00275390" w:rsidRDefault="00275390" w:rsidP="0038498E">
      <w:pPr>
        <w:pStyle w:val="Untertitel"/>
        <w:jc w:val="both"/>
        <w:rPr>
          <w:rFonts w:cs="Times New Roman"/>
        </w:rPr>
      </w:pPr>
    </w:p>
    <w:p w:rsidR="00275390" w:rsidRDefault="00275390" w:rsidP="0038498E">
      <w:pPr>
        <w:pStyle w:val="Textkrper"/>
        <w:jc w:val="both"/>
        <w:rPr>
          <w:lang w:val="de-DE"/>
        </w:rPr>
      </w:pPr>
    </w:p>
    <w:p w:rsidR="00275390" w:rsidRDefault="00275390" w:rsidP="0038498E">
      <w:pPr>
        <w:pStyle w:val="Textkrper"/>
        <w:jc w:val="both"/>
        <w:rPr>
          <w:lang w:val="de-DE"/>
        </w:rPr>
      </w:pPr>
    </w:p>
    <w:p w:rsidR="00275390" w:rsidRPr="0003217A" w:rsidRDefault="00275390" w:rsidP="0038498E">
      <w:pPr>
        <w:pStyle w:val="Verzeichnis1"/>
        <w:jc w:val="both"/>
      </w:pPr>
      <w:r w:rsidRPr="0003217A">
        <w:t>Änderungsberechtig</w:t>
      </w:r>
      <w:r w:rsidR="00E473F1">
        <w:t>t</w:t>
      </w:r>
      <w:r w:rsidRPr="0003217A">
        <w:t>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6"/>
        <w:gridCol w:w="5636"/>
      </w:tblGrid>
      <w:tr w:rsidR="00275390" w:rsidRPr="008E042F" w:rsidTr="001F0BD0">
        <w:trPr>
          <w:trHeight w:val="343"/>
        </w:trPr>
        <w:tc>
          <w:tcPr>
            <w:tcW w:w="3436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Name</w:t>
            </w:r>
          </w:p>
        </w:tc>
        <w:tc>
          <w:tcPr>
            <w:tcW w:w="5636" w:type="dxa"/>
            <w:shd w:val="clear" w:color="auto" w:fill="00A7CB"/>
          </w:tcPr>
          <w:p w:rsidR="00275390" w:rsidRPr="008E042F" w:rsidRDefault="00275390" w:rsidP="0038498E">
            <w:pPr>
              <w:spacing w:after="0" w:line="240" w:lineRule="auto"/>
              <w:jc w:val="both"/>
              <w:rPr>
                <w:b/>
                <w:color w:val="FFFFFF"/>
              </w:rPr>
            </w:pPr>
            <w:r w:rsidRPr="008E042F">
              <w:rPr>
                <w:b/>
                <w:color w:val="FFFFFF"/>
              </w:rPr>
              <w:t>Organisationseinheit / Firma</w:t>
            </w:r>
          </w:p>
        </w:tc>
      </w:tr>
      <w:tr w:rsidR="00275390" w:rsidRPr="008E042F" w:rsidTr="001F0BD0">
        <w:trPr>
          <w:trHeight w:val="345"/>
        </w:trPr>
        <w:tc>
          <w:tcPr>
            <w:tcW w:w="34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56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1F0BD0">
        <w:trPr>
          <w:trHeight w:val="345"/>
        </w:trPr>
        <w:tc>
          <w:tcPr>
            <w:tcW w:w="34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56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275390" w:rsidRPr="008E042F" w:rsidTr="001F0BD0">
        <w:trPr>
          <w:trHeight w:val="345"/>
        </w:trPr>
        <w:tc>
          <w:tcPr>
            <w:tcW w:w="34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  <w:tc>
          <w:tcPr>
            <w:tcW w:w="5636" w:type="dxa"/>
            <w:shd w:val="clear" w:color="auto" w:fill="auto"/>
          </w:tcPr>
          <w:p w:rsidR="00275390" w:rsidRPr="008E042F" w:rsidRDefault="00275390" w:rsidP="0038498E">
            <w:pPr>
              <w:spacing w:after="0" w:line="240" w:lineRule="auto"/>
              <w:jc w:val="both"/>
            </w:pPr>
          </w:p>
        </w:tc>
      </w:tr>
      <w:tr w:rsidR="004810AE" w:rsidRPr="008E042F" w:rsidTr="001F0BD0">
        <w:trPr>
          <w:trHeight w:val="345"/>
        </w:trPr>
        <w:tc>
          <w:tcPr>
            <w:tcW w:w="3436" w:type="dxa"/>
            <w:shd w:val="clear" w:color="auto" w:fill="auto"/>
          </w:tcPr>
          <w:p w:rsidR="004810AE" w:rsidRDefault="004810AE" w:rsidP="0038498E">
            <w:pPr>
              <w:spacing w:after="0" w:line="240" w:lineRule="auto"/>
              <w:jc w:val="both"/>
            </w:pPr>
          </w:p>
        </w:tc>
        <w:tc>
          <w:tcPr>
            <w:tcW w:w="5636" w:type="dxa"/>
            <w:shd w:val="clear" w:color="auto" w:fill="auto"/>
          </w:tcPr>
          <w:p w:rsidR="004810AE" w:rsidRPr="008E042F" w:rsidRDefault="004810AE" w:rsidP="0038498E">
            <w:pPr>
              <w:spacing w:after="0" w:line="240" w:lineRule="auto"/>
              <w:jc w:val="both"/>
            </w:pPr>
          </w:p>
        </w:tc>
      </w:tr>
    </w:tbl>
    <w:p w:rsidR="00704C22" w:rsidRDefault="00704C22" w:rsidP="00704C22">
      <w:pPr>
        <w:pStyle w:val="TextWWU"/>
      </w:pPr>
    </w:p>
    <w:p w:rsidR="00704C22" w:rsidRDefault="00704C22" w:rsidP="00704C22">
      <w:pPr>
        <w:pStyle w:val="TextWWU"/>
      </w:pPr>
    </w:p>
    <w:p w:rsidR="00704C22" w:rsidRDefault="00704C22" w:rsidP="00704C22">
      <w:pPr>
        <w:pStyle w:val="TextWWU"/>
      </w:pPr>
    </w:p>
    <w:p w:rsidR="00704C22" w:rsidRDefault="00704C22" w:rsidP="00704C22">
      <w:pPr>
        <w:pStyle w:val="TextWWU"/>
      </w:pPr>
    </w:p>
    <w:p w:rsidR="00680CBF" w:rsidRDefault="00680CBF" w:rsidP="0038498E">
      <w:pPr>
        <w:pStyle w:val="Verzeichnis1"/>
        <w:jc w:val="both"/>
      </w:pPr>
      <w:r>
        <w:t>Das Dokument wurde mit folgenden Tools erstellt:</w:t>
      </w:r>
    </w:p>
    <w:p w:rsidR="00680CBF" w:rsidRPr="001140AE" w:rsidRDefault="00680CBF" w:rsidP="0038498E">
      <w:pPr>
        <w:pStyle w:val="AufzhlungWWU"/>
        <w:jc w:val="both"/>
        <w:rPr>
          <w:lang w:val="en-US"/>
        </w:rPr>
      </w:pPr>
      <w:r w:rsidRPr="001140AE">
        <w:rPr>
          <w:lang w:val="en-US"/>
        </w:rPr>
        <w:t>Microsoft Word</w:t>
      </w:r>
    </w:p>
    <w:p w:rsidR="00680CBF" w:rsidRPr="001140AE" w:rsidRDefault="00680CBF" w:rsidP="0038498E">
      <w:pPr>
        <w:pStyle w:val="AufzhlungWWU"/>
        <w:jc w:val="both"/>
        <w:rPr>
          <w:lang w:val="en-US"/>
        </w:rPr>
      </w:pPr>
      <w:r w:rsidRPr="001140AE">
        <w:rPr>
          <w:lang w:val="en-US"/>
        </w:rPr>
        <w:t>Microsoft PowerPoint</w:t>
      </w:r>
    </w:p>
    <w:p w:rsidR="00680CBF" w:rsidRPr="001140AE" w:rsidRDefault="00680CBF" w:rsidP="0038498E">
      <w:pPr>
        <w:pStyle w:val="AufzhlungWWU"/>
        <w:jc w:val="both"/>
        <w:rPr>
          <w:lang w:val="en-US"/>
        </w:rPr>
      </w:pPr>
      <w:r w:rsidRPr="001140AE">
        <w:rPr>
          <w:lang w:val="en-US"/>
        </w:rPr>
        <w:t>Microsoft Visio</w:t>
      </w:r>
    </w:p>
    <w:p w:rsidR="00275390" w:rsidRDefault="00680CBF" w:rsidP="0038498E">
      <w:pPr>
        <w:pStyle w:val="AufzhlungWWU"/>
        <w:jc w:val="both"/>
      </w:pPr>
      <w:r w:rsidRPr="00487545">
        <w:rPr>
          <w:lang w:val="en-US"/>
        </w:rPr>
        <w:t>Microsoft Excel</w:t>
      </w:r>
    </w:p>
    <w:p w:rsidR="00D659D2" w:rsidRDefault="00F77958">
      <w:pPr>
        <w:pStyle w:val="Verzeichnis1"/>
        <w:rPr>
          <w:lang w:val="en-US"/>
        </w:rPr>
      </w:pPr>
      <w:r>
        <w:rPr>
          <w:lang w:val="en-US"/>
        </w:rPr>
        <w:br w:type="page"/>
      </w:r>
      <w:r w:rsidR="00E4754E" w:rsidRPr="00704C22">
        <w:rPr>
          <w:lang w:val="en-US"/>
        </w:rPr>
        <w:lastRenderedPageBreak/>
        <w:t>INHALT</w:t>
      </w:r>
      <w:bookmarkEnd w:id="36"/>
    </w:p>
    <w:p w:rsidR="003B5CF5" w:rsidRPr="003D3996" w:rsidRDefault="00E4754E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r w:rsidRPr="00704C22">
        <w:rPr>
          <w:lang w:val="en-US"/>
        </w:rPr>
        <w:fldChar w:fldCharType="begin"/>
      </w:r>
      <w:r w:rsidRPr="00704C22">
        <w:rPr>
          <w:lang w:val="en-US"/>
        </w:rPr>
        <w:instrText xml:space="preserve"> TOC \o "1-4" \h</w:instrText>
      </w:r>
      <w:r w:rsidRPr="00704C22">
        <w:rPr>
          <w:lang w:val="en-US"/>
        </w:rPr>
        <w:fldChar w:fldCharType="separate"/>
      </w:r>
      <w:hyperlink w:anchor="_Toc475447336" w:history="1">
        <w:r w:rsidR="003B5CF5" w:rsidRPr="00893099">
          <w:rPr>
            <w:rStyle w:val="Hyperlink"/>
            <w:noProof/>
          </w:rPr>
          <w:t>1</w:t>
        </w:r>
        <w:r w:rsidR="003B5CF5"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="003B5CF5" w:rsidRPr="00893099">
          <w:rPr>
            <w:rStyle w:val="Hyperlink"/>
            <w:noProof/>
          </w:rPr>
          <w:t>Ausgangssituation und Zielsetzung</w:t>
        </w:r>
        <w:r w:rsidR="003B5CF5">
          <w:rPr>
            <w:noProof/>
          </w:rPr>
          <w:tab/>
        </w:r>
        <w:r w:rsidR="003B5CF5">
          <w:rPr>
            <w:noProof/>
          </w:rPr>
          <w:fldChar w:fldCharType="begin"/>
        </w:r>
        <w:r w:rsidR="003B5CF5">
          <w:rPr>
            <w:noProof/>
          </w:rPr>
          <w:instrText xml:space="preserve"> PAGEREF _Toc475447336 \h </w:instrText>
        </w:r>
        <w:r w:rsidR="003B5CF5">
          <w:rPr>
            <w:noProof/>
          </w:rPr>
        </w:r>
        <w:r w:rsidR="003B5CF5">
          <w:rPr>
            <w:noProof/>
          </w:rPr>
          <w:fldChar w:fldCharType="separate"/>
        </w:r>
        <w:r w:rsidR="003B5CF5">
          <w:rPr>
            <w:noProof/>
          </w:rPr>
          <w:t>8</w:t>
        </w:r>
        <w:r w:rsidR="003B5CF5"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37" w:history="1">
        <w:r w:rsidRPr="00893099">
          <w:rPr>
            <w:rStyle w:val="Hyperlink"/>
            <w:noProof/>
          </w:rPr>
          <w:t>2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Stammdaten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38" w:history="1">
        <w:r w:rsidRPr="00893099">
          <w:rPr>
            <w:rStyle w:val="Hyperlink"/>
            <w:noProof/>
          </w:rPr>
          <w:t>3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Prozesse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39" w:history="1">
        <w:r w:rsidRPr="00893099">
          <w:rPr>
            <w:rStyle w:val="Hyperlink"/>
            <w:noProof/>
          </w:rPr>
          <w:t>4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Berichte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40" w:history="1">
        <w:r w:rsidRPr="00893099">
          <w:rPr>
            <w:rStyle w:val="Hyperlink"/>
            <w:noProof/>
          </w:rPr>
          <w:t>5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Formulare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41" w:history="1">
        <w:r w:rsidRPr="00893099">
          <w:rPr>
            <w:rStyle w:val="Hyperlink"/>
            <w:noProof/>
          </w:rPr>
          <w:t>6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Schnittstellen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42" w:history="1">
        <w:r w:rsidRPr="00893099">
          <w:rPr>
            <w:rStyle w:val="Hyperlink"/>
            <w:noProof/>
          </w:rPr>
          <w:t>7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Zusatzentwicklungen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B5CF5" w:rsidRPr="003D3996" w:rsidRDefault="003B5CF5">
      <w:pPr>
        <w:pStyle w:val="Verzeichnis1"/>
        <w:rPr>
          <w:rFonts w:ascii="Calibri" w:eastAsia="Times New Roman" w:hAnsi="Calibri"/>
          <w:b w:val="0"/>
          <w:noProof/>
          <w:sz w:val="22"/>
          <w:lang w:eastAsia="de-DE"/>
        </w:rPr>
      </w:pPr>
      <w:hyperlink w:anchor="_Toc475447343" w:history="1">
        <w:r w:rsidRPr="00893099">
          <w:rPr>
            <w:rStyle w:val="Hyperlink"/>
            <w:noProof/>
          </w:rPr>
          <w:t>8</w:t>
        </w:r>
        <w:r w:rsidRPr="003D3996">
          <w:rPr>
            <w:rFonts w:ascii="Calibri" w:eastAsia="Times New Roman" w:hAnsi="Calibri"/>
            <w:b w:val="0"/>
            <w:noProof/>
            <w:sz w:val="22"/>
            <w:lang w:eastAsia="de-DE"/>
          </w:rPr>
          <w:tab/>
        </w:r>
        <w:r w:rsidRPr="00893099">
          <w:rPr>
            <w:rStyle w:val="Hyperlink"/>
            <w:noProof/>
          </w:rPr>
          <w:t>Berechtigungen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_Toc475447343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E4754E" w:rsidRPr="00704C22" w:rsidRDefault="00E4754E" w:rsidP="00704C22">
      <w:pPr>
        <w:pStyle w:val="Verzeichnis1"/>
        <w:rPr>
          <w:lang w:val="en-US"/>
        </w:rPr>
      </w:pPr>
      <w:r w:rsidRPr="00704C22">
        <w:fldChar w:fldCharType="end"/>
      </w:r>
      <w:bookmarkStart w:id="37" w:name="_Toc350154076"/>
      <w:bookmarkStart w:id="38" w:name="_Toc350250709"/>
      <w:bookmarkStart w:id="39" w:name="_Toc350355270"/>
      <w:bookmarkStart w:id="40" w:name="_Toc350459906"/>
      <w:bookmarkStart w:id="41" w:name="_Toc350515573"/>
      <w:bookmarkStart w:id="42" w:name="_Toc350785483"/>
      <w:bookmarkStart w:id="43" w:name="_Toc350842366"/>
      <w:bookmarkStart w:id="44" w:name="_Toc350964598"/>
      <w:bookmarkStart w:id="45" w:name="_Toc351014311"/>
      <w:bookmarkStart w:id="46" w:name="_Toc351036744"/>
      <w:bookmarkStart w:id="47" w:name="_Toc351047287"/>
      <w:r w:rsidR="00704C22">
        <w:br w:type="page"/>
      </w:r>
      <w:r w:rsidR="009A4A12" w:rsidRPr="00704C22">
        <w:lastRenderedPageBreak/>
        <w:t>A</w:t>
      </w:r>
      <w:r w:rsidRPr="00704C22">
        <w:t>BBILDUNGEN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04C22" w:rsidRDefault="00E4754E" w:rsidP="00704C22">
      <w:pPr>
        <w:pStyle w:val="Verzeichnis1"/>
        <w:rPr>
          <w:rFonts w:ascii="Meta" w:hAnsi="Meta"/>
        </w:rPr>
      </w:pPr>
      <w:r w:rsidRPr="00082F9D">
        <w:fldChar w:fldCharType="begin"/>
      </w:r>
      <w:r w:rsidRPr="00082F9D">
        <w:instrText xml:space="preserve"> TOC \c "ABBILDUNG" </w:instrText>
      </w:r>
      <w:r w:rsidRPr="00082F9D">
        <w:fldChar w:fldCharType="separate"/>
      </w:r>
      <w:r w:rsidR="00182E1A">
        <w:rPr>
          <w:b w:val="0"/>
          <w:bCs/>
          <w:noProof/>
        </w:rPr>
        <w:t>Es konnten keine Einträge für ein Abbildungsverzeichnis gefunden werden.</w:t>
      </w:r>
      <w:r w:rsidRPr="00082F9D">
        <w:rPr>
          <w:rFonts w:ascii="Meta" w:hAnsi="Meta"/>
        </w:rPr>
        <w:fldChar w:fldCharType="end"/>
      </w:r>
      <w:bookmarkStart w:id="48" w:name="_Toc350154078"/>
      <w:bookmarkStart w:id="49" w:name="_Toc350250710"/>
      <w:bookmarkStart w:id="50" w:name="_Toc350355271"/>
      <w:bookmarkStart w:id="51" w:name="_Toc350459907"/>
      <w:bookmarkStart w:id="52" w:name="_Toc350515574"/>
      <w:bookmarkStart w:id="53" w:name="_Toc350785484"/>
      <w:bookmarkStart w:id="54" w:name="_Toc350842367"/>
      <w:bookmarkStart w:id="55" w:name="_Toc350964599"/>
      <w:bookmarkStart w:id="56" w:name="_Toc351014312"/>
      <w:bookmarkStart w:id="57" w:name="_Toc351036745"/>
      <w:bookmarkStart w:id="58" w:name="_Toc351047288"/>
    </w:p>
    <w:p w:rsidR="00E4754E" w:rsidRPr="00704C22" w:rsidRDefault="00704C22" w:rsidP="00704C22">
      <w:pPr>
        <w:pStyle w:val="Verzeichnis1"/>
      </w:pPr>
      <w:r>
        <w:rPr>
          <w:rFonts w:ascii="Meta" w:hAnsi="Meta"/>
        </w:rPr>
        <w:br w:type="page"/>
      </w:r>
      <w:r w:rsidR="00E4754E" w:rsidRPr="00704C22">
        <w:lastRenderedPageBreak/>
        <w:t>TABELLEN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E4754E" w:rsidRPr="00704C22" w:rsidRDefault="00E4754E" w:rsidP="00704C22">
      <w:pPr>
        <w:pStyle w:val="Verzeichnis1"/>
        <w:rPr>
          <w:rFonts w:ascii="Meta" w:hAnsi="Meta"/>
        </w:rPr>
      </w:pPr>
      <w:r w:rsidRPr="00082F9D">
        <w:fldChar w:fldCharType="begin"/>
      </w:r>
      <w:r w:rsidRPr="00082F9D">
        <w:instrText xml:space="preserve"> TOC \c "TABELLE" </w:instrText>
      </w:r>
      <w:r w:rsidRPr="00082F9D">
        <w:fldChar w:fldCharType="separate"/>
      </w:r>
      <w:r w:rsidR="00182E1A">
        <w:rPr>
          <w:b w:val="0"/>
          <w:bCs/>
          <w:noProof/>
        </w:rPr>
        <w:t>Es konnten keine Einträge für ein Abbildungsverzeichnis gefunden werden.</w:t>
      </w:r>
      <w:r w:rsidRPr="00082F9D">
        <w:rPr>
          <w:rFonts w:ascii="Meta" w:hAnsi="Meta"/>
        </w:rPr>
        <w:fldChar w:fldCharType="end"/>
      </w:r>
      <w:bookmarkStart w:id="59" w:name="_Toc350154081"/>
      <w:bookmarkStart w:id="60" w:name="_Toc350250711"/>
      <w:bookmarkStart w:id="61" w:name="_Toc350355272"/>
      <w:bookmarkStart w:id="62" w:name="_Toc350459908"/>
      <w:bookmarkStart w:id="63" w:name="_Toc350515575"/>
      <w:bookmarkStart w:id="64" w:name="_Toc350785485"/>
      <w:r w:rsidR="00C84329">
        <w:br w:type="page"/>
      </w:r>
      <w:bookmarkStart w:id="65" w:name="_Toc350842368"/>
      <w:bookmarkStart w:id="66" w:name="_Toc350964600"/>
      <w:bookmarkStart w:id="67" w:name="_Toc351014313"/>
      <w:bookmarkStart w:id="68" w:name="_Toc351036746"/>
      <w:bookmarkStart w:id="69" w:name="_Toc351047289"/>
      <w:r w:rsidRPr="00704C22">
        <w:rPr>
          <w:rFonts w:ascii="Meta" w:hAnsi="Meta"/>
        </w:rPr>
        <w:lastRenderedPageBreak/>
        <w:t>Hinweis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E4754E" w:rsidRDefault="00E4754E" w:rsidP="0038498E">
      <w:pPr>
        <w:jc w:val="both"/>
      </w:pPr>
      <w:r>
        <w:t>Aus Gründen der besseren Lesbarkeit wird im Folgenden durchgängig die männliche Wortform für Personenbezeichnungen verwendet. Die in den Unterlagen rein aus re-daktionellen Gründen verwendeten Formulierungen gelte</w:t>
      </w:r>
      <w:r w:rsidR="00EE3639">
        <w:t>n als geschlechtsneutral und er</w:t>
      </w:r>
      <w:r>
        <w:t xml:space="preserve">fassen selbstverständlich weibliche wie männliche Beschäftigte. </w:t>
      </w:r>
    </w:p>
    <w:p w:rsidR="00C41D48" w:rsidRDefault="00E4754E" w:rsidP="0038498E">
      <w:pPr>
        <w:jc w:val="both"/>
      </w:pPr>
      <w:r>
        <w:t>Erläuterungen zu den Fachbegriffen, Organisationsstrukturen und Nomenklaturen werden in Informationsveranstaltungen zu Beginn der Realisierungsphase konkretisiert.</w:t>
      </w:r>
      <w:bookmarkStart w:id="70" w:name="_Ref235871112"/>
    </w:p>
    <w:p w:rsidR="00C41D48" w:rsidRPr="00C41D48" w:rsidRDefault="00C41D48" w:rsidP="0038498E">
      <w:pPr>
        <w:jc w:val="both"/>
      </w:pPr>
    </w:p>
    <w:p w:rsidR="00C41D48" w:rsidRDefault="00E4754E" w:rsidP="0038498E">
      <w:pPr>
        <w:pStyle w:val="berschrift1WWU"/>
        <w:jc w:val="both"/>
      </w:pPr>
      <w:bookmarkStart w:id="71" w:name="_Toc475447336"/>
      <w:r w:rsidRPr="00875A95">
        <w:lastRenderedPageBreak/>
        <w:t>Ausgangssituation</w:t>
      </w:r>
      <w:r>
        <w:t xml:space="preserve"> und </w:t>
      </w:r>
      <w:r w:rsidRPr="00576991">
        <w:t>Zielsetzung</w:t>
      </w:r>
      <w:bookmarkEnd w:id="70"/>
      <w:bookmarkEnd w:id="71"/>
    </w:p>
    <w:p w:rsidR="002F41D9" w:rsidRPr="002F41D9" w:rsidRDefault="002F41D9" w:rsidP="002F41D9">
      <w:pPr>
        <w:pStyle w:val="TextWWU"/>
      </w:pPr>
      <w:r>
        <w:t>&lt;kurze Beschreibung des Ziels dieses Feinkonzeptes</w:t>
      </w:r>
      <w:r w:rsidR="00D87C3B">
        <w:t>; insbesondere auch die Abhängigkeiten zu anderen Konzepten und Bereichen beschreiben</w:t>
      </w:r>
      <w:r>
        <w:t>&gt;</w:t>
      </w:r>
    </w:p>
    <w:p w:rsidR="003B5CF5" w:rsidRDefault="003B5CF5" w:rsidP="003B5CF5">
      <w:pPr>
        <w:pStyle w:val="berschrift1WWU"/>
      </w:pPr>
      <w:bookmarkStart w:id="72" w:name="_Toc475447337"/>
      <w:r>
        <w:lastRenderedPageBreak/>
        <w:t>Stammdaten</w:t>
      </w:r>
      <w:bookmarkEnd w:id="72"/>
    </w:p>
    <w:p w:rsidR="002F41D9" w:rsidRPr="002F41D9" w:rsidRDefault="002F41D9" w:rsidP="002F41D9">
      <w:pPr>
        <w:pStyle w:val="TextWWU"/>
      </w:pPr>
      <w:r>
        <w:t>&lt;Kapitel ausführlich, falls hier zentrale Stammdaten definiert werden, ansonsten „nur“ die genutzten Stammdaten(-bestandteile) kurz beschreiben&gt;</w:t>
      </w:r>
    </w:p>
    <w:p w:rsidR="003B5CF5" w:rsidRDefault="003B5CF5" w:rsidP="003B5CF5">
      <w:pPr>
        <w:pStyle w:val="berschrift1WWU"/>
      </w:pPr>
      <w:bookmarkStart w:id="73" w:name="_Toc475447338"/>
      <w:r>
        <w:lastRenderedPageBreak/>
        <w:t>Prozesse</w:t>
      </w:r>
      <w:bookmarkEnd w:id="73"/>
    </w:p>
    <w:p w:rsidR="00D87C3B" w:rsidRPr="00D87C3B" w:rsidRDefault="00D87C3B" w:rsidP="00D87C3B">
      <w:pPr>
        <w:pStyle w:val="TextWWU"/>
      </w:pPr>
      <w:r>
        <w:t>&lt;Prozesse und Sonderlogiken beschreiben – ggf. dieses Kapitel je nach Thema tief unterteilen&gt;</w:t>
      </w:r>
    </w:p>
    <w:p w:rsidR="003B5CF5" w:rsidRDefault="003B5CF5" w:rsidP="003B5CF5">
      <w:pPr>
        <w:pStyle w:val="berschrift1WWU"/>
      </w:pPr>
      <w:bookmarkStart w:id="74" w:name="_Toc475447339"/>
      <w:r>
        <w:lastRenderedPageBreak/>
        <w:t>Berichte</w:t>
      </w:r>
      <w:bookmarkEnd w:id="74"/>
    </w:p>
    <w:p w:rsidR="00FB5785" w:rsidRPr="00FB5785" w:rsidRDefault="00FB5785" w:rsidP="00FB5785">
      <w:pPr>
        <w:pStyle w:val="TextWWU"/>
      </w:pPr>
      <w:r>
        <w:t>&lt;auch wenn sie in den vorhergehenden Bereichen schon im Kontext z. B. der Prozesse genannt wurden: hier noch einmal die Berichte gesammelt aufführen – je Bericht ein Unterkapitel; die technische Realisierung wird dann im TP Anwendung beschrieben&gt;</w:t>
      </w:r>
    </w:p>
    <w:p w:rsidR="003B5CF5" w:rsidRDefault="003B5CF5" w:rsidP="003B5CF5">
      <w:pPr>
        <w:pStyle w:val="berschrift1WWU"/>
      </w:pPr>
      <w:bookmarkStart w:id="75" w:name="_Toc475447340"/>
      <w:r>
        <w:lastRenderedPageBreak/>
        <w:t>Formulare</w:t>
      </w:r>
      <w:bookmarkEnd w:id="75"/>
    </w:p>
    <w:p w:rsidR="00FB5785" w:rsidRPr="00FB5785" w:rsidRDefault="00FB5785" w:rsidP="00FB5785">
      <w:pPr>
        <w:pStyle w:val="TextWWU"/>
      </w:pPr>
      <w:r>
        <w:t>&lt;auch wenn sie in den vorhergehenden Bereichen schon im Kontext z. B. der Prozesse genannt wurden: hier noch einmal die Formular gesammelt aufführen – je Formular ein Unterkapitel; die technische Realisierung wird dann im TP Anwendung beschrieben&gt;</w:t>
      </w:r>
    </w:p>
    <w:p w:rsidR="003B5CF5" w:rsidRDefault="003B5CF5" w:rsidP="003B5CF5">
      <w:pPr>
        <w:pStyle w:val="berschrift1WWU"/>
      </w:pPr>
      <w:bookmarkStart w:id="76" w:name="_Toc475447341"/>
      <w:r>
        <w:lastRenderedPageBreak/>
        <w:t>Schnittstellen</w:t>
      </w:r>
      <w:bookmarkEnd w:id="76"/>
    </w:p>
    <w:p w:rsidR="00FB5785" w:rsidRPr="00FB5785" w:rsidRDefault="00FB5785" w:rsidP="00FB5785">
      <w:pPr>
        <w:pStyle w:val="TextWWU"/>
      </w:pPr>
      <w:r>
        <w:t>&lt;auch wenn sie in den vorhergehenden Bereichen schon im Kontext z. B. der Prozesse genannt wurden: hier noch einmal die Schnittstellen gesammelt aufführen mit denen Berührungspunkte bestehen – je Schnittstelle ein Unterkapitel und eine kurze(!) fachliche Erläuterung; die technische Realisierung wird dann im TP Anwendung beschrieben&gt;</w:t>
      </w:r>
    </w:p>
    <w:p w:rsidR="003B5CF5" w:rsidRDefault="003B5CF5" w:rsidP="003B5CF5">
      <w:pPr>
        <w:pStyle w:val="berschrift1WWU"/>
      </w:pPr>
      <w:bookmarkStart w:id="77" w:name="_Toc475447342"/>
      <w:r>
        <w:lastRenderedPageBreak/>
        <w:t>Zusatzentwicklungen</w:t>
      </w:r>
      <w:bookmarkEnd w:id="77"/>
    </w:p>
    <w:p w:rsidR="002065C3" w:rsidRPr="002065C3" w:rsidRDefault="002065C3" w:rsidP="002065C3">
      <w:pPr>
        <w:pStyle w:val="TextWWU"/>
      </w:pPr>
      <w:r>
        <w:t>&lt;auch wenn sie in den vorhergehenden Bereichen schon im Kontext z. B. der Prozesse genannt wurden: hier noch einmal die Entwicklungen gesammelt aufführen, die über den SAP-Standard hinausgehen – je Entwicklung ein Unterkapitel; die technische Realisierung wird dann im TP Anwendung beschrieben; hierzu gehören auch BAdI-Implementierungen&gt;</w:t>
      </w:r>
    </w:p>
    <w:p w:rsidR="003B5CF5" w:rsidRDefault="003B5CF5" w:rsidP="003B5CF5">
      <w:pPr>
        <w:pStyle w:val="berschrift1WWU"/>
      </w:pPr>
      <w:bookmarkStart w:id="78" w:name="_Toc475447343"/>
      <w:r>
        <w:lastRenderedPageBreak/>
        <w:t>Berechtigungen</w:t>
      </w:r>
      <w:bookmarkEnd w:id="78"/>
    </w:p>
    <w:p w:rsidR="007F29B9" w:rsidRPr="007F29B9" w:rsidRDefault="007F29B9" w:rsidP="007F29B9">
      <w:pPr>
        <w:pStyle w:val="TextWWU"/>
      </w:pPr>
      <w:r>
        <w:t xml:space="preserve">&lt;auch wenn sie in den vorhergehenden Bereichen schon im Kontext z. B. der Prozesse genannt wurden: hier noch einmal die </w:t>
      </w:r>
      <w:r w:rsidR="009C48FB">
        <w:t>Berechtigungen aus fachlicher Sicht</w:t>
      </w:r>
      <w:r>
        <w:t xml:space="preserve"> gesammelt aufführen – je </w:t>
      </w:r>
      <w:r w:rsidR="009C48FB">
        <w:t>„Personengruppe mit einheitlichen Berechtigungen“</w:t>
      </w:r>
      <w:r>
        <w:t xml:space="preserve"> ein Unterkapitel; die technische Realisierung wird dann im TP Anwendung beschrieben&gt;</w:t>
      </w:r>
    </w:p>
    <w:sectPr w:rsidR="007F29B9" w:rsidRPr="007F29B9" w:rsidSect="00157F7A">
      <w:headerReference w:type="default" r:id="rId9"/>
      <w:pgSz w:w="11906" w:h="16838"/>
      <w:pgMar w:top="1418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96" w:rsidRDefault="003D3996" w:rsidP="007670D7">
      <w:pPr>
        <w:spacing w:after="0" w:line="240" w:lineRule="auto"/>
      </w:pPr>
      <w:r>
        <w:separator/>
      </w:r>
    </w:p>
  </w:endnote>
  <w:endnote w:type="continuationSeparator" w:id="0">
    <w:p w:rsidR="003D3996" w:rsidRDefault="003D3996" w:rsidP="0076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aNormal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ta">
    <w:altName w:val="Century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IBMeserv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Rotis Sans Serif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96" w:rsidRDefault="003D3996" w:rsidP="007670D7">
      <w:pPr>
        <w:spacing w:after="0" w:line="240" w:lineRule="auto"/>
      </w:pPr>
      <w:r>
        <w:separator/>
      </w:r>
    </w:p>
  </w:footnote>
  <w:footnote w:type="continuationSeparator" w:id="0">
    <w:p w:rsidR="003D3996" w:rsidRDefault="003D3996" w:rsidP="0076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0" w:rsidRDefault="00DB0835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6844665</wp:posOffset>
              </wp:positionH>
              <wp:positionV relativeFrom="page">
                <wp:posOffset>5269230</wp:posOffset>
              </wp:positionV>
              <wp:extent cx="717550" cy="329565"/>
              <wp:effectExtent l="0" t="1905" r="2540" b="1905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890" w:rsidRDefault="00DA2890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083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38.95pt;margin-top:414.9pt;width:56.5pt;height:25.95pt;z-index:251657728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nCfwIAAAU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" o:allowincell="f" stroked="f">
              <v:textbox>
                <w:txbxContent>
                  <w:p w:rsidR="00DA2890" w:rsidRDefault="00DA289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B0835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.75pt" o:bullet="t" filled="t">
        <v:fill color2="black"/>
        <v:imagedata r:id="rId1" o:title=""/>
      </v:shape>
    </w:pict>
  </w:numPicBullet>
  <w:abstractNum w:abstractNumId="0">
    <w:nsid w:val="FFFFFF88"/>
    <w:multiLevelType w:val="singleLevel"/>
    <w:tmpl w:val="33F4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4AA86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lvl w:ilvl="0">
      <w:start w:val="1"/>
      <w:numFmt w:val="lowerLetter"/>
      <w:lvlText w:val="(%1)"/>
      <w:lvlJc w:val="left"/>
      <w:pPr>
        <w:tabs>
          <w:tab w:val="num" w:pos="1786"/>
        </w:tabs>
        <w:ind w:left="1786" w:hanging="357"/>
      </w:pPr>
      <w:rPr>
        <w:rFonts w:hint="default"/>
        <w:color w:val="6666FF"/>
      </w:rPr>
    </w:lvl>
  </w:abstractNum>
  <w:abstractNum w:abstractNumId="4">
    <w:nsid w:val="00000003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1786"/>
        </w:tabs>
        <w:ind w:left="1786" w:hanging="357"/>
      </w:pPr>
      <w:rPr>
        <w:rFonts w:ascii="Wingdings" w:hAnsi="Wingdings" w:hint="default"/>
        <w:color w:val="6666FF"/>
      </w:rPr>
    </w:lvl>
  </w:abstractNum>
  <w:abstractNum w:abstractNumId="5">
    <w:nsid w:val="00000004"/>
    <w:multiLevelType w:val="singleLevel"/>
    <w:tmpl w:val="0000000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color w:val="6666FF"/>
      </w:rPr>
    </w:lvl>
  </w:abstractNum>
  <w:abstractNum w:abstractNumId="6">
    <w:nsid w:val="00000005"/>
    <w:multiLevelType w:val="singleLevel"/>
    <w:tmpl w:val="00000005"/>
    <w:name w:val="WW8Num58"/>
    <w:lvl w:ilvl="0">
      <w:start w:val="1"/>
      <w:numFmt w:val="bullet"/>
      <w:lvlText w:val=""/>
      <w:lvlJc w:val="left"/>
      <w:pPr>
        <w:tabs>
          <w:tab w:val="num" w:pos="1072"/>
        </w:tabs>
        <w:ind w:left="1072" w:hanging="358"/>
      </w:pPr>
      <w:rPr>
        <w:rFonts w:ascii="Wingdings" w:hAnsi="Wingdings" w:hint="default"/>
        <w:color w:val="6666FF"/>
      </w:rPr>
    </w:lvl>
  </w:abstractNum>
  <w:abstractNum w:abstractNumId="7">
    <w:nsid w:val="00000006"/>
    <w:multiLevelType w:val="singleLevel"/>
    <w:tmpl w:val="00000006"/>
    <w:name w:val="WW8Num1"/>
    <w:lvl w:ilvl="0">
      <w:start w:val="1"/>
      <w:numFmt w:val="bullet"/>
      <w:lvlText w:val="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FF00FF"/>
      </w:rPr>
    </w:lvl>
  </w:abstractNum>
  <w:abstractNum w:abstractNumId="8">
    <w:nsid w:val="00000007"/>
    <w:multiLevelType w:val="singleLevel"/>
    <w:tmpl w:val="00000007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FF"/>
      </w:rPr>
    </w:lvl>
  </w:abstractNum>
  <w:abstractNum w:abstractNumId="9">
    <w:nsid w:val="00000008"/>
    <w:multiLevelType w:val="singleLevel"/>
    <w:tmpl w:val="00000008"/>
    <w:name w:val="WW8Num3"/>
    <w:lvl w:ilvl="0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cs="Times New Roman" w:hint="default"/>
        <w:color w:val="5876B1"/>
      </w:rPr>
    </w:lvl>
  </w:abstractNum>
  <w:abstractNum w:abstractNumId="10">
    <w:nsid w:val="00000009"/>
    <w:multiLevelType w:val="singleLevel"/>
    <w:tmpl w:val="00000009"/>
    <w:name w:val="WW8Num4"/>
    <w:lvl w:ilvl="0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auto"/>
      </w:rPr>
    </w:lvl>
  </w:abstractNum>
  <w:abstractNum w:abstractNumId="11">
    <w:nsid w:val="0000000A"/>
    <w:multiLevelType w:val="singleLevel"/>
    <w:tmpl w:val="0000000A"/>
    <w:name w:val="WW8Num5"/>
    <w:lvl w:ilvl="0">
      <w:start w:val="1"/>
      <w:numFmt w:val="bullet"/>
      <w:lvlText w:val=""/>
      <w:lvlJc w:val="left"/>
      <w:pPr>
        <w:tabs>
          <w:tab w:val="num" w:pos="-380"/>
        </w:tabs>
        <w:ind w:left="380" w:hanging="357"/>
      </w:pPr>
      <w:rPr>
        <w:rFonts w:ascii="Wingdings" w:hAnsi="Wingdings" w:hint="default"/>
        <w:color w:val="auto"/>
      </w:rPr>
    </w:lvl>
  </w:abstractNum>
  <w:abstractNum w:abstractNumId="12">
    <w:nsid w:val="0000000B"/>
    <w:multiLevelType w:val="multilevel"/>
    <w:tmpl w:val="0000000B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  <w:color w:val="6666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6666FF"/>
        <w:spacing w:val="-1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6666FF"/>
        <w:spacing w:val="-10"/>
      </w:rPr>
    </w:lvl>
    <w:lvl w:ilvl="3">
      <w:start w:val="1"/>
      <w:numFmt w:val="decimal"/>
      <w:lvlText w:val="%4.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color w:val="6666FF"/>
        <w:spacing w:val="-14"/>
      </w:rPr>
    </w:lvl>
    <w:lvl w:ilvl="4">
      <w:start w:val="1"/>
      <w:numFmt w:val="lowerLetter"/>
      <w:lvlText w:val="%5"/>
      <w:lvlJc w:val="left"/>
      <w:pPr>
        <w:tabs>
          <w:tab w:val="num" w:pos="714"/>
        </w:tabs>
        <w:ind w:left="714" w:hanging="357"/>
      </w:pPr>
      <w:rPr>
        <w:rFonts w:hint="default"/>
        <w:b w:val="0"/>
        <w:i w:val="0"/>
        <w:color w:val="6666FF"/>
        <w:spacing w:val="-30"/>
      </w:rPr>
    </w:lvl>
    <w:lvl w:ilvl="5">
      <w:start w:val="1"/>
      <w:numFmt w:val="lowerRoman"/>
      <w:lvlText w:val="%6."/>
      <w:lvlJc w:val="left"/>
      <w:pPr>
        <w:tabs>
          <w:tab w:val="num" w:pos="1072"/>
        </w:tabs>
        <w:ind w:left="1072" w:hanging="358"/>
      </w:pPr>
      <w:rPr>
        <w:rFonts w:hint="default"/>
        <w:b w:val="0"/>
        <w:i w:val="0"/>
        <w:caps w:val="0"/>
        <w:smallCaps w:val="0"/>
        <w:strike w:val="0"/>
        <w:dstrike w:val="0"/>
        <w:color w:val="6666FF"/>
        <w:kern w:val="1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(%7)"/>
      <w:lvlJc w:val="left"/>
      <w:pPr>
        <w:tabs>
          <w:tab w:val="num" w:pos="1429"/>
        </w:tabs>
        <w:ind w:left="1429" w:hanging="357"/>
      </w:pPr>
      <w:rPr>
        <w:rFonts w:hint="default"/>
        <w:b w:val="0"/>
        <w:i w:val="0"/>
        <w:color w:val="6666FF"/>
      </w:rPr>
    </w:lvl>
    <w:lvl w:ilvl="7">
      <w:start w:val="1"/>
      <w:numFmt w:val="lowerRoman"/>
      <w:lvlText w:val="%8."/>
      <w:lvlJc w:val="left"/>
      <w:pPr>
        <w:tabs>
          <w:tab w:val="num" w:pos="1809"/>
        </w:tabs>
        <w:ind w:left="1809" w:hanging="358"/>
      </w:pPr>
      <w:rPr>
        <w:rFonts w:hint="default"/>
        <w:b/>
        <w:i w:val="0"/>
        <w:color w:val="6666FF"/>
      </w:rPr>
    </w:lvl>
    <w:lvl w:ilvl="8">
      <w:start w:val="1"/>
      <w:numFmt w:val="decimal"/>
      <w:lvlText w:val="(%9)"/>
      <w:lvlJc w:val="left"/>
      <w:pPr>
        <w:tabs>
          <w:tab w:val="num" w:pos="2166"/>
        </w:tabs>
        <w:ind w:left="2166" w:hanging="357"/>
      </w:pPr>
      <w:rPr>
        <w:rFonts w:hint="default"/>
        <w:b/>
        <w:i w:val="0"/>
        <w:color w:val="6666FF"/>
      </w:rPr>
    </w:lvl>
  </w:abstractNum>
  <w:abstractNum w:abstractNumId="13">
    <w:nsid w:val="0000000C"/>
    <w:multiLevelType w:val="singleLevel"/>
    <w:tmpl w:val="0000000C"/>
    <w:name w:val="WW8Num7"/>
    <w:lvl w:ilvl="0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6666FF"/>
      </w:rPr>
    </w:lvl>
  </w:abstractNum>
  <w:abstractNum w:abstractNumId="14">
    <w:nsid w:val="0000000D"/>
    <w:multiLevelType w:val="multilevel"/>
    <w:tmpl w:val="0000000D"/>
    <w:name w:val="WW8Num9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color w:val="6666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3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37"/>
      </w:pPr>
      <w:rPr>
        <w:rFonts w:hint="default"/>
        <w:color w:val="auto"/>
        <w:spacing w:val="-1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737"/>
      </w:pPr>
      <w:rPr>
        <w:rFonts w:hint="default"/>
        <w:color w:val="auto"/>
        <w:spacing w:val="-1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737"/>
      </w:pPr>
      <w:rPr>
        <w:rFonts w:hint="default"/>
        <w:color w:val="auto"/>
        <w:spacing w:val="-30"/>
      </w:rPr>
    </w:lvl>
    <w:lvl w:ilvl="5">
      <w:start w:val="1"/>
      <w:numFmt w:val="decimal"/>
      <w:lvlText w:val="%6."/>
      <w:lvlJc w:val="left"/>
      <w:pPr>
        <w:tabs>
          <w:tab w:val="num" w:pos="357"/>
        </w:tabs>
        <w:ind w:left="357" w:hanging="357"/>
      </w:pPr>
      <w:rPr>
        <w:rFonts w:hint="default"/>
        <w:color w:val="6666FF"/>
      </w:rPr>
    </w:lvl>
    <w:lvl w:ilvl="6">
      <w:start w:val="1"/>
      <w:numFmt w:val="lowerLetter"/>
      <w:lvlText w:val="%7."/>
      <w:lvlJc w:val="left"/>
      <w:pPr>
        <w:tabs>
          <w:tab w:val="num" w:pos="714"/>
        </w:tabs>
        <w:ind w:left="714" w:hanging="357"/>
      </w:pPr>
      <w:rPr>
        <w:rFonts w:hint="default"/>
        <w:color w:val="6666FF"/>
      </w:rPr>
    </w:lvl>
    <w:lvl w:ilvl="7">
      <w:start w:val="1"/>
      <w:numFmt w:val="lowerRoman"/>
      <w:lvlText w:val="%8."/>
      <w:lvlJc w:val="left"/>
      <w:pPr>
        <w:tabs>
          <w:tab w:val="num" w:pos="1072"/>
        </w:tabs>
        <w:ind w:left="1072" w:hanging="358"/>
      </w:pPr>
      <w:rPr>
        <w:rFonts w:hint="default"/>
        <w:color w:val="6666FF"/>
      </w:rPr>
    </w:lvl>
    <w:lvl w:ilvl="8">
      <w:start w:val="1"/>
      <w:numFmt w:val="lowerLetter"/>
      <w:lvlText w:val="(%9)"/>
      <w:lvlJc w:val="left"/>
      <w:pPr>
        <w:tabs>
          <w:tab w:val="num" w:pos="1429"/>
        </w:tabs>
        <w:ind w:left="1429" w:hanging="357"/>
      </w:pPr>
      <w:rPr>
        <w:rFonts w:hint="default"/>
        <w:color w:val="auto"/>
      </w:rPr>
    </w:lvl>
  </w:abstractNum>
  <w:abstractNum w:abstractNumId="15">
    <w:nsid w:val="0000000E"/>
    <w:multiLevelType w:val="singleLevel"/>
    <w:tmpl w:val="0000000E"/>
    <w:name w:val="WW8Num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0000000F"/>
    <w:multiLevelType w:val="singleLevel"/>
    <w:tmpl w:val="0000000F"/>
    <w:name w:val="WW8Num11"/>
    <w:lvl w:ilvl="0">
      <w:start w:val="1"/>
      <w:numFmt w:val="decimal"/>
      <w:lvlText w:val="[%1]"/>
      <w:lvlJc w:val="left"/>
      <w:pPr>
        <w:tabs>
          <w:tab w:val="num" w:pos="357"/>
        </w:tabs>
        <w:ind w:left="357" w:hanging="357"/>
      </w:pPr>
      <w:rPr>
        <w:rFonts w:hint="default"/>
        <w:color w:val="6666FF"/>
      </w:rPr>
    </w:lvl>
  </w:abstractNum>
  <w:abstractNum w:abstractNumId="17">
    <w:nsid w:val="00000010"/>
    <w:multiLevelType w:val="singleLevel"/>
    <w:tmpl w:val="00000010"/>
    <w:name w:val="WW8Num12"/>
    <w:lvl w:ilvl="0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6666FF"/>
      </w:rPr>
    </w:lvl>
  </w:abstractNum>
  <w:abstractNum w:abstractNumId="18">
    <w:nsid w:val="00000011"/>
    <w:multiLevelType w:val="multilevel"/>
    <w:tmpl w:val="00000011"/>
    <w:name w:val="WW8Num13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color w:val="FF00FF"/>
        <w:position w:val="0"/>
        <w:sz w:val="21"/>
        <w:szCs w:val="2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  <w:color w:val="FF00FF"/>
      </w:rPr>
    </w:lvl>
    <w:lvl w:ilvl="2">
      <w:start w:val="1"/>
      <w:numFmt w:val="lowerRoman"/>
      <w:lvlText w:val="%3"/>
      <w:lvlJc w:val="left"/>
      <w:pPr>
        <w:tabs>
          <w:tab w:val="num" w:pos="1429"/>
        </w:tabs>
        <w:ind w:left="1429" w:hanging="358"/>
      </w:pPr>
      <w:rPr>
        <w:rFonts w:hint="default"/>
        <w:color w:val="auto"/>
        <w:spacing w:val="-10"/>
      </w:rPr>
    </w:lvl>
    <w:lvl w:ilvl="3">
      <w:start w:val="1"/>
      <w:numFmt w:val="lowerLetter"/>
      <w:lvlText w:val="(%4)"/>
      <w:lvlJc w:val="left"/>
      <w:pPr>
        <w:tabs>
          <w:tab w:val="num" w:pos="1786"/>
        </w:tabs>
        <w:ind w:left="1786" w:hanging="357"/>
      </w:pPr>
      <w:rPr>
        <w:rFonts w:hint="default"/>
        <w:color w:val="auto"/>
        <w:spacing w:val="-14"/>
      </w:rPr>
    </w:lvl>
    <w:lvl w:ilvl="4">
      <w:start w:val="1"/>
      <w:numFmt w:val="decimal"/>
      <w:lvlText w:val="(%5)"/>
      <w:lvlJc w:val="left"/>
      <w:pPr>
        <w:tabs>
          <w:tab w:val="num" w:pos="2143"/>
        </w:tabs>
        <w:ind w:left="2143" w:hanging="357"/>
      </w:pPr>
      <w:rPr>
        <w:rFonts w:hint="default"/>
        <w:color w:val="auto"/>
        <w:spacing w:val="-20"/>
      </w:rPr>
    </w:lvl>
    <w:lvl w:ilvl="5">
      <w:start w:val="1"/>
      <w:numFmt w:val="lowerLetter"/>
      <w:lvlText w:val="%6."/>
      <w:lvlJc w:val="left"/>
      <w:pPr>
        <w:tabs>
          <w:tab w:val="num" w:pos="1003"/>
        </w:tabs>
        <w:ind w:left="1003" w:hanging="357"/>
      </w:pPr>
      <w:rPr>
        <w:rFonts w:hint="default"/>
        <w:color w:val="6666FF"/>
      </w:rPr>
    </w:lvl>
    <w:lvl w:ilvl="6">
      <w:start w:val="1"/>
      <w:numFmt w:val="decimal"/>
      <w:lvlText w:val="%7."/>
      <w:lvlJc w:val="left"/>
      <w:pPr>
        <w:tabs>
          <w:tab w:val="num" w:pos="1360"/>
        </w:tabs>
        <w:ind w:left="1360" w:hanging="357"/>
      </w:pPr>
      <w:rPr>
        <w:rFonts w:hint="default"/>
        <w:color w:val="6666FF"/>
      </w:rPr>
    </w:lvl>
    <w:lvl w:ilvl="7">
      <w:start w:val="1"/>
      <w:numFmt w:val="lowerRoman"/>
      <w:lvlText w:val="%8."/>
      <w:lvlJc w:val="left"/>
      <w:pPr>
        <w:tabs>
          <w:tab w:val="num" w:pos="1718"/>
        </w:tabs>
        <w:ind w:left="1718" w:hanging="358"/>
      </w:pPr>
      <w:rPr>
        <w:rFonts w:hint="default"/>
        <w:color w:val="6666FF"/>
        <w:spacing w:val="-20"/>
      </w:rPr>
    </w:lvl>
    <w:lvl w:ilvl="8">
      <w:start w:val="1"/>
      <w:numFmt w:val="lowerLetter"/>
      <w:lvlText w:val="(%9)"/>
      <w:lvlJc w:val="left"/>
      <w:pPr>
        <w:tabs>
          <w:tab w:val="num" w:pos="2075"/>
        </w:tabs>
        <w:ind w:left="2075" w:hanging="357"/>
      </w:pPr>
      <w:rPr>
        <w:rFonts w:hint="default"/>
        <w:color w:val="6666FF"/>
      </w:rPr>
    </w:lvl>
  </w:abstractNum>
  <w:abstractNum w:abstractNumId="19">
    <w:nsid w:val="00000012"/>
    <w:multiLevelType w:val="singleLevel"/>
    <w:tmpl w:val="00000012"/>
    <w:name w:val="WW8Num14"/>
    <w:lvl w:ilvl="0">
      <w:start w:val="1"/>
      <w:numFmt w:val="bullet"/>
      <w:lvlText w:val=""/>
      <w:lvlJc w:val="left"/>
      <w:pPr>
        <w:tabs>
          <w:tab w:val="num" w:pos="1072"/>
        </w:tabs>
        <w:ind w:left="1072" w:hanging="358"/>
      </w:pPr>
      <w:rPr>
        <w:rFonts w:ascii="Wingdings" w:hAnsi="Wingdings" w:hint="default"/>
        <w:color w:val="6666FF"/>
      </w:rPr>
    </w:lvl>
  </w:abstractNum>
  <w:abstractNum w:abstractNumId="20">
    <w:nsid w:val="00000013"/>
    <w:multiLevelType w:val="singleLevel"/>
    <w:tmpl w:val="00000013"/>
    <w:name w:val="WW8Num15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color w:val="6666FF"/>
      </w:rPr>
    </w:lvl>
  </w:abstractNum>
  <w:abstractNum w:abstractNumId="21">
    <w:nsid w:val="00000014"/>
    <w:multiLevelType w:val="singleLevel"/>
    <w:tmpl w:val="00000014"/>
    <w:name w:val="WW8Num16"/>
    <w:lvl w:ilvl="0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</w:abstractNum>
  <w:abstractNum w:abstractNumId="22">
    <w:nsid w:val="00000015"/>
    <w:multiLevelType w:val="singleLevel"/>
    <w:tmpl w:val="00000015"/>
    <w:name w:val="WW8Num1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00000016"/>
    <w:multiLevelType w:val="singleLevel"/>
    <w:tmpl w:val="00000016"/>
    <w:name w:val="WW8Num19"/>
    <w:lvl w:ilvl="0">
      <w:start w:val="1"/>
      <w:numFmt w:val="bullet"/>
      <w:lvlText w:val=""/>
      <w:lvlJc w:val="left"/>
      <w:pPr>
        <w:tabs>
          <w:tab w:val="num" w:pos="358"/>
        </w:tabs>
        <w:ind w:left="358" w:hanging="358"/>
      </w:pPr>
      <w:rPr>
        <w:rFonts w:ascii="Wingdings" w:hAnsi="Wingdings" w:hint="default"/>
        <w:color w:val="auto"/>
      </w:rPr>
    </w:lvl>
  </w:abstractNum>
  <w:abstractNum w:abstractNumId="24">
    <w:nsid w:val="00000017"/>
    <w:multiLevelType w:val="singleLevel"/>
    <w:tmpl w:val="00000017"/>
    <w:name w:val="WW8Num2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25">
    <w:nsid w:val="00000018"/>
    <w:multiLevelType w:val="multilevel"/>
    <w:tmpl w:val="00000018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1040" w:hanging="360"/>
      </w:pPr>
    </w:lvl>
    <w:lvl w:ilvl="1">
      <w:start w:val="2"/>
      <w:numFmt w:val="bullet"/>
      <w:lvlText w:val="-"/>
      <w:lvlJc w:val="left"/>
      <w:pPr>
        <w:tabs>
          <w:tab w:val="num" w:pos="-320"/>
        </w:tabs>
        <w:ind w:left="32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4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1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0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720" w:hanging="180"/>
      </w:pPr>
    </w:lvl>
  </w:abstractNum>
  <w:abstractNum w:abstractNumId="26">
    <w:nsid w:val="00000019"/>
    <w:multiLevelType w:val="singleLevel"/>
    <w:tmpl w:val="00000019"/>
    <w:name w:val="WW8Num25"/>
    <w:lvl w:ilvl="0">
      <w:start w:val="1"/>
      <w:numFmt w:val="bullet"/>
      <w:lvlText w:val="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6666FF"/>
      </w:rPr>
    </w:lvl>
  </w:abstractNum>
  <w:abstractNum w:abstractNumId="27">
    <w:nsid w:val="0000001A"/>
    <w:multiLevelType w:val="singleLevel"/>
    <w:tmpl w:val="0000001A"/>
    <w:name w:val="WW8Num28"/>
    <w:lvl w:ilvl="0">
      <w:start w:val="1"/>
      <w:numFmt w:val="upperLetter"/>
      <w:lvlText w:val="%1"/>
      <w:lvlJc w:val="left"/>
      <w:pPr>
        <w:tabs>
          <w:tab w:val="num" w:pos="2126"/>
        </w:tabs>
        <w:ind w:left="2126" w:hanging="425"/>
      </w:pPr>
      <w:rPr>
        <w:rFonts w:hint="default"/>
        <w:b w:val="0"/>
        <w:i w:val="0"/>
        <w:color w:val="auto"/>
        <w:sz w:val="22"/>
        <w:szCs w:val="22"/>
      </w:rPr>
    </w:lvl>
  </w:abstractNum>
  <w:abstractNum w:abstractNumId="28">
    <w:nsid w:val="0000001B"/>
    <w:multiLevelType w:val="singleLevel"/>
    <w:tmpl w:val="0000001B"/>
    <w:name w:val="WW8Num30"/>
    <w:lvl w:ilvl="0">
      <w:start w:val="1"/>
      <w:numFmt w:val="bullet"/>
      <w:lvlText w:val=""/>
      <w:lvlJc w:val="left"/>
      <w:pPr>
        <w:tabs>
          <w:tab w:val="num" w:pos="179"/>
        </w:tabs>
        <w:ind w:left="179" w:hanging="179"/>
      </w:pPr>
      <w:rPr>
        <w:rFonts w:ascii="Wingdings" w:hAnsi="Wingdings" w:hint="default"/>
        <w:color w:val="auto"/>
      </w:rPr>
    </w:lvl>
  </w:abstractNum>
  <w:abstractNum w:abstractNumId="29">
    <w:nsid w:val="0000001C"/>
    <w:multiLevelType w:val="singleLevel"/>
    <w:tmpl w:val="0000001C"/>
    <w:name w:val="WW8Num31"/>
    <w:lvl w:ilvl="0">
      <w:start w:val="1"/>
      <w:numFmt w:val="bullet"/>
      <w:lvlText w:val="−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color w:val="6666FF"/>
      </w:rPr>
    </w:lvl>
  </w:abstractNum>
  <w:abstractNum w:abstractNumId="30">
    <w:nsid w:val="0000001D"/>
    <w:multiLevelType w:val="singleLevel"/>
    <w:tmpl w:val="0000001D"/>
    <w:name w:val="WW8Num32"/>
    <w:lvl w:ilvl="0">
      <w:start w:val="1"/>
      <w:numFmt w:val="decimal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</w:abstractNum>
  <w:abstractNum w:abstractNumId="31">
    <w:nsid w:val="0000001E"/>
    <w:multiLevelType w:val="singleLevel"/>
    <w:tmpl w:val="0000001E"/>
    <w:name w:val="WW8Num35"/>
    <w:lvl w:ilvl="0">
      <w:start w:val="1"/>
      <w:numFmt w:val="bullet"/>
      <w:lvlText w:val=""/>
      <w:lvlJc w:val="left"/>
      <w:pPr>
        <w:tabs>
          <w:tab w:val="num" w:pos="1072"/>
        </w:tabs>
        <w:ind w:left="1072" w:hanging="358"/>
      </w:pPr>
      <w:rPr>
        <w:rFonts w:ascii="Wingdings" w:hAnsi="Wingdings" w:hint="default"/>
        <w:color w:val="auto"/>
      </w:rPr>
    </w:lvl>
  </w:abstractNum>
  <w:abstractNum w:abstractNumId="32">
    <w:nsid w:val="0000001F"/>
    <w:multiLevelType w:val="singleLevel"/>
    <w:tmpl w:val="0000001F"/>
    <w:name w:val="WW8Num36"/>
    <w:lvl w:ilvl="0">
      <w:start w:val="1"/>
      <w:numFmt w:val="bullet"/>
      <w:lvlText w:val="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6666FF"/>
      </w:rPr>
    </w:lvl>
  </w:abstractNum>
  <w:abstractNum w:abstractNumId="33">
    <w:nsid w:val="00000020"/>
    <w:multiLevelType w:val="multilevel"/>
    <w:tmpl w:val="43767842"/>
    <w:name w:val="WW8Num37"/>
    <w:lvl w:ilvl="0">
      <w:start w:val="1"/>
      <w:numFmt w:val="decimal"/>
      <w:lvlText w:val="%1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37"/>
      </w:pPr>
      <w:rPr>
        <w:rFonts w:ascii="Times New Roman" w:eastAsia="Times New Roman" w:hAnsi="Times New Roman" w:cs="Times New Roman" w:hint="default"/>
        <w:color w:val="365F9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1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1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30"/>
      </w:rPr>
    </w:lvl>
    <w:lvl w:ilvl="5">
      <w:start w:val="1"/>
      <w:numFmt w:val="decimal"/>
      <w:lvlText w:val="%6."/>
      <w:lvlJc w:val="left"/>
      <w:pPr>
        <w:tabs>
          <w:tab w:val="num" w:pos="357"/>
        </w:tabs>
        <w:ind w:left="357" w:hanging="357"/>
      </w:pPr>
      <w:rPr>
        <w:rFonts w:hint="default"/>
        <w:color w:val="6666FF"/>
      </w:rPr>
    </w:lvl>
    <w:lvl w:ilvl="6">
      <w:start w:val="1"/>
      <w:numFmt w:val="lowerLetter"/>
      <w:lvlText w:val="%7."/>
      <w:lvlJc w:val="left"/>
      <w:pPr>
        <w:tabs>
          <w:tab w:val="num" w:pos="714"/>
        </w:tabs>
        <w:ind w:left="714" w:hanging="357"/>
      </w:pPr>
      <w:rPr>
        <w:rFonts w:hint="default"/>
        <w:color w:val="6666FF"/>
      </w:rPr>
    </w:lvl>
    <w:lvl w:ilvl="7">
      <w:start w:val="1"/>
      <w:numFmt w:val="lowerRoman"/>
      <w:lvlText w:val="%8."/>
      <w:lvlJc w:val="left"/>
      <w:pPr>
        <w:tabs>
          <w:tab w:val="num" w:pos="1072"/>
        </w:tabs>
        <w:ind w:left="1072" w:hanging="358"/>
      </w:pPr>
      <w:rPr>
        <w:rFonts w:hint="default"/>
        <w:color w:val="6666FF"/>
      </w:rPr>
    </w:lvl>
    <w:lvl w:ilvl="8">
      <w:start w:val="1"/>
      <w:numFmt w:val="decimal"/>
      <w:lvlText w:val="(%9)"/>
      <w:lvlJc w:val="left"/>
      <w:pPr>
        <w:tabs>
          <w:tab w:val="num" w:pos="1429"/>
        </w:tabs>
        <w:ind w:left="1429" w:hanging="357"/>
      </w:pPr>
      <w:rPr>
        <w:rFonts w:hint="default"/>
        <w:color w:val="6666FF"/>
      </w:rPr>
    </w:lvl>
  </w:abstractNum>
  <w:abstractNum w:abstractNumId="34">
    <w:nsid w:val="00000021"/>
    <w:multiLevelType w:val="multilevel"/>
    <w:tmpl w:val="00000021"/>
    <w:name w:val="WW8Num38"/>
    <w:lvl w:ilvl="0">
      <w:start w:val="1"/>
      <w:numFmt w:val="decimal"/>
      <w:lvlText w:val="%1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20"/>
      </w:rPr>
    </w:lvl>
    <w:lvl w:ilvl="5">
      <w:start w:val="1"/>
      <w:numFmt w:val="decimal"/>
      <w:lvlText w:val="%6."/>
      <w:lvlJc w:val="left"/>
      <w:pPr>
        <w:tabs>
          <w:tab w:val="num" w:pos="357"/>
        </w:tabs>
        <w:ind w:left="357" w:hanging="357"/>
      </w:pPr>
      <w:rPr>
        <w:rFonts w:hint="default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714"/>
        </w:tabs>
        <w:ind w:left="714" w:hanging="357"/>
      </w:pPr>
      <w:rPr>
        <w:rFonts w:hint="default"/>
        <w:color w:val="auto"/>
      </w:rPr>
    </w:lvl>
    <w:lvl w:ilvl="7">
      <w:start w:val="1"/>
      <w:numFmt w:val="lowerRoman"/>
      <w:lvlText w:val="%8."/>
      <w:lvlJc w:val="left"/>
      <w:pPr>
        <w:tabs>
          <w:tab w:val="num" w:pos="1072"/>
        </w:tabs>
        <w:ind w:left="1072" w:hanging="358"/>
      </w:pPr>
      <w:rPr>
        <w:rFonts w:hint="default"/>
        <w:color w:val="auto"/>
      </w:rPr>
    </w:lvl>
    <w:lvl w:ilvl="8">
      <w:start w:val="1"/>
      <w:numFmt w:val="decimal"/>
      <w:lvlText w:val="(%9)"/>
      <w:lvlJc w:val="left"/>
      <w:pPr>
        <w:tabs>
          <w:tab w:val="num" w:pos="1429"/>
        </w:tabs>
        <w:ind w:left="1429" w:hanging="357"/>
      </w:pPr>
      <w:rPr>
        <w:rFonts w:hint="default"/>
        <w:color w:val="auto"/>
      </w:rPr>
    </w:lvl>
  </w:abstractNum>
  <w:abstractNum w:abstractNumId="35">
    <w:nsid w:val="00000022"/>
    <w:multiLevelType w:val="singleLevel"/>
    <w:tmpl w:val="00000022"/>
    <w:name w:val="WW8Num41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00000024"/>
    <w:multiLevelType w:val="multilevel"/>
    <w:tmpl w:val="00000024"/>
    <w:name w:val="WW8Num42"/>
    <w:lvl w:ilvl="0">
      <w:start w:val="1"/>
      <w:numFmt w:val="decimal"/>
      <w:lvlText w:val="Anlage %1:"/>
      <w:lvlJc w:val="left"/>
      <w:pPr>
        <w:tabs>
          <w:tab w:val="num" w:pos="-32767"/>
        </w:tabs>
        <w:ind w:left="32767" w:firstLine="32030"/>
      </w:pPr>
      <w:rPr>
        <w:rFonts w:hint="default"/>
        <w:color w:val="6666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37"/>
      </w:pPr>
      <w:rPr>
        <w:rFonts w:hint="default"/>
        <w:color w:val="6666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1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1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737"/>
      </w:pPr>
      <w:rPr>
        <w:rFonts w:hint="default"/>
        <w:color w:val="6666FF"/>
        <w:spacing w:val="-20"/>
      </w:rPr>
    </w:lvl>
    <w:lvl w:ilvl="5">
      <w:start w:val="1"/>
      <w:numFmt w:val="decimal"/>
      <w:lvlText w:val="%6."/>
      <w:lvlJc w:val="left"/>
      <w:pPr>
        <w:tabs>
          <w:tab w:val="num" w:pos="357"/>
        </w:tabs>
        <w:ind w:left="357" w:hanging="357"/>
      </w:pPr>
      <w:rPr>
        <w:rFonts w:hint="default"/>
        <w:color w:val="6666FF"/>
      </w:rPr>
    </w:lvl>
    <w:lvl w:ilvl="6">
      <w:start w:val="1"/>
      <w:numFmt w:val="lowerLetter"/>
      <w:lvlText w:val="%7."/>
      <w:lvlJc w:val="left"/>
      <w:pPr>
        <w:tabs>
          <w:tab w:val="num" w:pos="714"/>
        </w:tabs>
        <w:ind w:left="714" w:hanging="357"/>
      </w:pPr>
      <w:rPr>
        <w:rFonts w:hint="default"/>
        <w:color w:val="6666FF"/>
      </w:rPr>
    </w:lvl>
    <w:lvl w:ilvl="7">
      <w:start w:val="1"/>
      <w:numFmt w:val="lowerRoman"/>
      <w:lvlText w:val="%8."/>
      <w:lvlJc w:val="left"/>
      <w:pPr>
        <w:tabs>
          <w:tab w:val="num" w:pos="1072"/>
        </w:tabs>
        <w:ind w:left="1072" w:hanging="358"/>
      </w:pPr>
      <w:rPr>
        <w:rFonts w:hint="default"/>
        <w:color w:val="6666FF"/>
      </w:rPr>
    </w:lvl>
    <w:lvl w:ilvl="8">
      <w:start w:val="1"/>
      <w:numFmt w:val="decimal"/>
      <w:lvlText w:val="(%9)"/>
      <w:lvlJc w:val="left"/>
      <w:pPr>
        <w:tabs>
          <w:tab w:val="num" w:pos="1429"/>
        </w:tabs>
        <w:ind w:left="1429" w:hanging="357"/>
      </w:pPr>
      <w:rPr>
        <w:rFonts w:hint="default"/>
        <w:color w:val="6666FF"/>
      </w:rPr>
    </w:lvl>
  </w:abstractNum>
  <w:abstractNum w:abstractNumId="37">
    <w:nsid w:val="00000025"/>
    <w:multiLevelType w:val="singleLevel"/>
    <w:tmpl w:val="00000025"/>
    <w:name w:val="WW8Num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66FF"/>
      </w:rPr>
    </w:lvl>
  </w:abstractNum>
  <w:abstractNum w:abstractNumId="38">
    <w:nsid w:val="00000026"/>
    <w:multiLevelType w:val="multilevel"/>
    <w:tmpl w:val="CF965CBE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andard"/>
      <w:lvlText w:val="○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Standard"/>
      <w:lvlText w:val="♦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pStyle w:val="Standard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pStyle w:val="Standard"/>
      <w:lvlText w:val="▪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pStyle w:val="Standard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pStyle w:val="Standard"/>
      <w:lvlText w:val="■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pStyle w:val="Standard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pStyle w:val="Standard"/>
      <w:lvlText w:val="▬"/>
      <w:lvlJc w:val="left"/>
      <w:pPr>
        <w:ind w:left="3240" w:hanging="360"/>
      </w:pPr>
      <w:rPr>
        <w:rFonts w:ascii="Courier New" w:hAnsi="Courier New" w:hint="default"/>
      </w:rPr>
    </w:lvl>
  </w:abstractNum>
  <w:abstractNum w:abstractNumId="39">
    <w:nsid w:val="00000027"/>
    <w:multiLevelType w:val="singleLevel"/>
    <w:tmpl w:val="00000027"/>
    <w:name w:val="WW8Num48"/>
    <w:lvl w:ilvl="0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  <w:rPr>
        <w:rFonts w:hint="default"/>
      </w:rPr>
    </w:lvl>
  </w:abstractNum>
  <w:abstractNum w:abstractNumId="40">
    <w:nsid w:val="00000028"/>
    <w:multiLevelType w:val="singleLevel"/>
    <w:tmpl w:val="00000028"/>
    <w:name w:val="WW8Num49"/>
    <w:lvl w:ilvl="0">
      <w:start w:val="1"/>
      <w:numFmt w:val="bullet"/>
      <w:lvlText w:val="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b/>
        <w:i w:val="0"/>
        <w:color w:val="6666FF"/>
        <w:position w:val="2"/>
        <w:sz w:val="12"/>
        <w:szCs w:val="12"/>
      </w:rPr>
    </w:lvl>
  </w:abstractNum>
  <w:abstractNum w:abstractNumId="41">
    <w:nsid w:val="00000029"/>
    <w:multiLevelType w:val="singleLevel"/>
    <w:tmpl w:val="00000029"/>
    <w:name w:val="WW8Num50"/>
    <w:lvl w:ilvl="0">
      <w:start w:val="1"/>
      <w:numFmt w:val="bullet"/>
      <w:lvlText w:val="−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color w:val="6666FF"/>
      </w:rPr>
    </w:lvl>
  </w:abstractNum>
  <w:abstractNum w:abstractNumId="42">
    <w:nsid w:val="0000002A"/>
    <w:multiLevelType w:val="singleLevel"/>
    <w:tmpl w:val="0000002A"/>
    <w:name w:val="WW8Num51"/>
    <w:lvl w:ilvl="0">
      <w:start w:val="1"/>
      <w:numFmt w:val="bullet"/>
      <w:lvlText w:val="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</w:abstractNum>
  <w:abstractNum w:abstractNumId="43">
    <w:nsid w:val="0000002B"/>
    <w:multiLevelType w:val="singleLevel"/>
    <w:tmpl w:val="0000002B"/>
    <w:name w:val="WW8Num53"/>
    <w:lvl w:ilvl="0">
      <w:start w:val="1"/>
      <w:numFmt w:val="bullet"/>
      <w:lvlText w:val=""/>
      <w:lvlJc w:val="left"/>
      <w:pPr>
        <w:tabs>
          <w:tab w:val="num" w:pos="1072"/>
        </w:tabs>
        <w:ind w:left="1072" w:hanging="358"/>
      </w:pPr>
      <w:rPr>
        <w:rFonts w:ascii="Wingdings" w:hAnsi="Wingdings" w:hint="default"/>
        <w:color w:val="6666FF"/>
      </w:rPr>
    </w:lvl>
  </w:abstractNum>
  <w:abstractNum w:abstractNumId="44">
    <w:nsid w:val="0000002E"/>
    <w:multiLevelType w:val="multilevel"/>
    <w:tmpl w:val="0000002E"/>
    <w:name w:val="WW8Num5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8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45">
    <w:nsid w:val="0000002F"/>
    <w:multiLevelType w:val="singleLevel"/>
    <w:tmpl w:val="0000002F"/>
    <w:name w:val="WW8Num5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6">
    <w:nsid w:val="00000030"/>
    <w:multiLevelType w:val="singleLevel"/>
    <w:tmpl w:val="00000030"/>
    <w:name w:val="WW8Num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7">
    <w:nsid w:val="00000031"/>
    <w:multiLevelType w:val="singleLevel"/>
    <w:tmpl w:val="00000031"/>
    <w:name w:val="WW8Num5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8">
    <w:nsid w:val="00000032"/>
    <w:multiLevelType w:val="singleLevel"/>
    <w:tmpl w:val="00000032"/>
    <w:name w:val="WW8Num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9">
    <w:nsid w:val="00000035"/>
    <w:multiLevelType w:val="singleLevel"/>
    <w:tmpl w:val="00000035"/>
    <w:name w:val="WW8Num6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0">
    <w:nsid w:val="0000003A"/>
    <w:multiLevelType w:val="multilevel"/>
    <w:tmpl w:val="0000003A"/>
    <w:name w:val="WW8Num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♦"/>
      <w:lvlJc w:val="left"/>
      <w:pPr>
        <w:tabs>
          <w:tab w:val="num" w:pos="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◊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▫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□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▬"/>
      <w:lvlJc w:val="left"/>
      <w:pPr>
        <w:tabs>
          <w:tab w:val="num" w:pos="0"/>
        </w:tabs>
        <w:ind w:left="3240" w:hanging="360"/>
      </w:pPr>
      <w:rPr>
        <w:rFonts w:ascii="Courier New" w:hAnsi="Courier New" w:hint="default"/>
      </w:rPr>
    </w:lvl>
  </w:abstractNum>
  <w:abstractNum w:abstractNumId="51">
    <w:nsid w:val="00E805CD"/>
    <w:multiLevelType w:val="hybridMultilevel"/>
    <w:tmpl w:val="860ACE46"/>
    <w:name w:val="WW8Num6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01DA260C"/>
    <w:multiLevelType w:val="hybridMultilevel"/>
    <w:tmpl w:val="A22C0474"/>
    <w:name w:val="WW8Num6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02121ED2"/>
    <w:multiLevelType w:val="hybridMultilevel"/>
    <w:tmpl w:val="3E9C5C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02CF626C"/>
    <w:multiLevelType w:val="hybridMultilevel"/>
    <w:tmpl w:val="2166B26C"/>
    <w:lvl w:ilvl="0" w:tplc="FFFFFFFF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color w:val="6666FF"/>
      </w:rPr>
    </w:lvl>
    <w:lvl w:ilvl="1" w:tplc="FFFFFFFF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55">
    <w:nsid w:val="041B20D4"/>
    <w:multiLevelType w:val="hybridMultilevel"/>
    <w:tmpl w:val="3E1E6318"/>
    <w:name w:val="WW8Num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05530004"/>
    <w:multiLevelType w:val="hybridMultilevel"/>
    <w:tmpl w:val="B0C4F866"/>
    <w:lvl w:ilvl="0" w:tplc="0407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64544A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A2E4ACA"/>
    <w:multiLevelType w:val="hybridMultilevel"/>
    <w:tmpl w:val="B85C16DE"/>
    <w:name w:val="WW8Num492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0C2D393C"/>
    <w:multiLevelType w:val="hybridMultilevel"/>
    <w:tmpl w:val="EA823C74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C973083"/>
    <w:multiLevelType w:val="hybridMultilevel"/>
    <w:tmpl w:val="2338A18E"/>
    <w:lvl w:ilvl="0" w:tplc="0407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MetaNormal-Roman" w:eastAsia="Calibri" w:hAnsi="MetaNormal-Roman" w:cs="Times New Roman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0DC97908"/>
    <w:multiLevelType w:val="hybridMultilevel"/>
    <w:tmpl w:val="14984D8A"/>
    <w:lvl w:ilvl="0" w:tplc="0407001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603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FC36289"/>
    <w:multiLevelType w:val="hybridMultilevel"/>
    <w:tmpl w:val="C01A3474"/>
    <w:lvl w:ilvl="0" w:tplc="04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111B7D25"/>
    <w:multiLevelType w:val="hybridMultilevel"/>
    <w:tmpl w:val="872044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6C0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1291679C"/>
    <w:multiLevelType w:val="hybridMultilevel"/>
    <w:tmpl w:val="39EEEB02"/>
    <w:lvl w:ilvl="0" w:tplc="04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13DF7F63"/>
    <w:multiLevelType w:val="hybridMultilevel"/>
    <w:tmpl w:val="BC9649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15382E81"/>
    <w:multiLevelType w:val="hybridMultilevel"/>
    <w:tmpl w:val="8DF695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174E5262"/>
    <w:multiLevelType w:val="hybridMultilevel"/>
    <w:tmpl w:val="9140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8145A3E"/>
    <w:multiLevelType w:val="hybridMultilevel"/>
    <w:tmpl w:val="8FB800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85F182C"/>
    <w:multiLevelType w:val="hybridMultilevel"/>
    <w:tmpl w:val="30D47C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90F1C34"/>
    <w:multiLevelType w:val="hybridMultilevel"/>
    <w:tmpl w:val="77D46A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9451ABF"/>
    <w:multiLevelType w:val="hybridMultilevel"/>
    <w:tmpl w:val="75C473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9F74F2C"/>
    <w:multiLevelType w:val="hybridMultilevel"/>
    <w:tmpl w:val="0840EB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1A4868A0"/>
    <w:multiLevelType w:val="multilevel"/>
    <w:tmpl w:val="581EECE8"/>
    <w:lvl w:ilvl="0">
      <w:start w:val="1"/>
      <w:numFmt w:val="bullet"/>
      <w:pStyle w:val="AufzhlungWWU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♦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▪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■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▬"/>
      <w:lvlJc w:val="left"/>
      <w:pPr>
        <w:ind w:left="3240" w:hanging="360"/>
      </w:pPr>
      <w:rPr>
        <w:rFonts w:ascii="Courier New" w:hAnsi="Courier New" w:hint="default"/>
      </w:rPr>
    </w:lvl>
  </w:abstractNum>
  <w:abstractNum w:abstractNumId="73">
    <w:nsid w:val="1A54354C"/>
    <w:multiLevelType w:val="hybridMultilevel"/>
    <w:tmpl w:val="C4CEC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1AA42A60"/>
    <w:multiLevelType w:val="hybridMultilevel"/>
    <w:tmpl w:val="C1EE4B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1AD51A45"/>
    <w:multiLevelType w:val="hybridMultilevel"/>
    <w:tmpl w:val="A808A982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1C3835C8"/>
    <w:multiLevelType w:val="hybridMultilevel"/>
    <w:tmpl w:val="FEA81E06"/>
    <w:lvl w:ilvl="0" w:tplc="08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1C4073AE"/>
    <w:multiLevelType w:val="hybridMultilevel"/>
    <w:tmpl w:val="374CCF46"/>
    <w:lvl w:ilvl="0" w:tplc="0407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1CD26C78"/>
    <w:multiLevelType w:val="hybridMultilevel"/>
    <w:tmpl w:val="2D14BF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1CD716CF"/>
    <w:multiLevelType w:val="hybridMultilevel"/>
    <w:tmpl w:val="9000CF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1DA62361"/>
    <w:multiLevelType w:val="hybridMultilevel"/>
    <w:tmpl w:val="D6063E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20D538D2"/>
    <w:multiLevelType w:val="hybridMultilevel"/>
    <w:tmpl w:val="131EDF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21043BC2"/>
    <w:multiLevelType w:val="hybridMultilevel"/>
    <w:tmpl w:val="8A1CE4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21295739"/>
    <w:multiLevelType w:val="hybridMultilevel"/>
    <w:tmpl w:val="0082E0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26C216E2"/>
    <w:multiLevelType w:val="hybridMultilevel"/>
    <w:tmpl w:val="066824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27162482"/>
    <w:multiLevelType w:val="hybridMultilevel"/>
    <w:tmpl w:val="B436EF8E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28323B1F"/>
    <w:multiLevelType w:val="hybridMultilevel"/>
    <w:tmpl w:val="B8788418"/>
    <w:lvl w:ilvl="0" w:tplc="04090005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287672D4"/>
    <w:multiLevelType w:val="hybridMultilevel"/>
    <w:tmpl w:val="9E42E462"/>
    <w:lvl w:ilvl="0" w:tplc="04090005">
      <w:start w:val="1"/>
      <w:numFmt w:val="bullet"/>
      <w:pStyle w:val="LinkWWU"/>
      <w:lvlText w:val="►"/>
      <w:lvlJc w:val="left"/>
      <w:pPr>
        <w:ind w:left="720" w:hanging="360"/>
      </w:pPr>
      <w:rPr>
        <w:rFonts w:ascii="Arial" w:hAnsi="Arial" w:hint="default"/>
        <w:color w:val="00A7C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F977087"/>
    <w:multiLevelType w:val="hybridMultilevel"/>
    <w:tmpl w:val="6040D9D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31A41A39"/>
    <w:multiLevelType w:val="hybridMultilevel"/>
    <w:tmpl w:val="49C2F604"/>
    <w:lvl w:ilvl="0" w:tplc="30C8E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329A6CEB"/>
    <w:multiLevelType w:val="hybridMultilevel"/>
    <w:tmpl w:val="4A84F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33EF035E"/>
    <w:multiLevelType w:val="hybridMultilevel"/>
    <w:tmpl w:val="C39CEEEC"/>
    <w:lvl w:ilvl="0" w:tplc="0407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3AE343CB"/>
    <w:multiLevelType w:val="hybridMultilevel"/>
    <w:tmpl w:val="14F677B8"/>
    <w:lvl w:ilvl="0" w:tplc="30C8E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3C303DA0"/>
    <w:multiLevelType w:val="hybridMultilevel"/>
    <w:tmpl w:val="B31E23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3FEB5C13"/>
    <w:multiLevelType w:val="hybridMultilevel"/>
    <w:tmpl w:val="144C29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411051BD"/>
    <w:multiLevelType w:val="hybridMultilevel"/>
    <w:tmpl w:val="1F0ECD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4291794F"/>
    <w:multiLevelType w:val="multilevel"/>
    <w:tmpl w:val="6BC839F8"/>
    <w:lvl w:ilvl="0">
      <w:start w:val="1"/>
      <w:numFmt w:val="decimal"/>
      <w:pStyle w:val="berschrift1WWU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WWU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WWU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7">
    <w:nsid w:val="452F5E5F"/>
    <w:multiLevelType w:val="hybridMultilevel"/>
    <w:tmpl w:val="3FFE75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46F44BEB"/>
    <w:multiLevelType w:val="hybridMultilevel"/>
    <w:tmpl w:val="5874BB2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47E90ACF"/>
    <w:multiLevelType w:val="hybridMultilevel"/>
    <w:tmpl w:val="90C2FE94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48287722"/>
    <w:multiLevelType w:val="hybridMultilevel"/>
    <w:tmpl w:val="614E6D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4B58450C"/>
    <w:multiLevelType w:val="hybridMultilevel"/>
    <w:tmpl w:val="3C60BD0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BBD45D8"/>
    <w:multiLevelType w:val="hybridMultilevel"/>
    <w:tmpl w:val="458462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4CB87D1E"/>
    <w:multiLevelType w:val="hybridMultilevel"/>
    <w:tmpl w:val="8DA6AC08"/>
    <w:lvl w:ilvl="0" w:tplc="04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4ECB7789"/>
    <w:multiLevelType w:val="hybridMultilevel"/>
    <w:tmpl w:val="3088315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4EEB4C2A"/>
    <w:multiLevelType w:val="hybridMultilevel"/>
    <w:tmpl w:val="5BFA1554"/>
    <w:lvl w:ilvl="0" w:tplc="0409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6">
    <w:nsid w:val="4F860DAE"/>
    <w:multiLevelType w:val="hybridMultilevel"/>
    <w:tmpl w:val="0AE8A1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509E7C14"/>
    <w:multiLevelType w:val="hybridMultilevel"/>
    <w:tmpl w:val="C1EABD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50AB7E17"/>
    <w:multiLevelType w:val="hybridMultilevel"/>
    <w:tmpl w:val="08A876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50FF15C8"/>
    <w:multiLevelType w:val="hybridMultilevel"/>
    <w:tmpl w:val="C1CE91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53246173"/>
    <w:multiLevelType w:val="hybridMultilevel"/>
    <w:tmpl w:val="7C08B692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543C4C12"/>
    <w:multiLevelType w:val="hybridMultilevel"/>
    <w:tmpl w:val="046845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5B784E8A"/>
    <w:multiLevelType w:val="hybridMultilevel"/>
    <w:tmpl w:val="B4E67B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5BF76BB4"/>
    <w:multiLevelType w:val="hybridMultilevel"/>
    <w:tmpl w:val="4560E43A"/>
    <w:lvl w:ilvl="0" w:tplc="9A7886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659E2E02"/>
    <w:multiLevelType w:val="multilevel"/>
    <w:tmpl w:val="2048B59C"/>
    <w:styleLink w:val="TabelleNr"/>
    <w:lvl w:ilvl="0">
      <w:start w:val="1"/>
      <w:numFmt w:val="decimal"/>
      <w:lvlText w:val="%1."/>
      <w:lvlJc w:val="right"/>
      <w:pPr>
        <w:tabs>
          <w:tab w:val="num" w:pos="0"/>
        </w:tabs>
        <w:ind w:left="0" w:firstLine="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690B12EA"/>
    <w:multiLevelType w:val="hybridMultilevel"/>
    <w:tmpl w:val="9648F1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695C3CF7"/>
    <w:multiLevelType w:val="hybridMultilevel"/>
    <w:tmpl w:val="3140ABFE"/>
    <w:lvl w:ilvl="0" w:tplc="0409000F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7">
    <w:nsid w:val="6A1213F4"/>
    <w:multiLevelType w:val="hybridMultilevel"/>
    <w:tmpl w:val="75861BA4"/>
    <w:lvl w:ilvl="0" w:tplc="9A788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6E155F54"/>
    <w:multiLevelType w:val="hybridMultilevel"/>
    <w:tmpl w:val="C136BB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71424A4D"/>
    <w:multiLevelType w:val="hybridMultilevel"/>
    <w:tmpl w:val="56FA438A"/>
    <w:name w:val="WW8Num49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>
    <w:nsid w:val="735A084C"/>
    <w:multiLevelType w:val="hybridMultilevel"/>
    <w:tmpl w:val="FA5420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74332010"/>
    <w:multiLevelType w:val="hybridMultilevel"/>
    <w:tmpl w:val="76F4DB1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745A64F1"/>
    <w:multiLevelType w:val="hybridMultilevel"/>
    <w:tmpl w:val="849E18B8"/>
    <w:lvl w:ilvl="0" w:tplc="04070017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>
    <w:nsid w:val="757563E5"/>
    <w:multiLevelType w:val="hybridMultilevel"/>
    <w:tmpl w:val="18E0A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75AD2CCE"/>
    <w:multiLevelType w:val="hybridMultilevel"/>
    <w:tmpl w:val="35984F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>
    <w:nsid w:val="79505231"/>
    <w:multiLevelType w:val="hybridMultilevel"/>
    <w:tmpl w:val="C298D730"/>
    <w:lvl w:ilvl="0" w:tplc="0407000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>
    <w:nsid w:val="79B31624"/>
    <w:multiLevelType w:val="hybridMultilevel"/>
    <w:tmpl w:val="233276E8"/>
    <w:lvl w:ilvl="0" w:tplc="0407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7A1C5806"/>
    <w:multiLevelType w:val="hybridMultilevel"/>
    <w:tmpl w:val="617417AC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>
    <w:nsid w:val="7EDF10F6"/>
    <w:multiLevelType w:val="hybridMultilevel"/>
    <w:tmpl w:val="D30C013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1"/>
  </w:num>
  <w:num w:numId="3">
    <w:abstractNumId w:val="72"/>
  </w:num>
  <w:num w:numId="4">
    <w:abstractNumId w:val="8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22"/>
  </w:num>
  <w:num w:numId="21">
    <w:abstractNumId w:val="23"/>
  </w:num>
  <w:num w:numId="22">
    <w:abstractNumId w:val="24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2"/>
  </w:num>
  <w:num w:numId="28">
    <w:abstractNumId w:val="33"/>
  </w:num>
  <w:num w:numId="29">
    <w:abstractNumId w:val="34"/>
  </w:num>
  <w:num w:numId="30">
    <w:abstractNumId w:val="36"/>
  </w:num>
  <w:num w:numId="31">
    <w:abstractNumId w:val="38"/>
  </w:num>
  <w:num w:numId="32">
    <w:abstractNumId w:val="39"/>
  </w:num>
  <w:num w:numId="33">
    <w:abstractNumId w:val="114"/>
  </w:num>
  <w:num w:numId="34">
    <w:abstractNumId w:val="73"/>
  </w:num>
  <w:num w:numId="35">
    <w:abstractNumId w:val="106"/>
  </w:num>
  <w:num w:numId="36">
    <w:abstractNumId w:val="83"/>
  </w:num>
  <w:num w:numId="37">
    <w:abstractNumId w:val="81"/>
  </w:num>
  <w:num w:numId="38">
    <w:abstractNumId w:val="63"/>
  </w:num>
  <w:num w:numId="39">
    <w:abstractNumId w:val="78"/>
  </w:num>
  <w:num w:numId="40">
    <w:abstractNumId w:val="77"/>
  </w:num>
  <w:num w:numId="41">
    <w:abstractNumId w:val="107"/>
  </w:num>
  <w:num w:numId="42">
    <w:abstractNumId w:val="119"/>
  </w:num>
  <w:num w:numId="43">
    <w:abstractNumId w:val="118"/>
  </w:num>
  <w:num w:numId="44">
    <w:abstractNumId w:val="52"/>
  </w:num>
  <w:num w:numId="45">
    <w:abstractNumId w:val="66"/>
  </w:num>
  <w:num w:numId="46">
    <w:abstractNumId w:val="111"/>
  </w:num>
  <w:num w:numId="47">
    <w:abstractNumId w:val="80"/>
  </w:num>
  <w:num w:numId="48">
    <w:abstractNumId w:val="108"/>
  </w:num>
  <w:num w:numId="49">
    <w:abstractNumId w:val="64"/>
  </w:num>
  <w:num w:numId="50">
    <w:abstractNumId w:val="101"/>
  </w:num>
  <w:num w:numId="51">
    <w:abstractNumId w:val="67"/>
  </w:num>
  <w:num w:numId="52">
    <w:abstractNumId w:val="95"/>
  </w:num>
  <w:num w:numId="53">
    <w:abstractNumId w:val="93"/>
  </w:num>
  <w:num w:numId="54">
    <w:abstractNumId w:val="79"/>
  </w:num>
  <w:num w:numId="55">
    <w:abstractNumId w:val="115"/>
  </w:num>
  <w:num w:numId="56">
    <w:abstractNumId w:val="94"/>
  </w:num>
  <w:num w:numId="57">
    <w:abstractNumId w:val="103"/>
  </w:num>
  <w:num w:numId="58">
    <w:abstractNumId w:val="92"/>
  </w:num>
  <w:num w:numId="59">
    <w:abstractNumId w:val="69"/>
  </w:num>
  <w:num w:numId="60">
    <w:abstractNumId w:val="85"/>
  </w:num>
  <w:num w:numId="61">
    <w:abstractNumId w:val="113"/>
  </w:num>
  <w:num w:numId="62">
    <w:abstractNumId w:val="128"/>
  </w:num>
  <w:num w:numId="63">
    <w:abstractNumId w:val="53"/>
  </w:num>
  <w:num w:numId="64">
    <w:abstractNumId w:val="70"/>
  </w:num>
  <w:num w:numId="65">
    <w:abstractNumId w:val="62"/>
  </w:num>
  <w:num w:numId="66">
    <w:abstractNumId w:val="68"/>
  </w:num>
  <w:num w:numId="67">
    <w:abstractNumId w:val="109"/>
  </w:num>
  <w:num w:numId="68">
    <w:abstractNumId w:val="98"/>
  </w:num>
  <w:num w:numId="69">
    <w:abstractNumId w:val="89"/>
  </w:num>
  <w:num w:numId="70">
    <w:abstractNumId w:val="97"/>
  </w:num>
  <w:num w:numId="71">
    <w:abstractNumId w:val="88"/>
  </w:num>
  <w:num w:numId="72">
    <w:abstractNumId w:val="71"/>
  </w:num>
  <w:num w:numId="73">
    <w:abstractNumId w:val="76"/>
  </w:num>
  <w:num w:numId="74">
    <w:abstractNumId w:val="65"/>
  </w:num>
  <w:num w:numId="75">
    <w:abstractNumId w:val="100"/>
  </w:num>
  <w:num w:numId="76">
    <w:abstractNumId w:val="74"/>
  </w:num>
  <w:num w:numId="77">
    <w:abstractNumId w:val="86"/>
  </w:num>
  <w:num w:numId="78">
    <w:abstractNumId w:val="117"/>
  </w:num>
  <w:num w:numId="79">
    <w:abstractNumId w:val="55"/>
  </w:num>
  <w:num w:numId="80">
    <w:abstractNumId w:val="121"/>
  </w:num>
  <w:num w:numId="81">
    <w:abstractNumId w:val="61"/>
  </w:num>
  <w:num w:numId="82">
    <w:abstractNumId w:val="104"/>
  </w:num>
  <w:num w:numId="83">
    <w:abstractNumId w:val="122"/>
  </w:num>
  <w:num w:numId="84">
    <w:abstractNumId w:val="124"/>
  </w:num>
  <w:num w:numId="85">
    <w:abstractNumId w:val="112"/>
  </w:num>
  <w:num w:numId="86">
    <w:abstractNumId w:val="105"/>
  </w:num>
  <w:num w:numId="87">
    <w:abstractNumId w:val="82"/>
  </w:num>
  <w:num w:numId="88">
    <w:abstractNumId w:val="91"/>
  </w:num>
  <w:num w:numId="89">
    <w:abstractNumId w:val="56"/>
  </w:num>
  <w:num w:numId="90">
    <w:abstractNumId w:val="102"/>
  </w:num>
  <w:num w:numId="91">
    <w:abstractNumId w:val="60"/>
  </w:num>
  <w:num w:numId="92">
    <w:abstractNumId w:val="59"/>
  </w:num>
  <w:num w:numId="93">
    <w:abstractNumId w:val="84"/>
  </w:num>
  <w:num w:numId="94">
    <w:abstractNumId w:val="90"/>
  </w:num>
  <w:num w:numId="95">
    <w:abstractNumId w:val="110"/>
  </w:num>
  <w:num w:numId="96">
    <w:abstractNumId w:val="127"/>
  </w:num>
  <w:num w:numId="97">
    <w:abstractNumId w:val="99"/>
  </w:num>
  <w:num w:numId="98">
    <w:abstractNumId w:val="126"/>
  </w:num>
  <w:num w:numId="99">
    <w:abstractNumId w:val="58"/>
  </w:num>
  <w:num w:numId="100">
    <w:abstractNumId w:val="75"/>
  </w:num>
  <w:num w:numId="101">
    <w:abstractNumId w:val="123"/>
  </w:num>
  <w:num w:numId="102">
    <w:abstractNumId w:val="96"/>
  </w:num>
  <w:num w:numId="103">
    <w:abstractNumId w:val="125"/>
  </w:num>
  <w:num w:numId="104">
    <w:abstractNumId w:val="96"/>
  </w:num>
  <w:num w:numId="105">
    <w:abstractNumId w:val="120"/>
  </w:num>
  <w:num w:numId="106">
    <w:abstractNumId w:val="96"/>
  </w:num>
  <w:num w:numId="107">
    <w:abstractNumId w:val="96"/>
  </w:num>
  <w:num w:numId="108">
    <w:abstractNumId w:val="57"/>
  </w:num>
  <w:num w:numId="109">
    <w:abstractNumId w:val="54"/>
  </w:num>
  <w:num w:numId="110">
    <w:abstractNumId w:val="96"/>
  </w:num>
  <w:num w:numId="111">
    <w:abstractNumId w:val="0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ttachedTemplate r:id="rId1"/>
  <w:linkStyles/>
  <w:defaultTabStop w:val="708"/>
  <w:hyphenationZone w:val="425"/>
  <w:defaultTableStyle w:val="TabelleWWU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A7"/>
    <w:rsid w:val="00001932"/>
    <w:rsid w:val="00001D3C"/>
    <w:rsid w:val="000028BA"/>
    <w:rsid w:val="0000460C"/>
    <w:rsid w:val="00004715"/>
    <w:rsid w:val="00005105"/>
    <w:rsid w:val="00005871"/>
    <w:rsid w:val="0000654A"/>
    <w:rsid w:val="00007481"/>
    <w:rsid w:val="00007618"/>
    <w:rsid w:val="00011904"/>
    <w:rsid w:val="00011908"/>
    <w:rsid w:val="000125F2"/>
    <w:rsid w:val="0001297F"/>
    <w:rsid w:val="00013077"/>
    <w:rsid w:val="000133D3"/>
    <w:rsid w:val="000168CB"/>
    <w:rsid w:val="00016BD1"/>
    <w:rsid w:val="00016FB0"/>
    <w:rsid w:val="000177BD"/>
    <w:rsid w:val="00017A9B"/>
    <w:rsid w:val="00020192"/>
    <w:rsid w:val="000210B5"/>
    <w:rsid w:val="00021C26"/>
    <w:rsid w:val="00023C6C"/>
    <w:rsid w:val="000245A0"/>
    <w:rsid w:val="00024CA5"/>
    <w:rsid w:val="00024DB2"/>
    <w:rsid w:val="00026B28"/>
    <w:rsid w:val="00026E9E"/>
    <w:rsid w:val="0002765E"/>
    <w:rsid w:val="0002784B"/>
    <w:rsid w:val="00030768"/>
    <w:rsid w:val="0003124F"/>
    <w:rsid w:val="000325CA"/>
    <w:rsid w:val="00032AFF"/>
    <w:rsid w:val="00032DB2"/>
    <w:rsid w:val="00033220"/>
    <w:rsid w:val="00033F97"/>
    <w:rsid w:val="000345D8"/>
    <w:rsid w:val="000345F2"/>
    <w:rsid w:val="00034EF6"/>
    <w:rsid w:val="00035BFD"/>
    <w:rsid w:val="00035DD3"/>
    <w:rsid w:val="00036AEB"/>
    <w:rsid w:val="00036FC2"/>
    <w:rsid w:val="00037432"/>
    <w:rsid w:val="000378DB"/>
    <w:rsid w:val="00037A90"/>
    <w:rsid w:val="00037CDB"/>
    <w:rsid w:val="00037F81"/>
    <w:rsid w:val="00040135"/>
    <w:rsid w:val="000405A8"/>
    <w:rsid w:val="00040FA5"/>
    <w:rsid w:val="000411CF"/>
    <w:rsid w:val="0004174E"/>
    <w:rsid w:val="00044683"/>
    <w:rsid w:val="000453EF"/>
    <w:rsid w:val="000460B5"/>
    <w:rsid w:val="00046663"/>
    <w:rsid w:val="00046EDB"/>
    <w:rsid w:val="00046EDF"/>
    <w:rsid w:val="00047CE8"/>
    <w:rsid w:val="00050E25"/>
    <w:rsid w:val="00053793"/>
    <w:rsid w:val="0005417F"/>
    <w:rsid w:val="0005426F"/>
    <w:rsid w:val="00054515"/>
    <w:rsid w:val="000547BD"/>
    <w:rsid w:val="00055B22"/>
    <w:rsid w:val="00056184"/>
    <w:rsid w:val="0005651A"/>
    <w:rsid w:val="00056DE6"/>
    <w:rsid w:val="0005708F"/>
    <w:rsid w:val="000616A7"/>
    <w:rsid w:val="00064547"/>
    <w:rsid w:val="000654B8"/>
    <w:rsid w:val="00065543"/>
    <w:rsid w:val="00067038"/>
    <w:rsid w:val="00067B1D"/>
    <w:rsid w:val="000712EA"/>
    <w:rsid w:val="00071609"/>
    <w:rsid w:val="00071FB2"/>
    <w:rsid w:val="000725EB"/>
    <w:rsid w:val="00072E07"/>
    <w:rsid w:val="00075D66"/>
    <w:rsid w:val="000768A7"/>
    <w:rsid w:val="00076BC5"/>
    <w:rsid w:val="00077224"/>
    <w:rsid w:val="000778F9"/>
    <w:rsid w:val="0007791E"/>
    <w:rsid w:val="00077A64"/>
    <w:rsid w:val="00080D83"/>
    <w:rsid w:val="00082F9D"/>
    <w:rsid w:val="000831FB"/>
    <w:rsid w:val="0008487E"/>
    <w:rsid w:val="000858BB"/>
    <w:rsid w:val="0008685D"/>
    <w:rsid w:val="00086BFC"/>
    <w:rsid w:val="00086FDE"/>
    <w:rsid w:val="000875C5"/>
    <w:rsid w:val="00090F61"/>
    <w:rsid w:val="00090F64"/>
    <w:rsid w:val="00091100"/>
    <w:rsid w:val="0009119D"/>
    <w:rsid w:val="00091C75"/>
    <w:rsid w:val="000933CA"/>
    <w:rsid w:val="000942B8"/>
    <w:rsid w:val="00094858"/>
    <w:rsid w:val="00095988"/>
    <w:rsid w:val="00096F33"/>
    <w:rsid w:val="000970AA"/>
    <w:rsid w:val="00097BC3"/>
    <w:rsid w:val="00097F37"/>
    <w:rsid w:val="000A08F9"/>
    <w:rsid w:val="000A1015"/>
    <w:rsid w:val="000A1253"/>
    <w:rsid w:val="000A27D7"/>
    <w:rsid w:val="000A3399"/>
    <w:rsid w:val="000A4102"/>
    <w:rsid w:val="000A558D"/>
    <w:rsid w:val="000A5D32"/>
    <w:rsid w:val="000A5EBF"/>
    <w:rsid w:val="000A6180"/>
    <w:rsid w:val="000A6219"/>
    <w:rsid w:val="000A708C"/>
    <w:rsid w:val="000A77D8"/>
    <w:rsid w:val="000B02B8"/>
    <w:rsid w:val="000B0776"/>
    <w:rsid w:val="000B0C0B"/>
    <w:rsid w:val="000B4832"/>
    <w:rsid w:val="000B48B4"/>
    <w:rsid w:val="000B5260"/>
    <w:rsid w:val="000B6316"/>
    <w:rsid w:val="000C0F5C"/>
    <w:rsid w:val="000C10AD"/>
    <w:rsid w:val="000C1981"/>
    <w:rsid w:val="000C24BC"/>
    <w:rsid w:val="000C3567"/>
    <w:rsid w:val="000C3F43"/>
    <w:rsid w:val="000C45A8"/>
    <w:rsid w:val="000C5F5A"/>
    <w:rsid w:val="000C6FAD"/>
    <w:rsid w:val="000C7BD3"/>
    <w:rsid w:val="000D095B"/>
    <w:rsid w:val="000D4052"/>
    <w:rsid w:val="000D52E3"/>
    <w:rsid w:val="000D6915"/>
    <w:rsid w:val="000D7B40"/>
    <w:rsid w:val="000E01B2"/>
    <w:rsid w:val="000E0FF3"/>
    <w:rsid w:val="000E25BC"/>
    <w:rsid w:val="000E300A"/>
    <w:rsid w:val="000E5948"/>
    <w:rsid w:val="000E6463"/>
    <w:rsid w:val="000E72F6"/>
    <w:rsid w:val="000F1187"/>
    <w:rsid w:val="000F18C0"/>
    <w:rsid w:val="000F1AEA"/>
    <w:rsid w:val="000F22F4"/>
    <w:rsid w:val="000F2BB2"/>
    <w:rsid w:val="000F2ECC"/>
    <w:rsid w:val="000F4E83"/>
    <w:rsid w:val="000F6541"/>
    <w:rsid w:val="000F6A23"/>
    <w:rsid w:val="000F756E"/>
    <w:rsid w:val="000F7B7B"/>
    <w:rsid w:val="000F7BBB"/>
    <w:rsid w:val="00100453"/>
    <w:rsid w:val="00100CE0"/>
    <w:rsid w:val="0010182F"/>
    <w:rsid w:val="00101CC1"/>
    <w:rsid w:val="001026C0"/>
    <w:rsid w:val="001029C6"/>
    <w:rsid w:val="00106D07"/>
    <w:rsid w:val="00106EDC"/>
    <w:rsid w:val="00107630"/>
    <w:rsid w:val="001100CA"/>
    <w:rsid w:val="001103EF"/>
    <w:rsid w:val="00110C6F"/>
    <w:rsid w:val="00111997"/>
    <w:rsid w:val="00111E0C"/>
    <w:rsid w:val="00112277"/>
    <w:rsid w:val="001136F5"/>
    <w:rsid w:val="00113ADD"/>
    <w:rsid w:val="001140AE"/>
    <w:rsid w:val="001177FD"/>
    <w:rsid w:val="00117B68"/>
    <w:rsid w:val="0012177E"/>
    <w:rsid w:val="001220DB"/>
    <w:rsid w:val="00122A46"/>
    <w:rsid w:val="0012317B"/>
    <w:rsid w:val="00123216"/>
    <w:rsid w:val="0012523E"/>
    <w:rsid w:val="0012595B"/>
    <w:rsid w:val="00125D64"/>
    <w:rsid w:val="001270B8"/>
    <w:rsid w:val="00127A5C"/>
    <w:rsid w:val="00131644"/>
    <w:rsid w:val="00132310"/>
    <w:rsid w:val="00132688"/>
    <w:rsid w:val="00132F2E"/>
    <w:rsid w:val="001339EC"/>
    <w:rsid w:val="00133C79"/>
    <w:rsid w:val="00134539"/>
    <w:rsid w:val="001362B3"/>
    <w:rsid w:val="00136468"/>
    <w:rsid w:val="00136D8C"/>
    <w:rsid w:val="001370A0"/>
    <w:rsid w:val="0014006B"/>
    <w:rsid w:val="001419AB"/>
    <w:rsid w:val="00141E05"/>
    <w:rsid w:val="001420DF"/>
    <w:rsid w:val="0014241A"/>
    <w:rsid w:val="00142902"/>
    <w:rsid w:val="001433F0"/>
    <w:rsid w:val="00143B32"/>
    <w:rsid w:val="00144399"/>
    <w:rsid w:val="00144B15"/>
    <w:rsid w:val="00144C50"/>
    <w:rsid w:val="001459E2"/>
    <w:rsid w:val="00145ED7"/>
    <w:rsid w:val="00146A2E"/>
    <w:rsid w:val="00147776"/>
    <w:rsid w:val="001477B9"/>
    <w:rsid w:val="00147A09"/>
    <w:rsid w:val="001500F8"/>
    <w:rsid w:val="00150867"/>
    <w:rsid w:val="00151DC9"/>
    <w:rsid w:val="001520E8"/>
    <w:rsid w:val="00152359"/>
    <w:rsid w:val="0015394F"/>
    <w:rsid w:val="001540D4"/>
    <w:rsid w:val="0015427D"/>
    <w:rsid w:val="00155F3E"/>
    <w:rsid w:val="00156511"/>
    <w:rsid w:val="00156BD1"/>
    <w:rsid w:val="001578E6"/>
    <w:rsid w:val="00157F10"/>
    <w:rsid w:val="00157F7A"/>
    <w:rsid w:val="00162760"/>
    <w:rsid w:val="00162B3D"/>
    <w:rsid w:val="00162FB3"/>
    <w:rsid w:val="00163C38"/>
    <w:rsid w:val="00164B65"/>
    <w:rsid w:val="001654AC"/>
    <w:rsid w:val="001655C3"/>
    <w:rsid w:val="00165B32"/>
    <w:rsid w:val="00166F49"/>
    <w:rsid w:val="00167231"/>
    <w:rsid w:val="00167C4B"/>
    <w:rsid w:val="00170335"/>
    <w:rsid w:val="0017181E"/>
    <w:rsid w:val="00171898"/>
    <w:rsid w:val="00171EB8"/>
    <w:rsid w:val="00171ED5"/>
    <w:rsid w:val="001720FD"/>
    <w:rsid w:val="0017333C"/>
    <w:rsid w:val="00174146"/>
    <w:rsid w:val="00174F03"/>
    <w:rsid w:val="00175350"/>
    <w:rsid w:val="00176963"/>
    <w:rsid w:val="00177461"/>
    <w:rsid w:val="00177F80"/>
    <w:rsid w:val="001819E3"/>
    <w:rsid w:val="00181B1F"/>
    <w:rsid w:val="00181F13"/>
    <w:rsid w:val="001829CE"/>
    <w:rsid w:val="00182E1A"/>
    <w:rsid w:val="0018327F"/>
    <w:rsid w:val="001843D1"/>
    <w:rsid w:val="0018559B"/>
    <w:rsid w:val="0018640F"/>
    <w:rsid w:val="001901B8"/>
    <w:rsid w:val="00190E2D"/>
    <w:rsid w:val="001922BC"/>
    <w:rsid w:val="0019242D"/>
    <w:rsid w:val="00192F0B"/>
    <w:rsid w:val="001936B8"/>
    <w:rsid w:val="00195195"/>
    <w:rsid w:val="001955A4"/>
    <w:rsid w:val="001963AC"/>
    <w:rsid w:val="00196581"/>
    <w:rsid w:val="00197459"/>
    <w:rsid w:val="001A2ECA"/>
    <w:rsid w:val="001A5270"/>
    <w:rsid w:val="001A7483"/>
    <w:rsid w:val="001A751B"/>
    <w:rsid w:val="001A758E"/>
    <w:rsid w:val="001A79A7"/>
    <w:rsid w:val="001B0254"/>
    <w:rsid w:val="001B4D68"/>
    <w:rsid w:val="001B4F18"/>
    <w:rsid w:val="001B5263"/>
    <w:rsid w:val="001B5AC8"/>
    <w:rsid w:val="001B5D59"/>
    <w:rsid w:val="001B7BFB"/>
    <w:rsid w:val="001C1CB2"/>
    <w:rsid w:val="001C1F76"/>
    <w:rsid w:val="001C3630"/>
    <w:rsid w:val="001C37F5"/>
    <w:rsid w:val="001C4B27"/>
    <w:rsid w:val="001C6221"/>
    <w:rsid w:val="001C6394"/>
    <w:rsid w:val="001C7027"/>
    <w:rsid w:val="001D0CB1"/>
    <w:rsid w:val="001D0FA2"/>
    <w:rsid w:val="001D187E"/>
    <w:rsid w:val="001D188D"/>
    <w:rsid w:val="001D2042"/>
    <w:rsid w:val="001D3597"/>
    <w:rsid w:val="001D3686"/>
    <w:rsid w:val="001D44F2"/>
    <w:rsid w:val="001D4C6B"/>
    <w:rsid w:val="001D68E4"/>
    <w:rsid w:val="001D6C8B"/>
    <w:rsid w:val="001D6F38"/>
    <w:rsid w:val="001E0190"/>
    <w:rsid w:val="001E052D"/>
    <w:rsid w:val="001E0D21"/>
    <w:rsid w:val="001E0D5A"/>
    <w:rsid w:val="001E10C0"/>
    <w:rsid w:val="001E170A"/>
    <w:rsid w:val="001E1F0F"/>
    <w:rsid w:val="001E33B4"/>
    <w:rsid w:val="001E4E05"/>
    <w:rsid w:val="001E4ECC"/>
    <w:rsid w:val="001E4FC9"/>
    <w:rsid w:val="001E6192"/>
    <w:rsid w:val="001E6964"/>
    <w:rsid w:val="001E69B7"/>
    <w:rsid w:val="001E7BE3"/>
    <w:rsid w:val="001F0BD0"/>
    <w:rsid w:val="001F21F7"/>
    <w:rsid w:val="001F3A62"/>
    <w:rsid w:val="001F4436"/>
    <w:rsid w:val="00201806"/>
    <w:rsid w:val="00201860"/>
    <w:rsid w:val="00201F8E"/>
    <w:rsid w:val="00202B80"/>
    <w:rsid w:val="002048D3"/>
    <w:rsid w:val="00205144"/>
    <w:rsid w:val="002065C3"/>
    <w:rsid w:val="002104ED"/>
    <w:rsid w:val="002115E3"/>
    <w:rsid w:val="00211A72"/>
    <w:rsid w:val="00211FFF"/>
    <w:rsid w:val="00212803"/>
    <w:rsid w:val="00212E7C"/>
    <w:rsid w:val="002134E4"/>
    <w:rsid w:val="00213AE3"/>
    <w:rsid w:val="00213D6D"/>
    <w:rsid w:val="00213D95"/>
    <w:rsid w:val="00214F9D"/>
    <w:rsid w:val="002159F2"/>
    <w:rsid w:val="00215BB3"/>
    <w:rsid w:val="00216684"/>
    <w:rsid w:val="0021763F"/>
    <w:rsid w:val="0022106C"/>
    <w:rsid w:val="00221C65"/>
    <w:rsid w:val="00223DAF"/>
    <w:rsid w:val="00224925"/>
    <w:rsid w:val="00225CCA"/>
    <w:rsid w:val="0022669B"/>
    <w:rsid w:val="00226CF9"/>
    <w:rsid w:val="00227014"/>
    <w:rsid w:val="00227121"/>
    <w:rsid w:val="00231FA4"/>
    <w:rsid w:val="0023383F"/>
    <w:rsid w:val="0023393E"/>
    <w:rsid w:val="00234D63"/>
    <w:rsid w:val="00235C20"/>
    <w:rsid w:val="00236625"/>
    <w:rsid w:val="00236637"/>
    <w:rsid w:val="00236663"/>
    <w:rsid w:val="00240630"/>
    <w:rsid w:val="00240B6C"/>
    <w:rsid w:val="0024145C"/>
    <w:rsid w:val="00243BB2"/>
    <w:rsid w:val="00243F9D"/>
    <w:rsid w:val="0024571C"/>
    <w:rsid w:val="00245753"/>
    <w:rsid w:val="00245C5B"/>
    <w:rsid w:val="00245F4D"/>
    <w:rsid w:val="0024694B"/>
    <w:rsid w:val="00246FED"/>
    <w:rsid w:val="00247BC2"/>
    <w:rsid w:val="00247F85"/>
    <w:rsid w:val="0025108E"/>
    <w:rsid w:val="002512F6"/>
    <w:rsid w:val="002517D4"/>
    <w:rsid w:val="00251FF7"/>
    <w:rsid w:val="00252A82"/>
    <w:rsid w:val="00252D24"/>
    <w:rsid w:val="00252FA4"/>
    <w:rsid w:val="002556C9"/>
    <w:rsid w:val="00256299"/>
    <w:rsid w:val="002573C1"/>
    <w:rsid w:val="00257AAB"/>
    <w:rsid w:val="00257E7F"/>
    <w:rsid w:val="002604D6"/>
    <w:rsid w:val="0026106C"/>
    <w:rsid w:val="0026137E"/>
    <w:rsid w:val="002619CA"/>
    <w:rsid w:val="00261CBE"/>
    <w:rsid w:val="00262F56"/>
    <w:rsid w:val="00263233"/>
    <w:rsid w:val="00264393"/>
    <w:rsid w:val="00264E58"/>
    <w:rsid w:val="00265A49"/>
    <w:rsid w:val="0026702C"/>
    <w:rsid w:val="00267206"/>
    <w:rsid w:val="002673A5"/>
    <w:rsid w:val="00267538"/>
    <w:rsid w:val="00271D19"/>
    <w:rsid w:val="0027408E"/>
    <w:rsid w:val="0027424A"/>
    <w:rsid w:val="00275390"/>
    <w:rsid w:val="00276DAD"/>
    <w:rsid w:val="002823E7"/>
    <w:rsid w:val="002826CF"/>
    <w:rsid w:val="00282E34"/>
    <w:rsid w:val="0028559C"/>
    <w:rsid w:val="0028779C"/>
    <w:rsid w:val="002903E3"/>
    <w:rsid w:val="002909D6"/>
    <w:rsid w:val="00290FCF"/>
    <w:rsid w:val="00293A3D"/>
    <w:rsid w:val="00293DC0"/>
    <w:rsid w:val="00293F7A"/>
    <w:rsid w:val="002948F8"/>
    <w:rsid w:val="0029492A"/>
    <w:rsid w:val="00295C10"/>
    <w:rsid w:val="00295C4A"/>
    <w:rsid w:val="00295E95"/>
    <w:rsid w:val="00296291"/>
    <w:rsid w:val="00297514"/>
    <w:rsid w:val="002A0430"/>
    <w:rsid w:val="002A0A8D"/>
    <w:rsid w:val="002A22E9"/>
    <w:rsid w:val="002A25AE"/>
    <w:rsid w:val="002A25C2"/>
    <w:rsid w:val="002A37E9"/>
    <w:rsid w:val="002A6205"/>
    <w:rsid w:val="002A65F9"/>
    <w:rsid w:val="002A68E6"/>
    <w:rsid w:val="002B2BBF"/>
    <w:rsid w:val="002B3981"/>
    <w:rsid w:val="002B54DB"/>
    <w:rsid w:val="002B56BF"/>
    <w:rsid w:val="002B6B8B"/>
    <w:rsid w:val="002C0384"/>
    <w:rsid w:val="002C05B4"/>
    <w:rsid w:val="002C0A1B"/>
    <w:rsid w:val="002C16CB"/>
    <w:rsid w:val="002C17BC"/>
    <w:rsid w:val="002C1964"/>
    <w:rsid w:val="002C199B"/>
    <w:rsid w:val="002C19BC"/>
    <w:rsid w:val="002C3270"/>
    <w:rsid w:val="002C3515"/>
    <w:rsid w:val="002C44F9"/>
    <w:rsid w:val="002C6FD6"/>
    <w:rsid w:val="002C72E7"/>
    <w:rsid w:val="002C76F7"/>
    <w:rsid w:val="002C7A1D"/>
    <w:rsid w:val="002D0748"/>
    <w:rsid w:val="002D186C"/>
    <w:rsid w:val="002D24A5"/>
    <w:rsid w:val="002D2ED8"/>
    <w:rsid w:val="002D3F8D"/>
    <w:rsid w:val="002D4B51"/>
    <w:rsid w:val="002D4FAB"/>
    <w:rsid w:val="002D5093"/>
    <w:rsid w:val="002D5851"/>
    <w:rsid w:val="002D5D62"/>
    <w:rsid w:val="002D609E"/>
    <w:rsid w:val="002D6C4D"/>
    <w:rsid w:val="002D78B6"/>
    <w:rsid w:val="002E0748"/>
    <w:rsid w:val="002E0E59"/>
    <w:rsid w:val="002E1005"/>
    <w:rsid w:val="002E21A3"/>
    <w:rsid w:val="002E2712"/>
    <w:rsid w:val="002E37B2"/>
    <w:rsid w:val="002E3A8E"/>
    <w:rsid w:val="002E3D61"/>
    <w:rsid w:val="002E4949"/>
    <w:rsid w:val="002E56F6"/>
    <w:rsid w:val="002E68DE"/>
    <w:rsid w:val="002F0DE2"/>
    <w:rsid w:val="002F0E8E"/>
    <w:rsid w:val="002F1C6B"/>
    <w:rsid w:val="002F23B1"/>
    <w:rsid w:val="002F41D9"/>
    <w:rsid w:val="002F4A96"/>
    <w:rsid w:val="002F4EAA"/>
    <w:rsid w:val="002F5112"/>
    <w:rsid w:val="002F51B6"/>
    <w:rsid w:val="002F594C"/>
    <w:rsid w:val="002F60E0"/>
    <w:rsid w:val="002F61AC"/>
    <w:rsid w:val="002F7FAE"/>
    <w:rsid w:val="003006B1"/>
    <w:rsid w:val="00301BEA"/>
    <w:rsid w:val="003023C4"/>
    <w:rsid w:val="0030319A"/>
    <w:rsid w:val="00303742"/>
    <w:rsid w:val="00304973"/>
    <w:rsid w:val="0030507C"/>
    <w:rsid w:val="00305641"/>
    <w:rsid w:val="00305DB7"/>
    <w:rsid w:val="003064F8"/>
    <w:rsid w:val="00306578"/>
    <w:rsid w:val="00306A55"/>
    <w:rsid w:val="00306DE0"/>
    <w:rsid w:val="00306F08"/>
    <w:rsid w:val="00307DC4"/>
    <w:rsid w:val="0031060D"/>
    <w:rsid w:val="0031078E"/>
    <w:rsid w:val="00310C0F"/>
    <w:rsid w:val="0031141E"/>
    <w:rsid w:val="003116F2"/>
    <w:rsid w:val="003137CB"/>
    <w:rsid w:val="00314B4D"/>
    <w:rsid w:val="00316B13"/>
    <w:rsid w:val="00317914"/>
    <w:rsid w:val="0032076B"/>
    <w:rsid w:val="003210DE"/>
    <w:rsid w:val="00321CD1"/>
    <w:rsid w:val="00321FE2"/>
    <w:rsid w:val="00322CAA"/>
    <w:rsid w:val="00322F16"/>
    <w:rsid w:val="00325133"/>
    <w:rsid w:val="0032729D"/>
    <w:rsid w:val="003309A0"/>
    <w:rsid w:val="00331BDA"/>
    <w:rsid w:val="00331E91"/>
    <w:rsid w:val="00332307"/>
    <w:rsid w:val="00332999"/>
    <w:rsid w:val="0033361B"/>
    <w:rsid w:val="003336CB"/>
    <w:rsid w:val="00333AD1"/>
    <w:rsid w:val="0033566A"/>
    <w:rsid w:val="00336448"/>
    <w:rsid w:val="00337017"/>
    <w:rsid w:val="00337266"/>
    <w:rsid w:val="003375F4"/>
    <w:rsid w:val="00337DE2"/>
    <w:rsid w:val="003406BB"/>
    <w:rsid w:val="00341C75"/>
    <w:rsid w:val="00342C07"/>
    <w:rsid w:val="00342E34"/>
    <w:rsid w:val="0034474A"/>
    <w:rsid w:val="003451BF"/>
    <w:rsid w:val="00345380"/>
    <w:rsid w:val="003456DB"/>
    <w:rsid w:val="0034628D"/>
    <w:rsid w:val="0034643B"/>
    <w:rsid w:val="00346D6A"/>
    <w:rsid w:val="0034798A"/>
    <w:rsid w:val="00351072"/>
    <w:rsid w:val="00351281"/>
    <w:rsid w:val="00354ACB"/>
    <w:rsid w:val="00354B89"/>
    <w:rsid w:val="00355E60"/>
    <w:rsid w:val="003566B2"/>
    <w:rsid w:val="00357CA9"/>
    <w:rsid w:val="00357DA4"/>
    <w:rsid w:val="00360F10"/>
    <w:rsid w:val="00361F79"/>
    <w:rsid w:val="0036272A"/>
    <w:rsid w:val="00362BDD"/>
    <w:rsid w:val="00365596"/>
    <w:rsid w:val="003657FB"/>
    <w:rsid w:val="00366080"/>
    <w:rsid w:val="00366380"/>
    <w:rsid w:val="00366687"/>
    <w:rsid w:val="00367A37"/>
    <w:rsid w:val="00367BC5"/>
    <w:rsid w:val="003708E9"/>
    <w:rsid w:val="00373ACD"/>
    <w:rsid w:val="00374180"/>
    <w:rsid w:val="003746AF"/>
    <w:rsid w:val="00375831"/>
    <w:rsid w:val="00375857"/>
    <w:rsid w:val="00376981"/>
    <w:rsid w:val="00376A31"/>
    <w:rsid w:val="003779F3"/>
    <w:rsid w:val="00377AD3"/>
    <w:rsid w:val="0038125E"/>
    <w:rsid w:val="0038132D"/>
    <w:rsid w:val="00381EE5"/>
    <w:rsid w:val="00381EFA"/>
    <w:rsid w:val="00382139"/>
    <w:rsid w:val="00382364"/>
    <w:rsid w:val="00382FED"/>
    <w:rsid w:val="00383012"/>
    <w:rsid w:val="00383275"/>
    <w:rsid w:val="0038498E"/>
    <w:rsid w:val="00384C26"/>
    <w:rsid w:val="0038568C"/>
    <w:rsid w:val="0038594A"/>
    <w:rsid w:val="00385B9D"/>
    <w:rsid w:val="003865A6"/>
    <w:rsid w:val="0038695B"/>
    <w:rsid w:val="00387284"/>
    <w:rsid w:val="003876DE"/>
    <w:rsid w:val="00387B1E"/>
    <w:rsid w:val="00391C14"/>
    <w:rsid w:val="0039209D"/>
    <w:rsid w:val="00393F22"/>
    <w:rsid w:val="003943FB"/>
    <w:rsid w:val="00395199"/>
    <w:rsid w:val="0039586D"/>
    <w:rsid w:val="003A0346"/>
    <w:rsid w:val="003A1DF6"/>
    <w:rsid w:val="003A1E14"/>
    <w:rsid w:val="003A315E"/>
    <w:rsid w:val="003A45A7"/>
    <w:rsid w:val="003A5565"/>
    <w:rsid w:val="003A64DC"/>
    <w:rsid w:val="003A7538"/>
    <w:rsid w:val="003A7F2C"/>
    <w:rsid w:val="003B2EF1"/>
    <w:rsid w:val="003B56B5"/>
    <w:rsid w:val="003B5CF5"/>
    <w:rsid w:val="003B5D73"/>
    <w:rsid w:val="003B5E4A"/>
    <w:rsid w:val="003B67B4"/>
    <w:rsid w:val="003B6DBA"/>
    <w:rsid w:val="003B75D4"/>
    <w:rsid w:val="003B7DB5"/>
    <w:rsid w:val="003C0A4E"/>
    <w:rsid w:val="003C10B9"/>
    <w:rsid w:val="003C2486"/>
    <w:rsid w:val="003C33D3"/>
    <w:rsid w:val="003C3E27"/>
    <w:rsid w:val="003C3EDA"/>
    <w:rsid w:val="003C6075"/>
    <w:rsid w:val="003C7793"/>
    <w:rsid w:val="003D0B4B"/>
    <w:rsid w:val="003D0BD6"/>
    <w:rsid w:val="003D1ADC"/>
    <w:rsid w:val="003D2FC3"/>
    <w:rsid w:val="003D3996"/>
    <w:rsid w:val="003D3C9E"/>
    <w:rsid w:val="003D3FCB"/>
    <w:rsid w:val="003D5840"/>
    <w:rsid w:val="003D6E25"/>
    <w:rsid w:val="003E0234"/>
    <w:rsid w:val="003E299B"/>
    <w:rsid w:val="003E2F22"/>
    <w:rsid w:val="003E3FCF"/>
    <w:rsid w:val="003E5088"/>
    <w:rsid w:val="003E5487"/>
    <w:rsid w:val="003E6C30"/>
    <w:rsid w:val="003E6E58"/>
    <w:rsid w:val="003E7025"/>
    <w:rsid w:val="003E773B"/>
    <w:rsid w:val="003F310C"/>
    <w:rsid w:val="003F619E"/>
    <w:rsid w:val="003F6588"/>
    <w:rsid w:val="003F6CD6"/>
    <w:rsid w:val="003F6F91"/>
    <w:rsid w:val="00400BC1"/>
    <w:rsid w:val="00401A9C"/>
    <w:rsid w:val="00401DA9"/>
    <w:rsid w:val="004034B0"/>
    <w:rsid w:val="00403C9A"/>
    <w:rsid w:val="00404BD9"/>
    <w:rsid w:val="00405673"/>
    <w:rsid w:val="00405F5B"/>
    <w:rsid w:val="004061C0"/>
    <w:rsid w:val="004066F3"/>
    <w:rsid w:val="00406BDD"/>
    <w:rsid w:val="00406F5C"/>
    <w:rsid w:val="00406FB0"/>
    <w:rsid w:val="004070F0"/>
    <w:rsid w:val="004071AF"/>
    <w:rsid w:val="00410FAA"/>
    <w:rsid w:val="00416373"/>
    <w:rsid w:val="00416407"/>
    <w:rsid w:val="00417F7C"/>
    <w:rsid w:val="00420428"/>
    <w:rsid w:val="004208A3"/>
    <w:rsid w:val="00420A73"/>
    <w:rsid w:val="004210BC"/>
    <w:rsid w:val="00421195"/>
    <w:rsid w:val="00423046"/>
    <w:rsid w:val="004243BF"/>
    <w:rsid w:val="00425519"/>
    <w:rsid w:val="004255A1"/>
    <w:rsid w:val="004274C2"/>
    <w:rsid w:val="004277EB"/>
    <w:rsid w:val="004308BC"/>
    <w:rsid w:val="00430C03"/>
    <w:rsid w:val="00431868"/>
    <w:rsid w:val="004337F0"/>
    <w:rsid w:val="00435C05"/>
    <w:rsid w:val="004373DE"/>
    <w:rsid w:val="004374DF"/>
    <w:rsid w:val="004376C5"/>
    <w:rsid w:val="0044185D"/>
    <w:rsid w:val="004419D4"/>
    <w:rsid w:val="0044264C"/>
    <w:rsid w:val="00443F0B"/>
    <w:rsid w:val="004455FD"/>
    <w:rsid w:val="004459E7"/>
    <w:rsid w:val="004459F1"/>
    <w:rsid w:val="004461A7"/>
    <w:rsid w:val="004469B5"/>
    <w:rsid w:val="004473CE"/>
    <w:rsid w:val="004476C2"/>
    <w:rsid w:val="00447CB2"/>
    <w:rsid w:val="004508A0"/>
    <w:rsid w:val="0045240C"/>
    <w:rsid w:val="00452A2E"/>
    <w:rsid w:val="00453673"/>
    <w:rsid w:val="00455486"/>
    <w:rsid w:val="00461C62"/>
    <w:rsid w:val="00463111"/>
    <w:rsid w:val="00464C72"/>
    <w:rsid w:val="004660DA"/>
    <w:rsid w:val="0046650E"/>
    <w:rsid w:val="004673B5"/>
    <w:rsid w:val="00467952"/>
    <w:rsid w:val="0047092C"/>
    <w:rsid w:val="004710FF"/>
    <w:rsid w:val="00472222"/>
    <w:rsid w:val="00472F39"/>
    <w:rsid w:val="00473EE1"/>
    <w:rsid w:val="0047511A"/>
    <w:rsid w:val="0047526E"/>
    <w:rsid w:val="00476F80"/>
    <w:rsid w:val="004775E1"/>
    <w:rsid w:val="00480EFE"/>
    <w:rsid w:val="004810AE"/>
    <w:rsid w:val="0048151D"/>
    <w:rsid w:val="00481B35"/>
    <w:rsid w:val="00482DA3"/>
    <w:rsid w:val="00482E5D"/>
    <w:rsid w:val="00483BE4"/>
    <w:rsid w:val="00487545"/>
    <w:rsid w:val="004908E0"/>
    <w:rsid w:val="00491242"/>
    <w:rsid w:val="004924F1"/>
    <w:rsid w:val="00492AA6"/>
    <w:rsid w:val="00492C8A"/>
    <w:rsid w:val="00492D85"/>
    <w:rsid w:val="00492F05"/>
    <w:rsid w:val="00493193"/>
    <w:rsid w:val="00493E9B"/>
    <w:rsid w:val="004943D4"/>
    <w:rsid w:val="00495B40"/>
    <w:rsid w:val="004A129A"/>
    <w:rsid w:val="004A1326"/>
    <w:rsid w:val="004A196C"/>
    <w:rsid w:val="004A1B7E"/>
    <w:rsid w:val="004A24B9"/>
    <w:rsid w:val="004A2571"/>
    <w:rsid w:val="004A2728"/>
    <w:rsid w:val="004A2E72"/>
    <w:rsid w:val="004A30BB"/>
    <w:rsid w:val="004A31B9"/>
    <w:rsid w:val="004A322E"/>
    <w:rsid w:val="004A38E3"/>
    <w:rsid w:val="004A3DF5"/>
    <w:rsid w:val="004A5BB1"/>
    <w:rsid w:val="004A5FE9"/>
    <w:rsid w:val="004A6B9B"/>
    <w:rsid w:val="004A7239"/>
    <w:rsid w:val="004B0C42"/>
    <w:rsid w:val="004B1A9D"/>
    <w:rsid w:val="004B1C3F"/>
    <w:rsid w:val="004B366A"/>
    <w:rsid w:val="004B3A86"/>
    <w:rsid w:val="004B3DA0"/>
    <w:rsid w:val="004B585C"/>
    <w:rsid w:val="004B703D"/>
    <w:rsid w:val="004B7074"/>
    <w:rsid w:val="004B748D"/>
    <w:rsid w:val="004C06B1"/>
    <w:rsid w:val="004C0797"/>
    <w:rsid w:val="004C191C"/>
    <w:rsid w:val="004C28E1"/>
    <w:rsid w:val="004C2905"/>
    <w:rsid w:val="004C2DFC"/>
    <w:rsid w:val="004C3BA1"/>
    <w:rsid w:val="004C49CF"/>
    <w:rsid w:val="004C51B2"/>
    <w:rsid w:val="004C7D5F"/>
    <w:rsid w:val="004D0462"/>
    <w:rsid w:val="004D0A51"/>
    <w:rsid w:val="004D1BAA"/>
    <w:rsid w:val="004D23E7"/>
    <w:rsid w:val="004D2B9D"/>
    <w:rsid w:val="004D4B0C"/>
    <w:rsid w:val="004D4EEB"/>
    <w:rsid w:val="004D6C18"/>
    <w:rsid w:val="004D7011"/>
    <w:rsid w:val="004D7280"/>
    <w:rsid w:val="004E022B"/>
    <w:rsid w:val="004E071B"/>
    <w:rsid w:val="004E1EAB"/>
    <w:rsid w:val="004E2CAD"/>
    <w:rsid w:val="004E34F8"/>
    <w:rsid w:val="004E39BB"/>
    <w:rsid w:val="004E3A6A"/>
    <w:rsid w:val="004E475E"/>
    <w:rsid w:val="004E4BAF"/>
    <w:rsid w:val="004E64E3"/>
    <w:rsid w:val="004E6896"/>
    <w:rsid w:val="004E7449"/>
    <w:rsid w:val="004E7947"/>
    <w:rsid w:val="004F03B1"/>
    <w:rsid w:val="004F0964"/>
    <w:rsid w:val="004F0F0E"/>
    <w:rsid w:val="004F173F"/>
    <w:rsid w:val="004F1A82"/>
    <w:rsid w:val="004F4427"/>
    <w:rsid w:val="004F4D85"/>
    <w:rsid w:val="004F52A4"/>
    <w:rsid w:val="004F5E15"/>
    <w:rsid w:val="004F6C4D"/>
    <w:rsid w:val="004F78DC"/>
    <w:rsid w:val="00500576"/>
    <w:rsid w:val="00500BA4"/>
    <w:rsid w:val="00501829"/>
    <w:rsid w:val="00501A8A"/>
    <w:rsid w:val="00503654"/>
    <w:rsid w:val="005046FB"/>
    <w:rsid w:val="00504E0E"/>
    <w:rsid w:val="00506215"/>
    <w:rsid w:val="00506768"/>
    <w:rsid w:val="0050691D"/>
    <w:rsid w:val="00506D56"/>
    <w:rsid w:val="00510219"/>
    <w:rsid w:val="0051028E"/>
    <w:rsid w:val="0051057B"/>
    <w:rsid w:val="00511000"/>
    <w:rsid w:val="0051256E"/>
    <w:rsid w:val="005141E0"/>
    <w:rsid w:val="00514285"/>
    <w:rsid w:val="00514628"/>
    <w:rsid w:val="00515AC0"/>
    <w:rsid w:val="00515B9C"/>
    <w:rsid w:val="0051639C"/>
    <w:rsid w:val="00520A79"/>
    <w:rsid w:val="005218E7"/>
    <w:rsid w:val="00522CCB"/>
    <w:rsid w:val="00522E03"/>
    <w:rsid w:val="00522F09"/>
    <w:rsid w:val="00522FE7"/>
    <w:rsid w:val="00523BFE"/>
    <w:rsid w:val="00523DDC"/>
    <w:rsid w:val="00524824"/>
    <w:rsid w:val="00525776"/>
    <w:rsid w:val="00525A7D"/>
    <w:rsid w:val="00526E0E"/>
    <w:rsid w:val="00526E27"/>
    <w:rsid w:val="005320DB"/>
    <w:rsid w:val="005321DF"/>
    <w:rsid w:val="005322C4"/>
    <w:rsid w:val="0053233C"/>
    <w:rsid w:val="00532602"/>
    <w:rsid w:val="0053502D"/>
    <w:rsid w:val="0053617E"/>
    <w:rsid w:val="00536740"/>
    <w:rsid w:val="00537272"/>
    <w:rsid w:val="005374B6"/>
    <w:rsid w:val="00540AFC"/>
    <w:rsid w:val="00542026"/>
    <w:rsid w:val="00542E54"/>
    <w:rsid w:val="0054334E"/>
    <w:rsid w:val="00543A61"/>
    <w:rsid w:val="005441DF"/>
    <w:rsid w:val="0054437D"/>
    <w:rsid w:val="00544ED7"/>
    <w:rsid w:val="00545265"/>
    <w:rsid w:val="00546409"/>
    <w:rsid w:val="0054649C"/>
    <w:rsid w:val="0054677F"/>
    <w:rsid w:val="00546E7C"/>
    <w:rsid w:val="00546EB3"/>
    <w:rsid w:val="00546F91"/>
    <w:rsid w:val="00547624"/>
    <w:rsid w:val="00547E97"/>
    <w:rsid w:val="0055063C"/>
    <w:rsid w:val="00551048"/>
    <w:rsid w:val="005519DF"/>
    <w:rsid w:val="00551F85"/>
    <w:rsid w:val="005529AD"/>
    <w:rsid w:val="005532E5"/>
    <w:rsid w:val="0055386A"/>
    <w:rsid w:val="0055397B"/>
    <w:rsid w:val="0055565C"/>
    <w:rsid w:val="00555817"/>
    <w:rsid w:val="00555E35"/>
    <w:rsid w:val="005564E9"/>
    <w:rsid w:val="00560518"/>
    <w:rsid w:val="00560531"/>
    <w:rsid w:val="005612CD"/>
    <w:rsid w:val="0056199F"/>
    <w:rsid w:val="00563159"/>
    <w:rsid w:val="0056380E"/>
    <w:rsid w:val="00563EEE"/>
    <w:rsid w:val="00564331"/>
    <w:rsid w:val="005643A9"/>
    <w:rsid w:val="005647A7"/>
    <w:rsid w:val="00565527"/>
    <w:rsid w:val="00565AA1"/>
    <w:rsid w:val="00565B28"/>
    <w:rsid w:val="005660B6"/>
    <w:rsid w:val="00566202"/>
    <w:rsid w:val="005665D9"/>
    <w:rsid w:val="00566C93"/>
    <w:rsid w:val="0057040A"/>
    <w:rsid w:val="00570563"/>
    <w:rsid w:val="00570A82"/>
    <w:rsid w:val="00571CF7"/>
    <w:rsid w:val="00572693"/>
    <w:rsid w:val="005736DC"/>
    <w:rsid w:val="00576100"/>
    <w:rsid w:val="00576462"/>
    <w:rsid w:val="00576991"/>
    <w:rsid w:val="00577274"/>
    <w:rsid w:val="0058051E"/>
    <w:rsid w:val="005819CE"/>
    <w:rsid w:val="00581C76"/>
    <w:rsid w:val="005820D9"/>
    <w:rsid w:val="005839CF"/>
    <w:rsid w:val="00585836"/>
    <w:rsid w:val="00585F91"/>
    <w:rsid w:val="005916D3"/>
    <w:rsid w:val="0059233F"/>
    <w:rsid w:val="00593392"/>
    <w:rsid w:val="00593B2D"/>
    <w:rsid w:val="00594367"/>
    <w:rsid w:val="005945D3"/>
    <w:rsid w:val="00594E76"/>
    <w:rsid w:val="00595164"/>
    <w:rsid w:val="00597664"/>
    <w:rsid w:val="00597D03"/>
    <w:rsid w:val="005A045A"/>
    <w:rsid w:val="005A07DB"/>
    <w:rsid w:val="005A0CA4"/>
    <w:rsid w:val="005A15AF"/>
    <w:rsid w:val="005A3189"/>
    <w:rsid w:val="005A345C"/>
    <w:rsid w:val="005A358D"/>
    <w:rsid w:val="005A5294"/>
    <w:rsid w:val="005A536A"/>
    <w:rsid w:val="005A572B"/>
    <w:rsid w:val="005A57F5"/>
    <w:rsid w:val="005A627D"/>
    <w:rsid w:val="005A654B"/>
    <w:rsid w:val="005A6A67"/>
    <w:rsid w:val="005A6F8F"/>
    <w:rsid w:val="005A7337"/>
    <w:rsid w:val="005B3B31"/>
    <w:rsid w:val="005B4670"/>
    <w:rsid w:val="005B4848"/>
    <w:rsid w:val="005B4AF6"/>
    <w:rsid w:val="005B4CAF"/>
    <w:rsid w:val="005B5211"/>
    <w:rsid w:val="005B6711"/>
    <w:rsid w:val="005B73D7"/>
    <w:rsid w:val="005B760E"/>
    <w:rsid w:val="005B7D3F"/>
    <w:rsid w:val="005C2D03"/>
    <w:rsid w:val="005C30AB"/>
    <w:rsid w:val="005C37FE"/>
    <w:rsid w:val="005C3A1D"/>
    <w:rsid w:val="005C47A4"/>
    <w:rsid w:val="005C522A"/>
    <w:rsid w:val="005C52C1"/>
    <w:rsid w:val="005C5964"/>
    <w:rsid w:val="005C5FB1"/>
    <w:rsid w:val="005C6879"/>
    <w:rsid w:val="005C6B37"/>
    <w:rsid w:val="005D054A"/>
    <w:rsid w:val="005D07AA"/>
    <w:rsid w:val="005D07FC"/>
    <w:rsid w:val="005D16CD"/>
    <w:rsid w:val="005D2692"/>
    <w:rsid w:val="005D2C69"/>
    <w:rsid w:val="005D3287"/>
    <w:rsid w:val="005D64F5"/>
    <w:rsid w:val="005D6AC3"/>
    <w:rsid w:val="005E14BB"/>
    <w:rsid w:val="005E1A7B"/>
    <w:rsid w:val="005E4BD5"/>
    <w:rsid w:val="005E4EE0"/>
    <w:rsid w:val="005E5036"/>
    <w:rsid w:val="005E5FFA"/>
    <w:rsid w:val="005E61C6"/>
    <w:rsid w:val="005E6358"/>
    <w:rsid w:val="005E6476"/>
    <w:rsid w:val="005E692B"/>
    <w:rsid w:val="005E69E7"/>
    <w:rsid w:val="005E6B0F"/>
    <w:rsid w:val="005F1B83"/>
    <w:rsid w:val="005F28C7"/>
    <w:rsid w:val="005F2B3F"/>
    <w:rsid w:val="005F2E13"/>
    <w:rsid w:val="005F2FF9"/>
    <w:rsid w:val="005F7BFD"/>
    <w:rsid w:val="0060010A"/>
    <w:rsid w:val="00600BE8"/>
    <w:rsid w:val="006040F7"/>
    <w:rsid w:val="0060476F"/>
    <w:rsid w:val="006049CC"/>
    <w:rsid w:val="006103F7"/>
    <w:rsid w:val="0061090D"/>
    <w:rsid w:val="00612C3D"/>
    <w:rsid w:val="00615CA6"/>
    <w:rsid w:val="00617A83"/>
    <w:rsid w:val="00620523"/>
    <w:rsid w:val="00620EFF"/>
    <w:rsid w:val="00621190"/>
    <w:rsid w:val="0062240D"/>
    <w:rsid w:val="0062261D"/>
    <w:rsid w:val="00623858"/>
    <w:rsid w:val="006238DD"/>
    <w:rsid w:val="00626887"/>
    <w:rsid w:val="00627126"/>
    <w:rsid w:val="0062782E"/>
    <w:rsid w:val="00627E45"/>
    <w:rsid w:val="00632C69"/>
    <w:rsid w:val="00633452"/>
    <w:rsid w:val="00633D66"/>
    <w:rsid w:val="0063532C"/>
    <w:rsid w:val="00636590"/>
    <w:rsid w:val="0063733A"/>
    <w:rsid w:val="006420DB"/>
    <w:rsid w:val="0064265F"/>
    <w:rsid w:val="00642D71"/>
    <w:rsid w:val="00644135"/>
    <w:rsid w:val="00644311"/>
    <w:rsid w:val="00644A04"/>
    <w:rsid w:val="0064714B"/>
    <w:rsid w:val="006507E5"/>
    <w:rsid w:val="00651A01"/>
    <w:rsid w:val="006534B1"/>
    <w:rsid w:val="00654F54"/>
    <w:rsid w:val="00655C47"/>
    <w:rsid w:val="00655CD3"/>
    <w:rsid w:val="00655D76"/>
    <w:rsid w:val="006577FB"/>
    <w:rsid w:val="00660742"/>
    <w:rsid w:val="00660A74"/>
    <w:rsid w:val="006621B8"/>
    <w:rsid w:val="00662B5E"/>
    <w:rsid w:val="00663262"/>
    <w:rsid w:val="00663909"/>
    <w:rsid w:val="00663AFA"/>
    <w:rsid w:val="006644CD"/>
    <w:rsid w:val="00665132"/>
    <w:rsid w:val="00665AE5"/>
    <w:rsid w:val="00665CA7"/>
    <w:rsid w:val="00665E79"/>
    <w:rsid w:val="00667396"/>
    <w:rsid w:val="0066793A"/>
    <w:rsid w:val="0067038D"/>
    <w:rsid w:val="00670C62"/>
    <w:rsid w:val="00670F08"/>
    <w:rsid w:val="0067181B"/>
    <w:rsid w:val="00671C2C"/>
    <w:rsid w:val="00672A3F"/>
    <w:rsid w:val="006732EC"/>
    <w:rsid w:val="006751D9"/>
    <w:rsid w:val="006752D3"/>
    <w:rsid w:val="00675987"/>
    <w:rsid w:val="0067686B"/>
    <w:rsid w:val="00680CBF"/>
    <w:rsid w:val="00682124"/>
    <w:rsid w:val="00682206"/>
    <w:rsid w:val="006825CF"/>
    <w:rsid w:val="00682BF7"/>
    <w:rsid w:val="0068367E"/>
    <w:rsid w:val="00683899"/>
    <w:rsid w:val="00684A88"/>
    <w:rsid w:val="006853DF"/>
    <w:rsid w:val="00685BE0"/>
    <w:rsid w:val="00685D0D"/>
    <w:rsid w:val="00687590"/>
    <w:rsid w:val="006914EC"/>
    <w:rsid w:val="00691A34"/>
    <w:rsid w:val="00693420"/>
    <w:rsid w:val="006938EF"/>
    <w:rsid w:val="00693C89"/>
    <w:rsid w:val="00695786"/>
    <w:rsid w:val="0069594C"/>
    <w:rsid w:val="006966AE"/>
    <w:rsid w:val="006966BA"/>
    <w:rsid w:val="00696A96"/>
    <w:rsid w:val="00697195"/>
    <w:rsid w:val="006A1950"/>
    <w:rsid w:val="006A2D8F"/>
    <w:rsid w:val="006A343A"/>
    <w:rsid w:val="006A476B"/>
    <w:rsid w:val="006A5399"/>
    <w:rsid w:val="006A6436"/>
    <w:rsid w:val="006A743F"/>
    <w:rsid w:val="006A7AE3"/>
    <w:rsid w:val="006B019F"/>
    <w:rsid w:val="006B536F"/>
    <w:rsid w:val="006B790F"/>
    <w:rsid w:val="006B7A24"/>
    <w:rsid w:val="006C01D4"/>
    <w:rsid w:val="006C17CA"/>
    <w:rsid w:val="006C2374"/>
    <w:rsid w:val="006C4096"/>
    <w:rsid w:val="006C4347"/>
    <w:rsid w:val="006C5DC3"/>
    <w:rsid w:val="006C754A"/>
    <w:rsid w:val="006C7D61"/>
    <w:rsid w:val="006C7FEC"/>
    <w:rsid w:val="006D02E1"/>
    <w:rsid w:val="006D03F2"/>
    <w:rsid w:val="006D0832"/>
    <w:rsid w:val="006D0D40"/>
    <w:rsid w:val="006D14F5"/>
    <w:rsid w:val="006D1690"/>
    <w:rsid w:val="006D1F20"/>
    <w:rsid w:val="006D1F28"/>
    <w:rsid w:val="006D2DF8"/>
    <w:rsid w:val="006D36CE"/>
    <w:rsid w:val="006D40BC"/>
    <w:rsid w:val="006D5443"/>
    <w:rsid w:val="006D61F2"/>
    <w:rsid w:val="006D624C"/>
    <w:rsid w:val="006D7217"/>
    <w:rsid w:val="006E0742"/>
    <w:rsid w:val="006E0BBF"/>
    <w:rsid w:val="006E2115"/>
    <w:rsid w:val="006E2810"/>
    <w:rsid w:val="006E3190"/>
    <w:rsid w:val="006E42AF"/>
    <w:rsid w:val="006E446B"/>
    <w:rsid w:val="006E590A"/>
    <w:rsid w:val="006E5BB9"/>
    <w:rsid w:val="006F06C0"/>
    <w:rsid w:val="006F143E"/>
    <w:rsid w:val="006F28D8"/>
    <w:rsid w:val="006F2D85"/>
    <w:rsid w:val="006F3716"/>
    <w:rsid w:val="006F464F"/>
    <w:rsid w:val="006F494B"/>
    <w:rsid w:val="006F5158"/>
    <w:rsid w:val="006F51C3"/>
    <w:rsid w:val="006F56F4"/>
    <w:rsid w:val="006F5977"/>
    <w:rsid w:val="006F6300"/>
    <w:rsid w:val="006F757C"/>
    <w:rsid w:val="006F7796"/>
    <w:rsid w:val="006F7924"/>
    <w:rsid w:val="007013C2"/>
    <w:rsid w:val="00701501"/>
    <w:rsid w:val="007017E9"/>
    <w:rsid w:val="00701A89"/>
    <w:rsid w:val="007026B0"/>
    <w:rsid w:val="00702719"/>
    <w:rsid w:val="00702C2B"/>
    <w:rsid w:val="007032FD"/>
    <w:rsid w:val="00703FD6"/>
    <w:rsid w:val="00704C22"/>
    <w:rsid w:val="0070577B"/>
    <w:rsid w:val="00705EA3"/>
    <w:rsid w:val="00707842"/>
    <w:rsid w:val="007110AD"/>
    <w:rsid w:val="00711B17"/>
    <w:rsid w:val="007123D1"/>
    <w:rsid w:val="00713852"/>
    <w:rsid w:val="0071573B"/>
    <w:rsid w:val="00715DFF"/>
    <w:rsid w:val="007162BF"/>
    <w:rsid w:val="00720153"/>
    <w:rsid w:val="007204B6"/>
    <w:rsid w:val="0072412B"/>
    <w:rsid w:val="007248EA"/>
    <w:rsid w:val="0072510C"/>
    <w:rsid w:val="007277D3"/>
    <w:rsid w:val="00727F92"/>
    <w:rsid w:val="00730308"/>
    <w:rsid w:val="0073199D"/>
    <w:rsid w:val="00732A11"/>
    <w:rsid w:val="007341BF"/>
    <w:rsid w:val="00734999"/>
    <w:rsid w:val="00734E0A"/>
    <w:rsid w:val="00735338"/>
    <w:rsid w:val="00736452"/>
    <w:rsid w:val="00736FC9"/>
    <w:rsid w:val="00737DE5"/>
    <w:rsid w:val="007409A8"/>
    <w:rsid w:val="00740E08"/>
    <w:rsid w:val="00741931"/>
    <w:rsid w:val="00741A64"/>
    <w:rsid w:val="0074228D"/>
    <w:rsid w:val="00743486"/>
    <w:rsid w:val="007435FA"/>
    <w:rsid w:val="00743776"/>
    <w:rsid w:val="00744D92"/>
    <w:rsid w:val="00745772"/>
    <w:rsid w:val="00745BDA"/>
    <w:rsid w:val="00745F79"/>
    <w:rsid w:val="007464CB"/>
    <w:rsid w:val="00746819"/>
    <w:rsid w:val="00746B85"/>
    <w:rsid w:val="00752527"/>
    <w:rsid w:val="007539C3"/>
    <w:rsid w:val="00754A89"/>
    <w:rsid w:val="0075681B"/>
    <w:rsid w:val="0075752D"/>
    <w:rsid w:val="00757AE4"/>
    <w:rsid w:val="00757B37"/>
    <w:rsid w:val="00760D1A"/>
    <w:rsid w:val="00761536"/>
    <w:rsid w:val="00762FA9"/>
    <w:rsid w:val="007636F1"/>
    <w:rsid w:val="00763709"/>
    <w:rsid w:val="00763DC8"/>
    <w:rsid w:val="007641C2"/>
    <w:rsid w:val="00764812"/>
    <w:rsid w:val="00764BC2"/>
    <w:rsid w:val="00764DB9"/>
    <w:rsid w:val="007670D7"/>
    <w:rsid w:val="00767340"/>
    <w:rsid w:val="0077080C"/>
    <w:rsid w:val="007721C2"/>
    <w:rsid w:val="0077342B"/>
    <w:rsid w:val="00773A04"/>
    <w:rsid w:val="00773FD7"/>
    <w:rsid w:val="00774F6D"/>
    <w:rsid w:val="007752C3"/>
    <w:rsid w:val="00775FF6"/>
    <w:rsid w:val="00776C6E"/>
    <w:rsid w:val="00780320"/>
    <w:rsid w:val="007810B3"/>
    <w:rsid w:val="007815C9"/>
    <w:rsid w:val="00783597"/>
    <w:rsid w:val="0078363E"/>
    <w:rsid w:val="00784349"/>
    <w:rsid w:val="00784AEF"/>
    <w:rsid w:val="00784DC6"/>
    <w:rsid w:val="0078502F"/>
    <w:rsid w:val="00785D43"/>
    <w:rsid w:val="00786087"/>
    <w:rsid w:val="00786921"/>
    <w:rsid w:val="00786AB8"/>
    <w:rsid w:val="00790798"/>
    <w:rsid w:val="00790AD4"/>
    <w:rsid w:val="0079109D"/>
    <w:rsid w:val="007911CB"/>
    <w:rsid w:val="007929F4"/>
    <w:rsid w:val="00793094"/>
    <w:rsid w:val="007938BB"/>
    <w:rsid w:val="00795DCB"/>
    <w:rsid w:val="007969A2"/>
    <w:rsid w:val="007974AA"/>
    <w:rsid w:val="007A1D00"/>
    <w:rsid w:val="007A28D3"/>
    <w:rsid w:val="007A2DC6"/>
    <w:rsid w:val="007A36CB"/>
    <w:rsid w:val="007A391D"/>
    <w:rsid w:val="007A5303"/>
    <w:rsid w:val="007A5341"/>
    <w:rsid w:val="007A6093"/>
    <w:rsid w:val="007B088D"/>
    <w:rsid w:val="007B0C56"/>
    <w:rsid w:val="007B0D0B"/>
    <w:rsid w:val="007B171D"/>
    <w:rsid w:val="007B19BD"/>
    <w:rsid w:val="007B295C"/>
    <w:rsid w:val="007B3AB4"/>
    <w:rsid w:val="007B3BAF"/>
    <w:rsid w:val="007B3E96"/>
    <w:rsid w:val="007B51D4"/>
    <w:rsid w:val="007C372A"/>
    <w:rsid w:val="007C3754"/>
    <w:rsid w:val="007C3AE3"/>
    <w:rsid w:val="007C471D"/>
    <w:rsid w:val="007C4CF2"/>
    <w:rsid w:val="007C628E"/>
    <w:rsid w:val="007C6E48"/>
    <w:rsid w:val="007C73A5"/>
    <w:rsid w:val="007D11C5"/>
    <w:rsid w:val="007D14A1"/>
    <w:rsid w:val="007D2738"/>
    <w:rsid w:val="007D3865"/>
    <w:rsid w:val="007D3A0E"/>
    <w:rsid w:val="007D43CF"/>
    <w:rsid w:val="007D44D1"/>
    <w:rsid w:val="007D547A"/>
    <w:rsid w:val="007D57F8"/>
    <w:rsid w:val="007D5965"/>
    <w:rsid w:val="007D5C52"/>
    <w:rsid w:val="007D5C5B"/>
    <w:rsid w:val="007D6924"/>
    <w:rsid w:val="007E06CE"/>
    <w:rsid w:val="007E3BBD"/>
    <w:rsid w:val="007E3C68"/>
    <w:rsid w:val="007E5568"/>
    <w:rsid w:val="007E6ADE"/>
    <w:rsid w:val="007E7141"/>
    <w:rsid w:val="007E7A9F"/>
    <w:rsid w:val="007F09A1"/>
    <w:rsid w:val="007F12A8"/>
    <w:rsid w:val="007F1377"/>
    <w:rsid w:val="007F1D42"/>
    <w:rsid w:val="007F1D77"/>
    <w:rsid w:val="007F29B9"/>
    <w:rsid w:val="007F2D5F"/>
    <w:rsid w:val="007F3017"/>
    <w:rsid w:val="007F4A76"/>
    <w:rsid w:val="007F6338"/>
    <w:rsid w:val="007F6EEB"/>
    <w:rsid w:val="007F7B16"/>
    <w:rsid w:val="008009CE"/>
    <w:rsid w:val="0080190C"/>
    <w:rsid w:val="00801934"/>
    <w:rsid w:val="00801A40"/>
    <w:rsid w:val="008022C4"/>
    <w:rsid w:val="008044EE"/>
    <w:rsid w:val="0080572E"/>
    <w:rsid w:val="00806153"/>
    <w:rsid w:val="00806349"/>
    <w:rsid w:val="00806B05"/>
    <w:rsid w:val="00807A79"/>
    <w:rsid w:val="0081038F"/>
    <w:rsid w:val="00810409"/>
    <w:rsid w:val="00811330"/>
    <w:rsid w:val="00811866"/>
    <w:rsid w:val="00811EC2"/>
    <w:rsid w:val="00815439"/>
    <w:rsid w:val="00815D8E"/>
    <w:rsid w:val="008160CC"/>
    <w:rsid w:val="008168D5"/>
    <w:rsid w:val="008201CE"/>
    <w:rsid w:val="00821096"/>
    <w:rsid w:val="0082174B"/>
    <w:rsid w:val="00822083"/>
    <w:rsid w:val="00822591"/>
    <w:rsid w:val="0082296F"/>
    <w:rsid w:val="0082377E"/>
    <w:rsid w:val="00824EC3"/>
    <w:rsid w:val="008253A0"/>
    <w:rsid w:val="00825FF8"/>
    <w:rsid w:val="0082612C"/>
    <w:rsid w:val="00826349"/>
    <w:rsid w:val="008277ED"/>
    <w:rsid w:val="00827DC0"/>
    <w:rsid w:val="008310D4"/>
    <w:rsid w:val="00831318"/>
    <w:rsid w:val="00831E5C"/>
    <w:rsid w:val="00832E7F"/>
    <w:rsid w:val="00834BFA"/>
    <w:rsid w:val="0083541B"/>
    <w:rsid w:val="00835613"/>
    <w:rsid w:val="00835FB3"/>
    <w:rsid w:val="00836448"/>
    <w:rsid w:val="00841DE2"/>
    <w:rsid w:val="00842A3D"/>
    <w:rsid w:val="00842AED"/>
    <w:rsid w:val="00842EA2"/>
    <w:rsid w:val="008439AA"/>
    <w:rsid w:val="00844047"/>
    <w:rsid w:val="008462FF"/>
    <w:rsid w:val="00846711"/>
    <w:rsid w:val="008468C0"/>
    <w:rsid w:val="00847330"/>
    <w:rsid w:val="0085022B"/>
    <w:rsid w:val="008505B7"/>
    <w:rsid w:val="00850707"/>
    <w:rsid w:val="00852613"/>
    <w:rsid w:val="00853842"/>
    <w:rsid w:val="00854A2B"/>
    <w:rsid w:val="00856704"/>
    <w:rsid w:val="0086031A"/>
    <w:rsid w:val="00860B81"/>
    <w:rsid w:val="00860CBD"/>
    <w:rsid w:val="008610F4"/>
    <w:rsid w:val="008612AA"/>
    <w:rsid w:val="00861497"/>
    <w:rsid w:val="00861B29"/>
    <w:rsid w:val="00862388"/>
    <w:rsid w:val="00862A57"/>
    <w:rsid w:val="00862B70"/>
    <w:rsid w:val="008631CD"/>
    <w:rsid w:val="00863D39"/>
    <w:rsid w:val="00863F0A"/>
    <w:rsid w:val="008661C4"/>
    <w:rsid w:val="0086700E"/>
    <w:rsid w:val="00867A4D"/>
    <w:rsid w:val="00867AEA"/>
    <w:rsid w:val="00870775"/>
    <w:rsid w:val="0087083A"/>
    <w:rsid w:val="00871084"/>
    <w:rsid w:val="00871263"/>
    <w:rsid w:val="00871E75"/>
    <w:rsid w:val="00871F9A"/>
    <w:rsid w:val="00872444"/>
    <w:rsid w:val="00874592"/>
    <w:rsid w:val="00875A95"/>
    <w:rsid w:val="00876B15"/>
    <w:rsid w:val="00876B27"/>
    <w:rsid w:val="008802B0"/>
    <w:rsid w:val="008813A3"/>
    <w:rsid w:val="0088182C"/>
    <w:rsid w:val="00882097"/>
    <w:rsid w:val="0088210E"/>
    <w:rsid w:val="00883049"/>
    <w:rsid w:val="00883568"/>
    <w:rsid w:val="0088411B"/>
    <w:rsid w:val="00884F03"/>
    <w:rsid w:val="008852F3"/>
    <w:rsid w:val="00886891"/>
    <w:rsid w:val="00886921"/>
    <w:rsid w:val="00887BAB"/>
    <w:rsid w:val="00891CE4"/>
    <w:rsid w:val="008920C6"/>
    <w:rsid w:val="008937E5"/>
    <w:rsid w:val="00893FFF"/>
    <w:rsid w:val="00894493"/>
    <w:rsid w:val="00894895"/>
    <w:rsid w:val="00895516"/>
    <w:rsid w:val="00895616"/>
    <w:rsid w:val="00895E27"/>
    <w:rsid w:val="0089759D"/>
    <w:rsid w:val="00897828"/>
    <w:rsid w:val="008A0BBF"/>
    <w:rsid w:val="008A10BD"/>
    <w:rsid w:val="008A3664"/>
    <w:rsid w:val="008A368D"/>
    <w:rsid w:val="008A3878"/>
    <w:rsid w:val="008A5319"/>
    <w:rsid w:val="008B0532"/>
    <w:rsid w:val="008B13D3"/>
    <w:rsid w:val="008B14EE"/>
    <w:rsid w:val="008B2B32"/>
    <w:rsid w:val="008B3946"/>
    <w:rsid w:val="008B467D"/>
    <w:rsid w:val="008B4A85"/>
    <w:rsid w:val="008B599A"/>
    <w:rsid w:val="008B6273"/>
    <w:rsid w:val="008B657D"/>
    <w:rsid w:val="008C01F6"/>
    <w:rsid w:val="008C0ABD"/>
    <w:rsid w:val="008C0CE4"/>
    <w:rsid w:val="008C0FD1"/>
    <w:rsid w:val="008C10E9"/>
    <w:rsid w:val="008C1520"/>
    <w:rsid w:val="008C19C9"/>
    <w:rsid w:val="008C291F"/>
    <w:rsid w:val="008C35E1"/>
    <w:rsid w:val="008C484B"/>
    <w:rsid w:val="008C6A30"/>
    <w:rsid w:val="008C78E0"/>
    <w:rsid w:val="008D00E7"/>
    <w:rsid w:val="008D0226"/>
    <w:rsid w:val="008D0675"/>
    <w:rsid w:val="008D1722"/>
    <w:rsid w:val="008D22B0"/>
    <w:rsid w:val="008D23D9"/>
    <w:rsid w:val="008D345C"/>
    <w:rsid w:val="008D4307"/>
    <w:rsid w:val="008D74D9"/>
    <w:rsid w:val="008D7E8E"/>
    <w:rsid w:val="008E00EC"/>
    <w:rsid w:val="008E17EE"/>
    <w:rsid w:val="008E346D"/>
    <w:rsid w:val="008E3868"/>
    <w:rsid w:val="008E48D6"/>
    <w:rsid w:val="008E50F1"/>
    <w:rsid w:val="008E5941"/>
    <w:rsid w:val="008E5BCC"/>
    <w:rsid w:val="008E603C"/>
    <w:rsid w:val="008E61EB"/>
    <w:rsid w:val="008E6461"/>
    <w:rsid w:val="008E6FCA"/>
    <w:rsid w:val="008E7D42"/>
    <w:rsid w:val="008F06A1"/>
    <w:rsid w:val="008F270B"/>
    <w:rsid w:val="008F3812"/>
    <w:rsid w:val="008F3C59"/>
    <w:rsid w:val="008F4FB9"/>
    <w:rsid w:val="008F5876"/>
    <w:rsid w:val="008F6C29"/>
    <w:rsid w:val="008F6D5B"/>
    <w:rsid w:val="008F76D3"/>
    <w:rsid w:val="008F7ECD"/>
    <w:rsid w:val="00900FB7"/>
    <w:rsid w:val="00902DA1"/>
    <w:rsid w:val="00903E8D"/>
    <w:rsid w:val="00904346"/>
    <w:rsid w:val="009048C2"/>
    <w:rsid w:val="00905419"/>
    <w:rsid w:val="00905FDE"/>
    <w:rsid w:val="009063DB"/>
    <w:rsid w:val="00910079"/>
    <w:rsid w:val="00910E44"/>
    <w:rsid w:val="009114E6"/>
    <w:rsid w:val="00911C17"/>
    <w:rsid w:val="009124A8"/>
    <w:rsid w:val="00912C80"/>
    <w:rsid w:val="00912DEB"/>
    <w:rsid w:val="00915392"/>
    <w:rsid w:val="00915C99"/>
    <w:rsid w:val="0091695F"/>
    <w:rsid w:val="00916DA6"/>
    <w:rsid w:val="009172C6"/>
    <w:rsid w:val="00920A53"/>
    <w:rsid w:val="00920C82"/>
    <w:rsid w:val="00923870"/>
    <w:rsid w:val="00923F23"/>
    <w:rsid w:val="009244A4"/>
    <w:rsid w:val="009255CE"/>
    <w:rsid w:val="0092794E"/>
    <w:rsid w:val="00927D5B"/>
    <w:rsid w:val="00930512"/>
    <w:rsid w:val="00930C69"/>
    <w:rsid w:val="0093134D"/>
    <w:rsid w:val="009331B9"/>
    <w:rsid w:val="00933579"/>
    <w:rsid w:val="00933879"/>
    <w:rsid w:val="00934074"/>
    <w:rsid w:val="0093550D"/>
    <w:rsid w:val="00935AAE"/>
    <w:rsid w:val="009404F4"/>
    <w:rsid w:val="00940D89"/>
    <w:rsid w:val="00941730"/>
    <w:rsid w:val="00942DFD"/>
    <w:rsid w:val="009438C9"/>
    <w:rsid w:val="00943B46"/>
    <w:rsid w:val="009447DC"/>
    <w:rsid w:val="009449A2"/>
    <w:rsid w:val="0094553C"/>
    <w:rsid w:val="009457BF"/>
    <w:rsid w:val="0094782F"/>
    <w:rsid w:val="00947D71"/>
    <w:rsid w:val="00950C88"/>
    <w:rsid w:val="00951E54"/>
    <w:rsid w:val="00951F4C"/>
    <w:rsid w:val="00954C43"/>
    <w:rsid w:val="00954FB0"/>
    <w:rsid w:val="0095717F"/>
    <w:rsid w:val="009571AB"/>
    <w:rsid w:val="00957F02"/>
    <w:rsid w:val="00957F38"/>
    <w:rsid w:val="00960A38"/>
    <w:rsid w:val="00961658"/>
    <w:rsid w:val="00961B5D"/>
    <w:rsid w:val="00961E61"/>
    <w:rsid w:val="009622CD"/>
    <w:rsid w:val="0096420A"/>
    <w:rsid w:val="00964DCA"/>
    <w:rsid w:val="009661C8"/>
    <w:rsid w:val="00966738"/>
    <w:rsid w:val="0096707F"/>
    <w:rsid w:val="00973849"/>
    <w:rsid w:val="00973C1B"/>
    <w:rsid w:val="009740CA"/>
    <w:rsid w:val="00976D8F"/>
    <w:rsid w:val="00977D7C"/>
    <w:rsid w:val="009826C8"/>
    <w:rsid w:val="009836B0"/>
    <w:rsid w:val="009843DE"/>
    <w:rsid w:val="00984962"/>
    <w:rsid w:val="00985094"/>
    <w:rsid w:val="009855F0"/>
    <w:rsid w:val="0098573B"/>
    <w:rsid w:val="00985B50"/>
    <w:rsid w:val="00987508"/>
    <w:rsid w:val="009875BE"/>
    <w:rsid w:val="009901A4"/>
    <w:rsid w:val="00990C6F"/>
    <w:rsid w:val="00991033"/>
    <w:rsid w:val="00991198"/>
    <w:rsid w:val="00993260"/>
    <w:rsid w:val="009938DD"/>
    <w:rsid w:val="00993DBF"/>
    <w:rsid w:val="00994585"/>
    <w:rsid w:val="009947BF"/>
    <w:rsid w:val="0099677F"/>
    <w:rsid w:val="00996AC0"/>
    <w:rsid w:val="00996B87"/>
    <w:rsid w:val="00996F9C"/>
    <w:rsid w:val="009970A6"/>
    <w:rsid w:val="009A08F1"/>
    <w:rsid w:val="009A1285"/>
    <w:rsid w:val="009A1B8F"/>
    <w:rsid w:val="009A2B01"/>
    <w:rsid w:val="009A2B18"/>
    <w:rsid w:val="009A3023"/>
    <w:rsid w:val="009A3512"/>
    <w:rsid w:val="009A4087"/>
    <w:rsid w:val="009A4A12"/>
    <w:rsid w:val="009A53AD"/>
    <w:rsid w:val="009A61C3"/>
    <w:rsid w:val="009A61C4"/>
    <w:rsid w:val="009B14A6"/>
    <w:rsid w:val="009B15D5"/>
    <w:rsid w:val="009B3216"/>
    <w:rsid w:val="009B34A3"/>
    <w:rsid w:val="009B5DEF"/>
    <w:rsid w:val="009B6528"/>
    <w:rsid w:val="009B6F62"/>
    <w:rsid w:val="009B7CD3"/>
    <w:rsid w:val="009C059D"/>
    <w:rsid w:val="009C077A"/>
    <w:rsid w:val="009C0CE9"/>
    <w:rsid w:val="009C0E28"/>
    <w:rsid w:val="009C2BD3"/>
    <w:rsid w:val="009C403F"/>
    <w:rsid w:val="009C414D"/>
    <w:rsid w:val="009C4368"/>
    <w:rsid w:val="009C48FB"/>
    <w:rsid w:val="009C55F8"/>
    <w:rsid w:val="009C6683"/>
    <w:rsid w:val="009C7207"/>
    <w:rsid w:val="009C72EB"/>
    <w:rsid w:val="009D0340"/>
    <w:rsid w:val="009D0CBB"/>
    <w:rsid w:val="009D1C40"/>
    <w:rsid w:val="009D2529"/>
    <w:rsid w:val="009D25B8"/>
    <w:rsid w:val="009D2F81"/>
    <w:rsid w:val="009D363C"/>
    <w:rsid w:val="009D5BFA"/>
    <w:rsid w:val="009D7CE0"/>
    <w:rsid w:val="009D7F55"/>
    <w:rsid w:val="009E07B4"/>
    <w:rsid w:val="009E0D60"/>
    <w:rsid w:val="009E26FA"/>
    <w:rsid w:val="009E28D1"/>
    <w:rsid w:val="009E2E56"/>
    <w:rsid w:val="009E3376"/>
    <w:rsid w:val="009E33DA"/>
    <w:rsid w:val="009E43E1"/>
    <w:rsid w:val="009E4ADA"/>
    <w:rsid w:val="009E578B"/>
    <w:rsid w:val="009E605B"/>
    <w:rsid w:val="009E6880"/>
    <w:rsid w:val="009E7085"/>
    <w:rsid w:val="009E7839"/>
    <w:rsid w:val="009F0B23"/>
    <w:rsid w:val="009F0DDF"/>
    <w:rsid w:val="009F1B91"/>
    <w:rsid w:val="009F3125"/>
    <w:rsid w:val="009F37B4"/>
    <w:rsid w:val="009F462E"/>
    <w:rsid w:val="009F542E"/>
    <w:rsid w:val="009F63D2"/>
    <w:rsid w:val="009F63E2"/>
    <w:rsid w:val="009F78B7"/>
    <w:rsid w:val="009F7A3B"/>
    <w:rsid w:val="00A00756"/>
    <w:rsid w:val="00A00A49"/>
    <w:rsid w:val="00A00C72"/>
    <w:rsid w:val="00A011D3"/>
    <w:rsid w:val="00A0132F"/>
    <w:rsid w:val="00A02448"/>
    <w:rsid w:val="00A034D2"/>
    <w:rsid w:val="00A05987"/>
    <w:rsid w:val="00A10D3E"/>
    <w:rsid w:val="00A110EF"/>
    <w:rsid w:val="00A120F6"/>
    <w:rsid w:val="00A12117"/>
    <w:rsid w:val="00A12AA8"/>
    <w:rsid w:val="00A13133"/>
    <w:rsid w:val="00A13420"/>
    <w:rsid w:val="00A137A8"/>
    <w:rsid w:val="00A14322"/>
    <w:rsid w:val="00A1746B"/>
    <w:rsid w:val="00A17724"/>
    <w:rsid w:val="00A17C2D"/>
    <w:rsid w:val="00A20635"/>
    <w:rsid w:val="00A20A99"/>
    <w:rsid w:val="00A20ECC"/>
    <w:rsid w:val="00A2148C"/>
    <w:rsid w:val="00A21650"/>
    <w:rsid w:val="00A21798"/>
    <w:rsid w:val="00A22135"/>
    <w:rsid w:val="00A2351B"/>
    <w:rsid w:val="00A2573E"/>
    <w:rsid w:val="00A25A97"/>
    <w:rsid w:val="00A25C69"/>
    <w:rsid w:val="00A267BE"/>
    <w:rsid w:val="00A27814"/>
    <w:rsid w:val="00A2797C"/>
    <w:rsid w:val="00A3209F"/>
    <w:rsid w:val="00A32805"/>
    <w:rsid w:val="00A3473F"/>
    <w:rsid w:val="00A347F3"/>
    <w:rsid w:val="00A366E4"/>
    <w:rsid w:val="00A36B75"/>
    <w:rsid w:val="00A37899"/>
    <w:rsid w:val="00A37E62"/>
    <w:rsid w:val="00A409AC"/>
    <w:rsid w:val="00A40E2E"/>
    <w:rsid w:val="00A40E2F"/>
    <w:rsid w:val="00A4101D"/>
    <w:rsid w:val="00A415F6"/>
    <w:rsid w:val="00A42056"/>
    <w:rsid w:val="00A422CB"/>
    <w:rsid w:val="00A42E38"/>
    <w:rsid w:val="00A44B9D"/>
    <w:rsid w:val="00A465EA"/>
    <w:rsid w:val="00A503E0"/>
    <w:rsid w:val="00A50D07"/>
    <w:rsid w:val="00A517B6"/>
    <w:rsid w:val="00A51870"/>
    <w:rsid w:val="00A51EED"/>
    <w:rsid w:val="00A52D6D"/>
    <w:rsid w:val="00A5300D"/>
    <w:rsid w:val="00A531BA"/>
    <w:rsid w:val="00A548FE"/>
    <w:rsid w:val="00A54994"/>
    <w:rsid w:val="00A54D9E"/>
    <w:rsid w:val="00A55B28"/>
    <w:rsid w:val="00A55C85"/>
    <w:rsid w:val="00A56626"/>
    <w:rsid w:val="00A5788B"/>
    <w:rsid w:val="00A6082B"/>
    <w:rsid w:val="00A61518"/>
    <w:rsid w:val="00A61DD6"/>
    <w:rsid w:val="00A6251A"/>
    <w:rsid w:val="00A6254B"/>
    <w:rsid w:val="00A64CE7"/>
    <w:rsid w:val="00A64F85"/>
    <w:rsid w:val="00A654C0"/>
    <w:rsid w:val="00A654E6"/>
    <w:rsid w:val="00A66011"/>
    <w:rsid w:val="00A665BF"/>
    <w:rsid w:val="00A66BFB"/>
    <w:rsid w:val="00A67383"/>
    <w:rsid w:val="00A67928"/>
    <w:rsid w:val="00A67CCF"/>
    <w:rsid w:val="00A7175C"/>
    <w:rsid w:val="00A71B9C"/>
    <w:rsid w:val="00A7289D"/>
    <w:rsid w:val="00A72E25"/>
    <w:rsid w:val="00A72F0F"/>
    <w:rsid w:val="00A74359"/>
    <w:rsid w:val="00A74776"/>
    <w:rsid w:val="00A76B34"/>
    <w:rsid w:val="00A77410"/>
    <w:rsid w:val="00A77772"/>
    <w:rsid w:val="00A77A5B"/>
    <w:rsid w:val="00A82BB4"/>
    <w:rsid w:val="00A833F5"/>
    <w:rsid w:val="00A862ED"/>
    <w:rsid w:val="00A87BB1"/>
    <w:rsid w:val="00A900F8"/>
    <w:rsid w:val="00A90510"/>
    <w:rsid w:val="00A905B4"/>
    <w:rsid w:val="00A905E1"/>
    <w:rsid w:val="00A90C3F"/>
    <w:rsid w:val="00A921BE"/>
    <w:rsid w:val="00A92DC3"/>
    <w:rsid w:val="00A93DCA"/>
    <w:rsid w:val="00A952AE"/>
    <w:rsid w:val="00A952D8"/>
    <w:rsid w:val="00A95C43"/>
    <w:rsid w:val="00A9629C"/>
    <w:rsid w:val="00A9654F"/>
    <w:rsid w:val="00A97439"/>
    <w:rsid w:val="00AA17C4"/>
    <w:rsid w:val="00AA2A59"/>
    <w:rsid w:val="00AA2C27"/>
    <w:rsid w:val="00AA3369"/>
    <w:rsid w:val="00AA3D4D"/>
    <w:rsid w:val="00AA3EF6"/>
    <w:rsid w:val="00AA46CB"/>
    <w:rsid w:val="00AA4C20"/>
    <w:rsid w:val="00AB00F3"/>
    <w:rsid w:val="00AB0F3F"/>
    <w:rsid w:val="00AB1A5C"/>
    <w:rsid w:val="00AB2410"/>
    <w:rsid w:val="00AB416A"/>
    <w:rsid w:val="00AB495A"/>
    <w:rsid w:val="00AB4FEB"/>
    <w:rsid w:val="00AB59CE"/>
    <w:rsid w:val="00AB681B"/>
    <w:rsid w:val="00AB7B28"/>
    <w:rsid w:val="00AC1426"/>
    <w:rsid w:val="00AC3C39"/>
    <w:rsid w:val="00AC49AE"/>
    <w:rsid w:val="00AC5973"/>
    <w:rsid w:val="00AC679D"/>
    <w:rsid w:val="00AC6C16"/>
    <w:rsid w:val="00AD2E0F"/>
    <w:rsid w:val="00AD324E"/>
    <w:rsid w:val="00AD51CF"/>
    <w:rsid w:val="00AD5B02"/>
    <w:rsid w:val="00AD6ED6"/>
    <w:rsid w:val="00AE1253"/>
    <w:rsid w:val="00AE1F31"/>
    <w:rsid w:val="00AE27EA"/>
    <w:rsid w:val="00AE620F"/>
    <w:rsid w:val="00AE7529"/>
    <w:rsid w:val="00AE7630"/>
    <w:rsid w:val="00AE7CA6"/>
    <w:rsid w:val="00AF0A39"/>
    <w:rsid w:val="00AF1E48"/>
    <w:rsid w:val="00AF30F1"/>
    <w:rsid w:val="00AF327B"/>
    <w:rsid w:val="00AF5599"/>
    <w:rsid w:val="00AF5AA7"/>
    <w:rsid w:val="00AF6534"/>
    <w:rsid w:val="00AF7908"/>
    <w:rsid w:val="00AF7C5D"/>
    <w:rsid w:val="00B014E4"/>
    <w:rsid w:val="00B01F10"/>
    <w:rsid w:val="00B02CF0"/>
    <w:rsid w:val="00B02F49"/>
    <w:rsid w:val="00B05517"/>
    <w:rsid w:val="00B05C18"/>
    <w:rsid w:val="00B05C2A"/>
    <w:rsid w:val="00B062EF"/>
    <w:rsid w:val="00B064DE"/>
    <w:rsid w:val="00B0665F"/>
    <w:rsid w:val="00B078E5"/>
    <w:rsid w:val="00B10B1B"/>
    <w:rsid w:val="00B12CEE"/>
    <w:rsid w:val="00B159D0"/>
    <w:rsid w:val="00B15A06"/>
    <w:rsid w:val="00B160FC"/>
    <w:rsid w:val="00B16C36"/>
    <w:rsid w:val="00B17560"/>
    <w:rsid w:val="00B17564"/>
    <w:rsid w:val="00B17ED4"/>
    <w:rsid w:val="00B209D3"/>
    <w:rsid w:val="00B20AD3"/>
    <w:rsid w:val="00B222AA"/>
    <w:rsid w:val="00B23332"/>
    <w:rsid w:val="00B2454C"/>
    <w:rsid w:val="00B24EE7"/>
    <w:rsid w:val="00B260B1"/>
    <w:rsid w:val="00B26246"/>
    <w:rsid w:val="00B30AF3"/>
    <w:rsid w:val="00B30BA4"/>
    <w:rsid w:val="00B3347A"/>
    <w:rsid w:val="00B34008"/>
    <w:rsid w:val="00B348F1"/>
    <w:rsid w:val="00B34B2F"/>
    <w:rsid w:val="00B34D15"/>
    <w:rsid w:val="00B35F67"/>
    <w:rsid w:val="00B36E90"/>
    <w:rsid w:val="00B37384"/>
    <w:rsid w:val="00B37FAE"/>
    <w:rsid w:val="00B423D1"/>
    <w:rsid w:val="00B436D6"/>
    <w:rsid w:val="00B44DBC"/>
    <w:rsid w:val="00B468D8"/>
    <w:rsid w:val="00B46EC9"/>
    <w:rsid w:val="00B520D9"/>
    <w:rsid w:val="00B523B8"/>
    <w:rsid w:val="00B52553"/>
    <w:rsid w:val="00B52946"/>
    <w:rsid w:val="00B54760"/>
    <w:rsid w:val="00B548AF"/>
    <w:rsid w:val="00B54C6C"/>
    <w:rsid w:val="00B55775"/>
    <w:rsid w:val="00B55A44"/>
    <w:rsid w:val="00B55D5E"/>
    <w:rsid w:val="00B55EE4"/>
    <w:rsid w:val="00B565EA"/>
    <w:rsid w:val="00B57601"/>
    <w:rsid w:val="00B57E31"/>
    <w:rsid w:val="00B6087C"/>
    <w:rsid w:val="00B60FFF"/>
    <w:rsid w:val="00B613FA"/>
    <w:rsid w:val="00B61675"/>
    <w:rsid w:val="00B61686"/>
    <w:rsid w:val="00B63A57"/>
    <w:rsid w:val="00B64386"/>
    <w:rsid w:val="00B6478F"/>
    <w:rsid w:val="00B65466"/>
    <w:rsid w:val="00B661B1"/>
    <w:rsid w:val="00B66530"/>
    <w:rsid w:val="00B66EE9"/>
    <w:rsid w:val="00B67246"/>
    <w:rsid w:val="00B714D6"/>
    <w:rsid w:val="00B7153C"/>
    <w:rsid w:val="00B71D1F"/>
    <w:rsid w:val="00B727A3"/>
    <w:rsid w:val="00B72AC9"/>
    <w:rsid w:val="00B73996"/>
    <w:rsid w:val="00B73DFD"/>
    <w:rsid w:val="00B748E0"/>
    <w:rsid w:val="00B74E4D"/>
    <w:rsid w:val="00B753E3"/>
    <w:rsid w:val="00B76240"/>
    <w:rsid w:val="00B7625B"/>
    <w:rsid w:val="00B76FC8"/>
    <w:rsid w:val="00B77660"/>
    <w:rsid w:val="00B8092F"/>
    <w:rsid w:val="00B8151C"/>
    <w:rsid w:val="00B81813"/>
    <w:rsid w:val="00B82A6C"/>
    <w:rsid w:val="00B83008"/>
    <w:rsid w:val="00B837A6"/>
    <w:rsid w:val="00B83B80"/>
    <w:rsid w:val="00B83BEB"/>
    <w:rsid w:val="00B84AE7"/>
    <w:rsid w:val="00B87D61"/>
    <w:rsid w:val="00B9026E"/>
    <w:rsid w:val="00B902C2"/>
    <w:rsid w:val="00B90878"/>
    <w:rsid w:val="00B91986"/>
    <w:rsid w:val="00B919AD"/>
    <w:rsid w:val="00B92BBD"/>
    <w:rsid w:val="00B9345D"/>
    <w:rsid w:val="00B93699"/>
    <w:rsid w:val="00B93882"/>
    <w:rsid w:val="00B93F44"/>
    <w:rsid w:val="00B93F7A"/>
    <w:rsid w:val="00B93FEE"/>
    <w:rsid w:val="00B94341"/>
    <w:rsid w:val="00B95A45"/>
    <w:rsid w:val="00BA0DCE"/>
    <w:rsid w:val="00BA0F65"/>
    <w:rsid w:val="00BA1BE7"/>
    <w:rsid w:val="00BA24CE"/>
    <w:rsid w:val="00BA2D9B"/>
    <w:rsid w:val="00BA3362"/>
    <w:rsid w:val="00BA38B1"/>
    <w:rsid w:val="00BA429B"/>
    <w:rsid w:val="00BA4326"/>
    <w:rsid w:val="00BA535C"/>
    <w:rsid w:val="00BB1824"/>
    <w:rsid w:val="00BB20CF"/>
    <w:rsid w:val="00BB2861"/>
    <w:rsid w:val="00BB2B42"/>
    <w:rsid w:val="00BB2E52"/>
    <w:rsid w:val="00BB367E"/>
    <w:rsid w:val="00BB5B53"/>
    <w:rsid w:val="00BB6078"/>
    <w:rsid w:val="00BB738B"/>
    <w:rsid w:val="00BB77FE"/>
    <w:rsid w:val="00BB7EAB"/>
    <w:rsid w:val="00BC0262"/>
    <w:rsid w:val="00BC0456"/>
    <w:rsid w:val="00BC26B7"/>
    <w:rsid w:val="00BC2753"/>
    <w:rsid w:val="00BC3406"/>
    <w:rsid w:val="00BC4361"/>
    <w:rsid w:val="00BC5180"/>
    <w:rsid w:val="00BC628A"/>
    <w:rsid w:val="00BC71E5"/>
    <w:rsid w:val="00BC7291"/>
    <w:rsid w:val="00BC759C"/>
    <w:rsid w:val="00BC774B"/>
    <w:rsid w:val="00BD039A"/>
    <w:rsid w:val="00BD1063"/>
    <w:rsid w:val="00BD168B"/>
    <w:rsid w:val="00BD1F2C"/>
    <w:rsid w:val="00BD2040"/>
    <w:rsid w:val="00BD2D3B"/>
    <w:rsid w:val="00BD31DC"/>
    <w:rsid w:val="00BD3373"/>
    <w:rsid w:val="00BD3D37"/>
    <w:rsid w:val="00BD58F1"/>
    <w:rsid w:val="00BD6594"/>
    <w:rsid w:val="00BD65EF"/>
    <w:rsid w:val="00BD6D4D"/>
    <w:rsid w:val="00BE00E6"/>
    <w:rsid w:val="00BE077C"/>
    <w:rsid w:val="00BE1336"/>
    <w:rsid w:val="00BE1580"/>
    <w:rsid w:val="00BE1EBD"/>
    <w:rsid w:val="00BE37DD"/>
    <w:rsid w:val="00BE6FA6"/>
    <w:rsid w:val="00BF0CE5"/>
    <w:rsid w:val="00BF0F66"/>
    <w:rsid w:val="00BF4F7B"/>
    <w:rsid w:val="00BF55C0"/>
    <w:rsid w:val="00BF6790"/>
    <w:rsid w:val="00BF7FBF"/>
    <w:rsid w:val="00C009E9"/>
    <w:rsid w:val="00C01A00"/>
    <w:rsid w:val="00C0262F"/>
    <w:rsid w:val="00C03108"/>
    <w:rsid w:val="00C03359"/>
    <w:rsid w:val="00C034BB"/>
    <w:rsid w:val="00C03E91"/>
    <w:rsid w:val="00C045F7"/>
    <w:rsid w:val="00C0469C"/>
    <w:rsid w:val="00C047BB"/>
    <w:rsid w:val="00C04B3D"/>
    <w:rsid w:val="00C04FFE"/>
    <w:rsid w:val="00C05CEA"/>
    <w:rsid w:val="00C072C0"/>
    <w:rsid w:val="00C076A8"/>
    <w:rsid w:val="00C07996"/>
    <w:rsid w:val="00C07BF9"/>
    <w:rsid w:val="00C10866"/>
    <w:rsid w:val="00C10DEE"/>
    <w:rsid w:val="00C10E85"/>
    <w:rsid w:val="00C11289"/>
    <w:rsid w:val="00C11565"/>
    <w:rsid w:val="00C135FE"/>
    <w:rsid w:val="00C1378E"/>
    <w:rsid w:val="00C140DD"/>
    <w:rsid w:val="00C15877"/>
    <w:rsid w:val="00C15ABF"/>
    <w:rsid w:val="00C16893"/>
    <w:rsid w:val="00C17736"/>
    <w:rsid w:val="00C17831"/>
    <w:rsid w:val="00C202E7"/>
    <w:rsid w:val="00C20968"/>
    <w:rsid w:val="00C21A39"/>
    <w:rsid w:val="00C22614"/>
    <w:rsid w:val="00C22A31"/>
    <w:rsid w:val="00C23457"/>
    <w:rsid w:val="00C248B4"/>
    <w:rsid w:val="00C24AAD"/>
    <w:rsid w:val="00C25519"/>
    <w:rsid w:val="00C25B99"/>
    <w:rsid w:val="00C25E86"/>
    <w:rsid w:val="00C2619D"/>
    <w:rsid w:val="00C269E0"/>
    <w:rsid w:val="00C26EA9"/>
    <w:rsid w:val="00C30557"/>
    <w:rsid w:val="00C32056"/>
    <w:rsid w:val="00C32762"/>
    <w:rsid w:val="00C32B63"/>
    <w:rsid w:val="00C32D41"/>
    <w:rsid w:val="00C337B5"/>
    <w:rsid w:val="00C3455C"/>
    <w:rsid w:val="00C34932"/>
    <w:rsid w:val="00C35120"/>
    <w:rsid w:val="00C36193"/>
    <w:rsid w:val="00C36FA0"/>
    <w:rsid w:val="00C37884"/>
    <w:rsid w:val="00C41D48"/>
    <w:rsid w:val="00C420FD"/>
    <w:rsid w:val="00C42AF2"/>
    <w:rsid w:val="00C42D6C"/>
    <w:rsid w:val="00C439E2"/>
    <w:rsid w:val="00C43A90"/>
    <w:rsid w:val="00C4535B"/>
    <w:rsid w:val="00C45456"/>
    <w:rsid w:val="00C45494"/>
    <w:rsid w:val="00C454C1"/>
    <w:rsid w:val="00C45D71"/>
    <w:rsid w:val="00C461BB"/>
    <w:rsid w:val="00C47BFA"/>
    <w:rsid w:val="00C50459"/>
    <w:rsid w:val="00C511B9"/>
    <w:rsid w:val="00C51628"/>
    <w:rsid w:val="00C5262C"/>
    <w:rsid w:val="00C530C2"/>
    <w:rsid w:val="00C53C5B"/>
    <w:rsid w:val="00C54FAA"/>
    <w:rsid w:val="00C55562"/>
    <w:rsid w:val="00C55763"/>
    <w:rsid w:val="00C55EC9"/>
    <w:rsid w:val="00C56571"/>
    <w:rsid w:val="00C579C6"/>
    <w:rsid w:val="00C6080F"/>
    <w:rsid w:val="00C608FC"/>
    <w:rsid w:val="00C60F11"/>
    <w:rsid w:val="00C6353D"/>
    <w:rsid w:val="00C64457"/>
    <w:rsid w:val="00C6465B"/>
    <w:rsid w:val="00C655C8"/>
    <w:rsid w:val="00C65F8B"/>
    <w:rsid w:val="00C66D4A"/>
    <w:rsid w:val="00C66F1F"/>
    <w:rsid w:val="00C671E8"/>
    <w:rsid w:val="00C673A6"/>
    <w:rsid w:val="00C67817"/>
    <w:rsid w:val="00C70095"/>
    <w:rsid w:val="00C70123"/>
    <w:rsid w:val="00C70559"/>
    <w:rsid w:val="00C72175"/>
    <w:rsid w:val="00C7279A"/>
    <w:rsid w:val="00C72932"/>
    <w:rsid w:val="00C7395B"/>
    <w:rsid w:val="00C73D93"/>
    <w:rsid w:val="00C74DAC"/>
    <w:rsid w:val="00C7593F"/>
    <w:rsid w:val="00C75E8D"/>
    <w:rsid w:val="00C76ED6"/>
    <w:rsid w:val="00C77A08"/>
    <w:rsid w:val="00C77C47"/>
    <w:rsid w:val="00C8003E"/>
    <w:rsid w:val="00C8058F"/>
    <w:rsid w:val="00C81865"/>
    <w:rsid w:val="00C83077"/>
    <w:rsid w:val="00C8387A"/>
    <w:rsid w:val="00C8416F"/>
    <w:rsid w:val="00C84329"/>
    <w:rsid w:val="00C847F7"/>
    <w:rsid w:val="00C85B33"/>
    <w:rsid w:val="00C8605E"/>
    <w:rsid w:val="00C8652D"/>
    <w:rsid w:val="00C865FF"/>
    <w:rsid w:val="00C86A32"/>
    <w:rsid w:val="00C87E60"/>
    <w:rsid w:val="00C90027"/>
    <w:rsid w:val="00C90E49"/>
    <w:rsid w:val="00C919C9"/>
    <w:rsid w:val="00C948E3"/>
    <w:rsid w:val="00C9512E"/>
    <w:rsid w:val="00C96EB7"/>
    <w:rsid w:val="00C972D4"/>
    <w:rsid w:val="00CA2C20"/>
    <w:rsid w:val="00CA2F12"/>
    <w:rsid w:val="00CA3D2E"/>
    <w:rsid w:val="00CA5645"/>
    <w:rsid w:val="00CA5CC0"/>
    <w:rsid w:val="00CA5EB7"/>
    <w:rsid w:val="00CA7EE7"/>
    <w:rsid w:val="00CB1022"/>
    <w:rsid w:val="00CB1790"/>
    <w:rsid w:val="00CB1EAC"/>
    <w:rsid w:val="00CB4268"/>
    <w:rsid w:val="00CB46BC"/>
    <w:rsid w:val="00CB54A0"/>
    <w:rsid w:val="00CB6B44"/>
    <w:rsid w:val="00CC000D"/>
    <w:rsid w:val="00CC04CE"/>
    <w:rsid w:val="00CC0D31"/>
    <w:rsid w:val="00CC10F9"/>
    <w:rsid w:val="00CC16CC"/>
    <w:rsid w:val="00CC26A8"/>
    <w:rsid w:val="00CC45A7"/>
    <w:rsid w:val="00CC60C6"/>
    <w:rsid w:val="00CC65AF"/>
    <w:rsid w:val="00CC6AF3"/>
    <w:rsid w:val="00CC7087"/>
    <w:rsid w:val="00CD06A5"/>
    <w:rsid w:val="00CD0B94"/>
    <w:rsid w:val="00CD18FB"/>
    <w:rsid w:val="00CD1FEE"/>
    <w:rsid w:val="00CD28B1"/>
    <w:rsid w:val="00CD3724"/>
    <w:rsid w:val="00CD43EB"/>
    <w:rsid w:val="00CE1527"/>
    <w:rsid w:val="00CE1C49"/>
    <w:rsid w:val="00CE1D58"/>
    <w:rsid w:val="00CE2407"/>
    <w:rsid w:val="00CE2828"/>
    <w:rsid w:val="00CE2C28"/>
    <w:rsid w:val="00CE2F51"/>
    <w:rsid w:val="00CE5255"/>
    <w:rsid w:val="00CE5863"/>
    <w:rsid w:val="00CE677F"/>
    <w:rsid w:val="00CE6B28"/>
    <w:rsid w:val="00CE73C6"/>
    <w:rsid w:val="00CF0D58"/>
    <w:rsid w:val="00CF0F7A"/>
    <w:rsid w:val="00CF19C7"/>
    <w:rsid w:val="00CF1D40"/>
    <w:rsid w:val="00CF1FF9"/>
    <w:rsid w:val="00CF23B9"/>
    <w:rsid w:val="00CF26B9"/>
    <w:rsid w:val="00CF453E"/>
    <w:rsid w:val="00CF48BC"/>
    <w:rsid w:val="00CF57AD"/>
    <w:rsid w:val="00CF5820"/>
    <w:rsid w:val="00CF62E2"/>
    <w:rsid w:val="00CF66EF"/>
    <w:rsid w:val="00CF7653"/>
    <w:rsid w:val="00CF7CA4"/>
    <w:rsid w:val="00D0116B"/>
    <w:rsid w:val="00D01D26"/>
    <w:rsid w:val="00D0261C"/>
    <w:rsid w:val="00D0282A"/>
    <w:rsid w:val="00D02C8A"/>
    <w:rsid w:val="00D03506"/>
    <w:rsid w:val="00D03ED9"/>
    <w:rsid w:val="00D04BDC"/>
    <w:rsid w:val="00D04D7A"/>
    <w:rsid w:val="00D04E33"/>
    <w:rsid w:val="00D05056"/>
    <w:rsid w:val="00D05D06"/>
    <w:rsid w:val="00D1035A"/>
    <w:rsid w:val="00D10780"/>
    <w:rsid w:val="00D108E5"/>
    <w:rsid w:val="00D10912"/>
    <w:rsid w:val="00D10A6B"/>
    <w:rsid w:val="00D116C7"/>
    <w:rsid w:val="00D11BBC"/>
    <w:rsid w:val="00D12805"/>
    <w:rsid w:val="00D1306B"/>
    <w:rsid w:val="00D137CE"/>
    <w:rsid w:val="00D15340"/>
    <w:rsid w:val="00D15752"/>
    <w:rsid w:val="00D20844"/>
    <w:rsid w:val="00D20BC6"/>
    <w:rsid w:val="00D211C5"/>
    <w:rsid w:val="00D21A2F"/>
    <w:rsid w:val="00D232FB"/>
    <w:rsid w:val="00D233F7"/>
    <w:rsid w:val="00D239DE"/>
    <w:rsid w:val="00D24C77"/>
    <w:rsid w:val="00D254DD"/>
    <w:rsid w:val="00D2594B"/>
    <w:rsid w:val="00D26303"/>
    <w:rsid w:val="00D264EA"/>
    <w:rsid w:val="00D31563"/>
    <w:rsid w:val="00D33696"/>
    <w:rsid w:val="00D33C75"/>
    <w:rsid w:val="00D33D76"/>
    <w:rsid w:val="00D33D95"/>
    <w:rsid w:val="00D349A3"/>
    <w:rsid w:val="00D34C0F"/>
    <w:rsid w:val="00D350A8"/>
    <w:rsid w:val="00D359CF"/>
    <w:rsid w:val="00D35C93"/>
    <w:rsid w:val="00D3644D"/>
    <w:rsid w:val="00D36818"/>
    <w:rsid w:val="00D36855"/>
    <w:rsid w:val="00D36F1C"/>
    <w:rsid w:val="00D371B3"/>
    <w:rsid w:val="00D37C86"/>
    <w:rsid w:val="00D40998"/>
    <w:rsid w:val="00D41203"/>
    <w:rsid w:val="00D42034"/>
    <w:rsid w:val="00D42E7A"/>
    <w:rsid w:val="00D44BE6"/>
    <w:rsid w:val="00D5094F"/>
    <w:rsid w:val="00D515E8"/>
    <w:rsid w:val="00D51721"/>
    <w:rsid w:val="00D52D9E"/>
    <w:rsid w:val="00D52DE8"/>
    <w:rsid w:val="00D5349D"/>
    <w:rsid w:val="00D54B3F"/>
    <w:rsid w:val="00D55574"/>
    <w:rsid w:val="00D5577E"/>
    <w:rsid w:val="00D55CD3"/>
    <w:rsid w:val="00D55DA4"/>
    <w:rsid w:val="00D55E3B"/>
    <w:rsid w:val="00D56B30"/>
    <w:rsid w:val="00D56C13"/>
    <w:rsid w:val="00D57A35"/>
    <w:rsid w:val="00D57C5F"/>
    <w:rsid w:val="00D57EEE"/>
    <w:rsid w:val="00D60E65"/>
    <w:rsid w:val="00D61286"/>
    <w:rsid w:val="00D613D0"/>
    <w:rsid w:val="00D6407D"/>
    <w:rsid w:val="00D643D7"/>
    <w:rsid w:val="00D64E2F"/>
    <w:rsid w:val="00D651D8"/>
    <w:rsid w:val="00D659D2"/>
    <w:rsid w:val="00D65B45"/>
    <w:rsid w:val="00D70BD7"/>
    <w:rsid w:val="00D71339"/>
    <w:rsid w:val="00D71441"/>
    <w:rsid w:val="00D71DE7"/>
    <w:rsid w:val="00D71E89"/>
    <w:rsid w:val="00D742EE"/>
    <w:rsid w:val="00D7465B"/>
    <w:rsid w:val="00D748D7"/>
    <w:rsid w:val="00D74E3E"/>
    <w:rsid w:val="00D74F18"/>
    <w:rsid w:val="00D761E6"/>
    <w:rsid w:val="00D77158"/>
    <w:rsid w:val="00D7738F"/>
    <w:rsid w:val="00D77924"/>
    <w:rsid w:val="00D77C3A"/>
    <w:rsid w:val="00D8150B"/>
    <w:rsid w:val="00D8338C"/>
    <w:rsid w:val="00D83B5A"/>
    <w:rsid w:val="00D84A21"/>
    <w:rsid w:val="00D85363"/>
    <w:rsid w:val="00D865E5"/>
    <w:rsid w:val="00D87C3B"/>
    <w:rsid w:val="00D907CB"/>
    <w:rsid w:val="00D911FE"/>
    <w:rsid w:val="00D91826"/>
    <w:rsid w:val="00D93498"/>
    <w:rsid w:val="00D93506"/>
    <w:rsid w:val="00D93C3C"/>
    <w:rsid w:val="00D948E2"/>
    <w:rsid w:val="00D957E2"/>
    <w:rsid w:val="00D95B6D"/>
    <w:rsid w:val="00D9788F"/>
    <w:rsid w:val="00DA0669"/>
    <w:rsid w:val="00DA16FC"/>
    <w:rsid w:val="00DA1817"/>
    <w:rsid w:val="00DA187C"/>
    <w:rsid w:val="00DA2890"/>
    <w:rsid w:val="00DA3128"/>
    <w:rsid w:val="00DA586D"/>
    <w:rsid w:val="00DB06D6"/>
    <w:rsid w:val="00DB0835"/>
    <w:rsid w:val="00DB29E8"/>
    <w:rsid w:val="00DB30FF"/>
    <w:rsid w:val="00DB337C"/>
    <w:rsid w:val="00DB3916"/>
    <w:rsid w:val="00DB3B19"/>
    <w:rsid w:val="00DB4135"/>
    <w:rsid w:val="00DB4780"/>
    <w:rsid w:val="00DB5701"/>
    <w:rsid w:val="00DB5968"/>
    <w:rsid w:val="00DB7018"/>
    <w:rsid w:val="00DB71F8"/>
    <w:rsid w:val="00DB74D4"/>
    <w:rsid w:val="00DC005E"/>
    <w:rsid w:val="00DC382F"/>
    <w:rsid w:val="00DC436B"/>
    <w:rsid w:val="00DC4493"/>
    <w:rsid w:val="00DC4D9C"/>
    <w:rsid w:val="00DC4F91"/>
    <w:rsid w:val="00DC59F2"/>
    <w:rsid w:val="00DC6AC6"/>
    <w:rsid w:val="00DC6FD9"/>
    <w:rsid w:val="00DC7864"/>
    <w:rsid w:val="00DD2773"/>
    <w:rsid w:val="00DD2AB4"/>
    <w:rsid w:val="00DD36CF"/>
    <w:rsid w:val="00DD4A4F"/>
    <w:rsid w:val="00DD4D85"/>
    <w:rsid w:val="00DD53C6"/>
    <w:rsid w:val="00DD5A2B"/>
    <w:rsid w:val="00DD5D41"/>
    <w:rsid w:val="00DD64DC"/>
    <w:rsid w:val="00DD715B"/>
    <w:rsid w:val="00DD77DF"/>
    <w:rsid w:val="00DE1E07"/>
    <w:rsid w:val="00DE3E33"/>
    <w:rsid w:val="00DE4510"/>
    <w:rsid w:val="00DE4773"/>
    <w:rsid w:val="00DE6ECE"/>
    <w:rsid w:val="00DF0322"/>
    <w:rsid w:val="00DF0BC1"/>
    <w:rsid w:val="00DF1925"/>
    <w:rsid w:val="00DF287E"/>
    <w:rsid w:val="00DF31A1"/>
    <w:rsid w:val="00DF416F"/>
    <w:rsid w:val="00DF41D5"/>
    <w:rsid w:val="00DF4763"/>
    <w:rsid w:val="00DF6ACF"/>
    <w:rsid w:val="00DF7DF3"/>
    <w:rsid w:val="00E0020D"/>
    <w:rsid w:val="00E004E3"/>
    <w:rsid w:val="00E00771"/>
    <w:rsid w:val="00E00E8D"/>
    <w:rsid w:val="00E020EB"/>
    <w:rsid w:val="00E02FE3"/>
    <w:rsid w:val="00E03933"/>
    <w:rsid w:val="00E03EB2"/>
    <w:rsid w:val="00E04865"/>
    <w:rsid w:val="00E0775C"/>
    <w:rsid w:val="00E0793F"/>
    <w:rsid w:val="00E10916"/>
    <w:rsid w:val="00E10C42"/>
    <w:rsid w:val="00E13708"/>
    <w:rsid w:val="00E13A1C"/>
    <w:rsid w:val="00E16006"/>
    <w:rsid w:val="00E17323"/>
    <w:rsid w:val="00E17BF3"/>
    <w:rsid w:val="00E20156"/>
    <w:rsid w:val="00E20959"/>
    <w:rsid w:val="00E21555"/>
    <w:rsid w:val="00E2257A"/>
    <w:rsid w:val="00E226C6"/>
    <w:rsid w:val="00E226D8"/>
    <w:rsid w:val="00E23978"/>
    <w:rsid w:val="00E240F0"/>
    <w:rsid w:val="00E242BF"/>
    <w:rsid w:val="00E2576D"/>
    <w:rsid w:val="00E300D5"/>
    <w:rsid w:val="00E30F7E"/>
    <w:rsid w:val="00E31B1B"/>
    <w:rsid w:val="00E324F3"/>
    <w:rsid w:val="00E34704"/>
    <w:rsid w:val="00E34EDB"/>
    <w:rsid w:val="00E3534F"/>
    <w:rsid w:val="00E35D6F"/>
    <w:rsid w:val="00E370B1"/>
    <w:rsid w:val="00E372E9"/>
    <w:rsid w:val="00E37316"/>
    <w:rsid w:val="00E37AEC"/>
    <w:rsid w:val="00E40B94"/>
    <w:rsid w:val="00E40ED1"/>
    <w:rsid w:val="00E41179"/>
    <w:rsid w:val="00E41684"/>
    <w:rsid w:val="00E4196C"/>
    <w:rsid w:val="00E430BF"/>
    <w:rsid w:val="00E43B10"/>
    <w:rsid w:val="00E44248"/>
    <w:rsid w:val="00E44329"/>
    <w:rsid w:val="00E44BFB"/>
    <w:rsid w:val="00E45D4E"/>
    <w:rsid w:val="00E473F1"/>
    <w:rsid w:val="00E4754E"/>
    <w:rsid w:val="00E51479"/>
    <w:rsid w:val="00E53345"/>
    <w:rsid w:val="00E5411C"/>
    <w:rsid w:val="00E550E8"/>
    <w:rsid w:val="00E5636F"/>
    <w:rsid w:val="00E56458"/>
    <w:rsid w:val="00E56E21"/>
    <w:rsid w:val="00E5723D"/>
    <w:rsid w:val="00E626D0"/>
    <w:rsid w:val="00E62CD1"/>
    <w:rsid w:val="00E63022"/>
    <w:rsid w:val="00E64FBB"/>
    <w:rsid w:val="00E65BDD"/>
    <w:rsid w:val="00E65F73"/>
    <w:rsid w:val="00E67080"/>
    <w:rsid w:val="00E671B2"/>
    <w:rsid w:val="00E6729F"/>
    <w:rsid w:val="00E678AA"/>
    <w:rsid w:val="00E67925"/>
    <w:rsid w:val="00E71855"/>
    <w:rsid w:val="00E71C01"/>
    <w:rsid w:val="00E73FE2"/>
    <w:rsid w:val="00E7421B"/>
    <w:rsid w:val="00E74A0F"/>
    <w:rsid w:val="00E75A9B"/>
    <w:rsid w:val="00E75C43"/>
    <w:rsid w:val="00E761D0"/>
    <w:rsid w:val="00E8069C"/>
    <w:rsid w:val="00E824C4"/>
    <w:rsid w:val="00E84066"/>
    <w:rsid w:val="00E843CB"/>
    <w:rsid w:val="00E84D31"/>
    <w:rsid w:val="00E84EAE"/>
    <w:rsid w:val="00E85063"/>
    <w:rsid w:val="00E867BB"/>
    <w:rsid w:val="00E911B9"/>
    <w:rsid w:val="00E9176C"/>
    <w:rsid w:val="00E917EA"/>
    <w:rsid w:val="00E9212B"/>
    <w:rsid w:val="00E922B7"/>
    <w:rsid w:val="00E923C2"/>
    <w:rsid w:val="00E936D2"/>
    <w:rsid w:val="00E93FDE"/>
    <w:rsid w:val="00E946C8"/>
    <w:rsid w:val="00E950B9"/>
    <w:rsid w:val="00E9570D"/>
    <w:rsid w:val="00E974BD"/>
    <w:rsid w:val="00E97972"/>
    <w:rsid w:val="00E97ACA"/>
    <w:rsid w:val="00E97F9E"/>
    <w:rsid w:val="00EA2768"/>
    <w:rsid w:val="00EA2CB0"/>
    <w:rsid w:val="00EA2D57"/>
    <w:rsid w:val="00EA37AD"/>
    <w:rsid w:val="00EA3C3A"/>
    <w:rsid w:val="00EA3E62"/>
    <w:rsid w:val="00EA443D"/>
    <w:rsid w:val="00EA4EE1"/>
    <w:rsid w:val="00EA5B30"/>
    <w:rsid w:val="00EA607F"/>
    <w:rsid w:val="00EA6B4B"/>
    <w:rsid w:val="00EA7D69"/>
    <w:rsid w:val="00EB04B5"/>
    <w:rsid w:val="00EB04E4"/>
    <w:rsid w:val="00EB0E86"/>
    <w:rsid w:val="00EB194C"/>
    <w:rsid w:val="00EB279E"/>
    <w:rsid w:val="00EB3250"/>
    <w:rsid w:val="00EB35AA"/>
    <w:rsid w:val="00EB3727"/>
    <w:rsid w:val="00EB41EE"/>
    <w:rsid w:val="00EB4AD3"/>
    <w:rsid w:val="00EB5B9D"/>
    <w:rsid w:val="00EB7364"/>
    <w:rsid w:val="00EB73E2"/>
    <w:rsid w:val="00EC0063"/>
    <w:rsid w:val="00EC2FC8"/>
    <w:rsid w:val="00EC318A"/>
    <w:rsid w:val="00EC355B"/>
    <w:rsid w:val="00EC3774"/>
    <w:rsid w:val="00EC41C3"/>
    <w:rsid w:val="00EC4954"/>
    <w:rsid w:val="00EC4B77"/>
    <w:rsid w:val="00EC6324"/>
    <w:rsid w:val="00EC6AC8"/>
    <w:rsid w:val="00EC7156"/>
    <w:rsid w:val="00EC742E"/>
    <w:rsid w:val="00ED0568"/>
    <w:rsid w:val="00ED0885"/>
    <w:rsid w:val="00ED0DA8"/>
    <w:rsid w:val="00ED1444"/>
    <w:rsid w:val="00ED16E0"/>
    <w:rsid w:val="00ED16E7"/>
    <w:rsid w:val="00ED2069"/>
    <w:rsid w:val="00ED2705"/>
    <w:rsid w:val="00ED30A0"/>
    <w:rsid w:val="00ED4CB3"/>
    <w:rsid w:val="00ED67DB"/>
    <w:rsid w:val="00ED6FDE"/>
    <w:rsid w:val="00ED7353"/>
    <w:rsid w:val="00ED73A5"/>
    <w:rsid w:val="00ED79B6"/>
    <w:rsid w:val="00EE0AE5"/>
    <w:rsid w:val="00EE0B92"/>
    <w:rsid w:val="00EE105D"/>
    <w:rsid w:val="00EE3639"/>
    <w:rsid w:val="00EE4C48"/>
    <w:rsid w:val="00EE56B1"/>
    <w:rsid w:val="00EE5782"/>
    <w:rsid w:val="00EE6116"/>
    <w:rsid w:val="00EE6A43"/>
    <w:rsid w:val="00EE71CB"/>
    <w:rsid w:val="00EE77B1"/>
    <w:rsid w:val="00EE7D06"/>
    <w:rsid w:val="00EF082C"/>
    <w:rsid w:val="00EF151E"/>
    <w:rsid w:val="00EF1C06"/>
    <w:rsid w:val="00EF2934"/>
    <w:rsid w:val="00EF2E44"/>
    <w:rsid w:val="00EF3D8D"/>
    <w:rsid w:val="00EF4962"/>
    <w:rsid w:val="00EF5F86"/>
    <w:rsid w:val="00EF6A6D"/>
    <w:rsid w:val="00EF792C"/>
    <w:rsid w:val="00EF7C50"/>
    <w:rsid w:val="00F001B7"/>
    <w:rsid w:val="00F00D51"/>
    <w:rsid w:val="00F0271E"/>
    <w:rsid w:val="00F02ED4"/>
    <w:rsid w:val="00F03C0D"/>
    <w:rsid w:val="00F03C5C"/>
    <w:rsid w:val="00F03F23"/>
    <w:rsid w:val="00F0468A"/>
    <w:rsid w:val="00F04F42"/>
    <w:rsid w:val="00F0599F"/>
    <w:rsid w:val="00F06616"/>
    <w:rsid w:val="00F06A51"/>
    <w:rsid w:val="00F06AEE"/>
    <w:rsid w:val="00F06BCF"/>
    <w:rsid w:val="00F06F8C"/>
    <w:rsid w:val="00F1078E"/>
    <w:rsid w:val="00F11288"/>
    <w:rsid w:val="00F14757"/>
    <w:rsid w:val="00F15847"/>
    <w:rsid w:val="00F16006"/>
    <w:rsid w:val="00F164EE"/>
    <w:rsid w:val="00F169E6"/>
    <w:rsid w:val="00F17358"/>
    <w:rsid w:val="00F175CE"/>
    <w:rsid w:val="00F178C5"/>
    <w:rsid w:val="00F17989"/>
    <w:rsid w:val="00F20084"/>
    <w:rsid w:val="00F20CE2"/>
    <w:rsid w:val="00F2158F"/>
    <w:rsid w:val="00F22758"/>
    <w:rsid w:val="00F22822"/>
    <w:rsid w:val="00F22990"/>
    <w:rsid w:val="00F22CE3"/>
    <w:rsid w:val="00F24334"/>
    <w:rsid w:val="00F2660A"/>
    <w:rsid w:val="00F27900"/>
    <w:rsid w:val="00F27B79"/>
    <w:rsid w:val="00F27DE1"/>
    <w:rsid w:val="00F31B6C"/>
    <w:rsid w:val="00F31D26"/>
    <w:rsid w:val="00F32770"/>
    <w:rsid w:val="00F32D50"/>
    <w:rsid w:val="00F33983"/>
    <w:rsid w:val="00F3459E"/>
    <w:rsid w:val="00F356BC"/>
    <w:rsid w:val="00F36518"/>
    <w:rsid w:val="00F3697E"/>
    <w:rsid w:val="00F369B2"/>
    <w:rsid w:val="00F36B89"/>
    <w:rsid w:val="00F3770C"/>
    <w:rsid w:val="00F37AA9"/>
    <w:rsid w:val="00F427E4"/>
    <w:rsid w:val="00F43430"/>
    <w:rsid w:val="00F441CF"/>
    <w:rsid w:val="00F444DE"/>
    <w:rsid w:val="00F449DC"/>
    <w:rsid w:val="00F454D6"/>
    <w:rsid w:val="00F45C6F"/>
    <w:rsid w:val="00F4623B"/>
    <w:rsid w:val="00F46FFB"/>
    <w:rsid w:val="00F47627"/>
    <w:rsid w:val="00F50955"/>
    <w:rsid w:val="00F50E31"/>
    <w:rsid w:val="00F50E3A"/>
    <w:rsid w:val="00F50E4A"/>
    <w:rsid w:val="00F511CE"/>
    <w:rsid w:val="00F51451"/>
    <w:rsid w:val="00F5273C"/>
    <w:rsid w:val="00F528BE"/>
    <w:rsid w:val="00F52E01"/>
    <w:rsid w:val="00F5548D"/>
    <w:rsid w:val="00F55AD9"/>
    <w:rsid w:val="00F56EFA"/>
    <w:rsid w:val="00F578D4"/>
    <w:rsid w:val="00F60D5F"/>
    <w:rsid w:val="00F613A5"/>
    <w:rsid w:val="00F618E0"/>
    <w:rsid w:val="00F61A7E"/>
    <w:rsid w:val="00F61F37"/>
    <w:rsid w:val="00F62B68"/>
    <w:rsid w:val="00F63323"/>
    <w:rsid w:val="00F64A11"/>
    <w:rsid w:val="00F651FD"/>
    <w:rsid w:val="00F66A6A"/>
    <w:rsid w:val="00F704C0"/>
    <w:rsid w:val="00F709EB"/>
    <w:rsid w:val="00F70ABF"/>
    <w:rsid w:val="00F72248"/>
    <w:rsid w:val="00F72419"/>
    <w:rsid w:val="00F72755"/>
    <w:rsid w:val="00F72887"/>
    <w:rsid w:val="00F72EFD"/>
    <w:rsid w:val="00F73008"/>
    <w:rsid w:val="00F73409"/>
    <w:rsid w:val="00F73695"/>
    <w:rsid w:val="00F74D34"/>
    <w:rsid w:val="00F7564D"/>
    <w:rsid w:val="00F7570A"/>
    <w:rsid w:val="00F76B62"/>
    <w:rsid w:val="00F77958"/>
    <w:rsid w:val="00F77FD9"/>
    <w:rsid w:val="00F80453"/>
    <w:rsid w:val="00F8084F"/>
    <w:rsid w:val="00F8243E"/>
    <w:rsid w:val="00F825C1"/>
    <w:rsid w:val="00F83A36"/>
    <w:rsid w:val="00F851C6"/>
    <w:rsid w:val="00F8599F"/>
    <w:rsid w:val="00F85A4A"/>
    <w:rsid w:val="00F85CC3"/>
    <w:rsid w:val="00F861C5"/>
    <w:rsid w:val="00F86805"/>
    <w:rsid w:val="00F87303"/>
    <w:rsid w:val="00F91627"/>
    <w:rsid w:val="00F91673"/>
    <w:rsid w:val="00F919FB"/>
    <w:rsid w:val="00F91CD0"/>
    <w:rsid w:val="00F93DE5"/>
    <w:rsid w:val="00F94C72"/>
    <w:rsid w:val="00F94D93"/>
    <w:rsid w:val="00F94EB1"/>
    <w:rsid w:val="00F958B1"/>
    <w:rsid w:val="00F960DE"/>
    <w:rsid w:val="00F96370"/>
    <w:rsid w:val="00F96B17"/>
    <w:rsid w:val="00F9704B"/>
    <w:rsid w:val="00F97A21"/>
    <w:rsid w:val="00FA06F7"/>
    <w:rsid w:val="00FA0E42"/>
    <w:rsid w:val="00FA16DA"/>
    <w:rsid w:val="00FA2A26"/>
    <w:rsid w:val="00FA306D"/>
    <w:rsid w:val="00FA3616"/>
    <w:rsid w:val="00FA406A"/>
    <w:rsid w:val="00FA436C"/>
    <w:rsid w:val="00FA4B64"/>
    <w:rsid w:val="00FA5079"/>
    <w:rsid w:val="00FA52E2"/>
    <w:rsid w:val="00FA545A"/>
    <w:rsid w:val="00FA6AFE"/>
    <w:rsid w:val="00FA6F3B"/>
    <w:rsid w:val="00FA702C"/>
    <w:rsid w:val="00FB05C4"/>
    <w:rsid w:val="00FB0C63"/>
    <w:rsid w:val="00FB1FEB"/>
    <w:rsid w:val="00FB5785"/>
    <w:rsid w:val="00FB5DDA"/>
    <w:rsid w:val="00FB5FDF"/>
    <w:rsid w:val="00FC16A9"/>
    <w:rsid w:val="00FC233D"/>
    <w:rsid w:val="00FC2559"/>
    <w:rsid w:val="00FC400F"/>
    <w:rsid w:val="00FC4678"/>
    <w:rsid w:val="00FC4802"/>
    <w:rsid w:val="00FC4F93"/>
    <w:rsid w:val="00FC526C"/>
    <w:rsid w:val="00FC5D39"/>
    <w:rsid w:val="00FC5DCF"/>
    <w:rsid w:val="00FC6E57"/>
    <w:rsid w:val="00FD0647"/>
    <w:rsid w:val="00FD1A7A"/>
    <w:rsid w:val="00FD2A47"/>
    <w:rsid w:val="00FD2C8D"/>
    <w:rsid w:val="00FD46B6"/>
    <w:rsid w:val="00FD5D33"/>
    <w:rsid w:val="00FD631D"/>
    <w:rsid w:val="00FD778C"/>
    <w:rsid w:val="00FD78FF"/>
    <w:rsid w:val="00FD7C7B"/>
    <w:rsid w:val="00FD7CFA"/>
    <w:rsid w:val="00FD7F34"/>
    <w:rsid w:val="00FE01A5"/>
    <w:rsid w:val="00FE02B9"/>
    <w:rsid w:val="00FE0E9D"/>
    <w:rsid w:val="00FE22F3"/>
    <w:rsid w:val="00FE3F1B"/>
    <w:rsid w:val="00FE6EA3"/>
    <w:rsid w:val="00FF01E4"/>
    <w:rsid w:val="00FF0671"/>
    <w:rsid w:val="00FF0B05"/>
    <w:rsid w:val="00FF1F5D"/>
    <w:rsid w:val="00FF3333"/>
    <w:rsid w:val="00FF44AC"/>
    <w:rsid w:val="00FF6D77"/>
    <w:rsid w:val="00FF7599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ta" w:eastAsia="Calibri" w:hAnsi="Met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882097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aliases w:val="H1,Phase,Heading 1 * DH,* DH Heading 1,h1,new page/chapter,h11,new page/chapter1,h12,new page/chapter2,h111,new page/chapter11,h13,new page/chapter3,h112,new page/chapter12,h14,new page/chapter4,h113,new page/chapter13,heading 1,heading"/>
    <w:basedOn w:val="Standard"/>
    <w:next w:val="Standard"/>
    <w:link w:val="berschrift1Zchn"/>
    <w:uiPriority w:val="9"/>
    <w:qFormat/>
    <w:rsid w:val="0088209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aliases w:val="H2,chn,h2,HD2,Ü2,Heading 2 * DH,* DH Heading 2,heading 2,Header 2nd Page,heading2,Gliederung,Gliederung2,Headline 2,ASAPHeading 2,Header 2,Überschrift Konzept 2,(Strg+2),A.B.C.,A,normal,Heading 2a,Abschnitt,h2(Alt2),(Alt+2),H21,H22,H23,H21"/>
    <w:basedOn w:val="Standard"/>
    <w:next w:val="Standard"/>
    <w:qFormat/>
    <w:rsid w:val="00E4754E"/>
    <w:pPr>
      <w:keepNext/>
      <w:keepLines/>
      <w:numPr>
        <w:ilvl w:val="1"/>
        <w:numId w:val="25"/>
      </w:numPr>
      <w:tabs>
        <w:tab w:val="left" w:pos="180"/>
        <w:tab w:val="left" w:pos="360"/>
        <w:tab w:val="left" w:pos="5040"/>
        <w:tab w:val="left" w:pos="5220"/>
      </w:tabs>
      <w:overflowPunct w:val="0"/>
      <w:autoSpaceDE w:val="0"/>
      <w:spacing w:before="480" w:after="300"/>
      <w:textAlignment w:val="baseline"/>
      <w:outlineLvl w:val="1"/>
    </w:pPr>
    <w:rPr>
      <w:rFonts w:cs="Arial"/>
      <w:b/>
      <w:bCs/>
      <w:i/>
      <w:color w:val="6666FF"/>
      <w:sz w:val="28"/>
      <w:szCs w:val="28"/>
    </w:rPr>
  </w:style>
  <w:style w:type="paragraph" w:styleId="berschrift3">
    <w:name w:val="heading 3"/>
    <w:aliases w:val="Gross,u3,Ü3,Heading 3 * DH,* DH Heading 3,h3 Char,h3 sub heading Char,heading 3 Char,H3 Char,Gliederung3 Char,Header 3 Char,(Strg+3) Char,ASAPHeading 3 Char,Header3 Char,1.2.3. Char,Level 1 - 1 Char,X.X Char,Überschrift 3 IBM Char,h3,H3,3"/>
    <w:basedOn w:val="Standard"/>
    <w:next w:val="Standard"/>
    <w:link w:val="berschrift3Zchn"/>
    <w:uiPriority w:val="9"/>
    <w:qFormat/>
    <w:rsid w:val="0088209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berschrift4">
    <w:name w:val="heading 4"/>
    <w:aliases w:val="Überschrift12,1.1.1.1,ASAPHeading 4,Gliederung4,Headline4,Header 4,(Strg+4),Überschrift 4 (h4),Überschrift 4(u4),H4,h4(Alt4),h4,(Alt+4),H41,(Alt+4)1,H42,(Alt+4)2,H43,(Alt+4)3,H44,(Alt+4)4,H45,(Alt+4)5,H411,(Alt+4)11,H421,(Alt+4)21,H431"/>
    <w:basedOn w:val="berschrift2"/>
    <w:next w:val="Standard"/>
    <w:qFormat/>
    <w:rsid w:val="00E4754E"/>
    <w:pPr>
      <w:numPr>
        <w:ilvl w:val="3"/>
      </w:numPr>
      <w:tabs>
        <w:tab w:val="left" w:pos="720"/>
        <w:tab w:val="left" w:pos="1134"/>
        <w:tab w:val="left" w:pos="2268"/>
      </w:tabs>
      <w:spacing w:before="300" w:after="180"/>
      <w:outlineLvl w:val="3"/>
    </w:pPr>
    <w:rPr>
      <w:rFonts w:cs="Times New Roman"/>
      <w:b w:val="0"/>
      <w:bCs w:val="0"/>
      <w:i w:val="0"/>
      <w:iCs/>
      <w:kern w:val="1"/>
      <w:sz w:val="21"/>
      <w:szCs w:val="20"/>
    </w:rPr>
  </w:style>
  <w:style w:type="paragraph" w:styleId="berschrift5">
    <w:name w:val="heading 5"/>
    <w:aliases w:val="Heading 5 * DH,* DH Heading 5,Gliederung5,ASAPHeading 5,Überschrift 5/L16,Überschrift 5 IBM,5,Headline5,h5(Alt5),h5,PA Pico Section,Subheading,(Strg+5),PI-Fließtext,Gliederung51,H5,FMH1,Roman list,5 sub-bullet,sb,Heading 5 Char1"/>
    <w:basedOn w:val="Standard"/>
    <w:next w:val="Standard"/>
    <w:qFormat/>
    <w:rsid w:val="00E4754E"/>
    <w:pPr>
      <w:numPr>
        <w:ilvl w:val="4"/>
        <w:numId w:val="25"/>
      </w:numPr>
      <w:spacing w:before="240" w:after="120"/>
      <w:outlineLvl w:val="4"/>
    </w:pPr>
    <w:rPr>
      <w:bCs/>
      <w:iCs/>
      <w:color w:val="6666FF"/>
    </w:rPr>
  </w:style>
  <w:style w:type="paragraph" w:styleId="berschrift6">
    <w:name w:val="heading 6"/>
    <w:basedOn w:val="Standard"/>
    <w:next w:val="Standard"/>
    <w:qFormat/>
    <w:rsid w:val="00E4754E"/>
    <w:pPr>
      <w:spacing w:before="240" w:after="60"/>
      <w:outlineLvl w:val="5"/>
    </w:pPr>
    <w:rPr>
      <w:b/>
      <w:bCs/>
      <w:color w:val="6666FF"/>
    </w:rPr>
  </w:style>
  <w:style w:type="paragraph" w:styleId="berschrift7">
    <w:name w:val="heading 7"/>
    <w:basedOn w:val="Standard"/>
    <w:next w:val="Standard"/>
    <w:qFormat/>
    <w:rsid w:val="00E4754E"/>
    <w:pPr>
      <w:spacing w:before="240" w:after="60"/>
      <w:outlineLvl w:val="6"/>
    </w:pPr>
    <w:rPr>
      <w:color w:val="6666FF"/>
    </w:rPr>
  </w:style>
  <w:style w:type="paragraph" w:styleId="berschrift8">
    <w:name w:val="heading 8"/>
    <w:basedOn w:val="Standard"/>
    <w:next w:val="Standard"/>
    <w:qFormat/>
    <w:rsid w:val="00E4754E"/>
    <w:pPr>
      <w:spacing w:before="240" w:after="60"/>
      <w:outlineLvl w:val="7"/>
    </w:pPr>
    <w:rPr>
      <w:i/>
      <w:iCs/>
      <w:color w:val="6666FF"/>
    </w:rPr>
  </w:style>
  <w:style w:type="paragraph" w:styleId="berschrift9">
    <w:name w:val="heading 9"/>
    <w:basedOn w:val="Standard"/>
    <w:next w:val="Standard"/>
    <w:qFormat/>
    <w:rsid w:val="00E4754E"/>
    <w:pPr>
      <w:spacing w:before="240" w:after="60"/>
      <w:outlineLvl w:val="8"/>
    </w:pPr>
    <w:rPr>
      <w:rFonts w:cs="Arial"/>
      <w:color w:val="6666FF"/>
    </w:rPr>
  </w:style>
  <w:style w:type="character" w:default="1" w:styleId="Absatz-Standardschriftart">
    <w:name w:val="Default Paragraph Font"/>
    <w:uiPriority w:val="1"/>
    <w:semiHidden/>
    <w:unhideWhenUsed/>
    <w:rsid w:val="0088209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882097"/>
  </w:style>
  <w:style w:type="paragraph" w:styleId="Listenabsatz">
    <w:name w:val="List Paragraph"/>
    <w:basedOn w:val="Standard"/>
    <w:uiPriority w:val="34"/>
    <w:qFormat/>
    <w:rsid w:val="008820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88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semiHidden/>
    <w:rsid w:val="00882097"/>
    <w:rPr>
      <w:rFonts w:ascii="Meta" w:eastAsia="Calibri" w:hAnsi="Meta"/>
      <w:sz w:val="22"/>
      <w:szCs w:val="22"/>
      <w:lang w:val="de-DE" w:eastAsia="en-US" w:bidi="ar-SA"/>
    </w:rPr>
  </w:style>
  <w:style w:type="paragraph" w:styleId="Fuzeile">
    <w:name w:val="footer"/>
    <w:basedOn w:val="Standard"/>
    <w:link w:val="FuzeileZchn"/>
    <w:uiPriority w:val="99"/>
    <w:semiHidden/>
    <w:unhideWhenUsed/>
    <w:rsid w:val="0088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semiHidden/>
    <w:rsid w:val="00882097"/>
    <w:rPr>
      <w:rFonts w:ascii="Meta" w:eastAsia="Calibri" w:hAnsi="Meta"/>
      <w:sz w:val="22"/>
      <w:szCs w:val="22"/>
      <w:lang w:val="de-DE" w:eastAsia="en-US" w:bidi="ar-SA"/>
    </w:rPr>
  </w:style>
  <w:style w:type="paragraph" w:customStyle="1" w:styleId="berschrift1WWU">
    <w:name w:val="Überschrift 1_WWU"/>
    <w:basedOn w:val="Standard"/>
    <w:next w:val="TextWWU"/>
    <w:link w:val="berschrift1WWUZchn"/>
    <w:qFormat/>
    <w:rsid w:val="00882097"/>
    <w:pPr>
      <w:pageBreakBefore/>
      <w:numPr>
        <w:numId w:val="1"/>
      </w:numPr>
      <w:ind w:left="851" w:hanging="851"/>
      <w:outlineLvl w:val="0"/>
    </w:pPr>
    <w:rPr>
      <w:rFonts w:ascii="MetaNormal-Roman" w:hAnsi="MetaNormal-Roman" w:cs="Calibri"/>
      <w:b/>
      <w:sz w:val="40"/>
      <w:szCs w:val="40"/>
    </w:rPr>
  </w:style>
  <w:style w:type="paragraph" w:customStyle="1" w:styleId="berschrift2WWU">
    <w:name w:val="Überschrift 2_WWU"/>
    <w:basedOn w:val="berschrift1WWU"/>
    <w:next w:val="TextWWU"/>
    <w:link w:val="berschrift2WWUZchn"/>
    <w:qFormat/>
    <w:rsid w:val="00882097"/>
    <w:pPr>
      <w:pageBreakBefore w:val="0"/>
      <w:numPr>
        <w:ilvl w:val="1"/>
      </w:numPr>
      <w:outlineLvl w:val="1"/>
    </w:pPr>
    <w:rPr>
      <w:sz w:val="32"/>
      <w:szCs w:val="24"/>
    </w:rPr>
  </w:style>
  <w:style w:type="character" w:customStyle="1" w:styleId="berschrift1WWUZchn">
    <w:name w:val="Überschrift 1_WWU Zchn"/>
    <w:link w:val="berschrift1WWU"/>
    <w:rsid w:val="00882097"/>
    <w:rPr>
      <w:rFonts w:ascii="MetaNormal-Roman" w:eastAsia="Calibri" w:hAnsi="MetaNormal-Roman" w:cs="Calibri"/>
      <w:b/>
      <w:sz w:val="40"/>
      <w:szCs w:val="40"/>
      <w:lang w:val="de-DE" w:eastAsia="en-US" w:bidi="ar-SA"/>
    </w:rPr>
  </w:style>
  <w:style w:type="paragraph" w:customStyle="1" w:styleId="berschrift3WWU">
    <w:name w:val="Überschrift 3_WWU"/>
    <w:basedOn w:val="berschrift2WWU"/>
    <w:link w:val="berschrift3WWUZchn"/>
    <w:qFormat/>
    <w:rsid w:val="00882097"/>
    <w:pPr>
      <w:numPr>
        <w:ilvl w:val="2"/>
      </w:numPr>
      <w:outlineLvl w:val="2"/>
    </w:pPr>
    <w:rPr>
      <w:sz w:val="28"/>
    </w:rPr>
  </w:style>
  <w:style w:type="character" w:customStyle="1" w:styleId="berschrift2WWUZchn">
    <w:name w:val="Überschrift 2_WWU Zchn"/>
    <w:link w:val="berschrift2WWU"/>
    <w:rsid w:val="00882097"/>
    <w:rPr>
      <w:rFonts w:ascii="MetaNormal-Roman" w:eastAsia="Calibri" w:hAnsi="MetaNormal-Roman" w:cs="Calibri"/>
      <w:b/>
      <w:sz w:val="32"/>
      <w:szCs w:val="24"/>
      <w:lang w:val="de-DE" w:eastAsia="en-US" w:bidi="ar-SA"/>
    </w:rPr>
  </w:style>
  <w:style w:type="paragraph" w:customStyle="1" w:styleId="TextWWU">
    <w:name w:val="Text_WWU"/>
    <w:basedOn w:val="Standard"/>
    <w:link w:val="TextWWUZchn"/>
    <w:qFormat/>
    <w:rsid w:val="00882097"/>
    <w:pPr>
      <w:spacing w:before="480" w:after="480"/>
      <w:jc w:val="both"/>
    </w:pPr>
    <w:rPr>
      <w:rFonts w:ascii="MetaNormal-Roman" w:hAnsi="MetaNormal-Roman"/>
      <w:sz w:val="24"/>
    </w:rPr>
  </w:style>
  <w:style w:type="character" w:customStyle="1" w:styleId="berschrift3WWUZchn">
    <w:name w:val="Überschrift 3_WWU Zchn"/>
    <w:link w:val="berschrift3WWU"/>
    <w:rsid w:val="00882097"/>
    <w:rPr>
      <w:rFonts w:ascii="MetaNormal-Roman" w:eastAsia="Calibri" w:hAnsi="MetaNormal-Roman" w:cs="Calibri"/>
      <w:b/>
      <w:sz w:val="28"/>
      <w:szCs w:val="24"/>
      <w:lang w:val="de-DE" w:eastAsia="en-US" w:bidi="ar-SA"/>
    </w:rPr>
  </w:style>
  <w:style w:type="character" w:customStyle="1" w:styleId="berschrift1Zchn">
    <w:name w:val="Überschrift 1 Zchn"/>
    <w:aliases w:val="H1 Zchn,Phase Zchn,Heading 1 * DH Zchn,* DH Heading 1 Zchn,h1 Zchn,new page/chapter Zchn,h11 Zchn,new page/chapter1 Zchn,h12 Zchn,new page/chapter2 Zchn,h111 Zchn,new page/chapter11 Zchn,h13 Zchn,new page/chapter3 Zchn,h112 Zchn"/>
    <w:link w:val="berschrift1"/>
    <w:uiPriority w:val="9"/>
    <w:semiHidden/>
    <w:rsid w:val="00882097"/>
    <w:rPr>
      <w:rFonts w:ascii="Cambria" w:hAnsi="Cambria"/>
      <w:b/>
      <w:bCs/>
      <w:color w:val="365F91"/>
      <w:sz w:val="28"/>
      <w:szCs w:val="28"/>
      <w:lang w:val="de-DE" w:eastAsia="en-US" w:bidi="ar-SA"/>
    </w:rPr>
  </w:style>
  <w:style w:type="character" w:customStyle="1" w:styleId="TextWWUZchn">
    <w:name w:val="Text_WWU Zchn"/>
    <w:link w:val="TextWWU"/>
    <w:rsid w:val="00882097"/>
    <w:rPr>
      <w:rFonts w:ascii="MetaNormal-Roman" w:eastAsia="Calibri" w:hAnsi="MetaNormal-Roman"/>
      <w:sz w:val="24"/>
      <w:szCs w:val="22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882097"/>
    <w:pPr>
      <w:tabs>
        <w:tab w:val="left" w:pos="440"/>
        <w:tab w:val="right" w:leader="dot" w:pos="9060"/>
      </w:tabs>
      <w:spacing w:after="100"/>
    </w:pPr>
    <w:rPr>
      <w:rFonts w:ascii="MetaNormal-Roman" w:hAnsi="MetaNormal-Roman"/>
      <w:b/>
      <w:sz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88209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2097"/>
    <w:rPr>
      <w:rFonts w:ascii="Tahoma" w:eastAsia="Calibri" w:hAnsi="Tahoma" w:cs="Tahoma"/>
      <w:sz w:val="16"/>
      <w:szCs w:val="16"/>
      <w:lang w:val="de-DE" w:eastAsia="en-US" w:bidi="ar-SA"/>
    </w:rPr>
  </w:style>
  <w:style w:type="paragraph" w:styleId="Verzeichnis2">
    <w:name w:val="toc 2"/>
    <w:basedOn w:val="Standard"/>
    <w:next w:val="Standard"/>
    <w:autoRedefine/>
    <w:uiPriority w:val="39"/>
    <w:rsid w:val="0088209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882097"/>
    <w:pPr>
      <w:tabs>
        <w:tab w:val="right" w:leader="dot" w:pos="9060"/>
      </w:tabs>
      <w:spacing w:after="100"/>
      <w:ind w:left="440"/>
    </w:pPr>
  </w:style>
  <w:style w:type="character" w:styleId="Seitenzahl">
    <w:name w:val="page number"/>
    <w:uiPriority w:val="99"/>
    <w:semiHidden/>
    <w:rsid w:val="00882097"/>
    <w:rPr>
      <w:rFonts w:eastAsia="Times New Roman" w:cs="Times New Roman"/>
      <w:bCs w:val="0"/>
      <w:iCs w:val="0"/>
      <w:szCs w:val="22"/>
      <w:lang w:val="de-DE"/>
    </w:rPr>
  </w:style>
  <w:style w:type="character" w:customStyle="1" w:styleId="berschrift3Zchn">
    <w:name w:val="Überschrift 3 Zchn"/>
    <w:aliases w:val="Gross Zchn,u3 Zchn,Ü3 Zchn,Heading 3 * DH Zchn,* DH Heading 3 Zchn,h3 Char Zchn,h3 sub heading Char Zchn,heading 3 Char Zchn,H3 Char Zchn,Gliederung3 Char Zchn,Header 3 Char Zchn,(Strg+3) Char Zchn,ASAPHeading 3 Char Zchn,h3 Zchn"/>
    <w:link w:val="berschrift3"/>
    <w:uiPriority w:val="9"/>
    <w:semiHidden/>
    <w:rsid w:val="00882097"/>
    <w:rPr>
      <w:rFonts w:ascii="Cambria" w:hAnsi="Cambria"/>
      <w:b/>
      <w:bCs/>
      <w:color w:val="4F81BD"/>
      <w:sz w:val="22"/>
      <w:szCs w:val="22"/>
      <w:lang w:val="de-DE" w:eastAsia="en-US" w:bidi="ar-SA"/>
    </w:rPr>
  </w:style>
  <w:style w:type="table" w:styleId="Tabellenraster">
    <w:name w:val="Table Grid"/>
    <w:basedOn w:val="NormaleTabelle"/>
    <w:uiPriority w:val="59"/>
    <w:rsid w:val="00882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1-Akzent5">
    <w:name w:val="Medium Grid 1 Accent 5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3">
    <w:name w:val="Medium Grid 1 Accent 3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HelleSchattierung-Akzent5">
    <w:name w:val="Light Shading Accent 5"/>
    <w:basedOn w:val="NormaleTabelle"/>
    <w:uiPriority w:val="60"/>
    <w:rsid w:val="0088209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HellesRaster1">
    <w:name w:val="Helles Raster1"/>
    <w:basedOn w:val="NormaleTabelle"/>
    <w:uiPriority w:val="62"/>
    <w:rsid w:val="0088209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yperlink">
    <w:name w:val="Hyperlink"/>
    <w:uiPriority w:val="99"/>
    <w:rsid w:val="00882097"/>
    <w:rPr>
      <w:color w:val="0000FF"/>
      <w:u w:val="single"/>
    </w:rPr>
  </w:style>
  <w:style w:type="paragraph" w:customStyle="1" w:styleId="GrafikWWU">
    <w:name w:val="Grafik_WWU"/>
    <w:basedOn w:val="TextWWU"/>
    <w:next w:val="Standard"/>
    <w:qFormat/>
    <w:rsid w:val="00882097"/>
    <w:pPr>
      <w:spacing w:after="0"/>
    </w:pPr>
    <w:rPr>
      <w:noProof/>
      <w:lang w:eastAsia="de-DE"/>
    </w:rPr>
  </w:style>
  <w:style w:type="paragraph" w:styleId="Beschriftung">
    <w:name w:val="caption"/>
    <w:aliases w:val="Caption * DH,cp Char,Beschriftung/L16 Char,Beschriftung/L16,cp,Caption Char,Caption Char1 Char,Caption Char Char Char,Caption Char1 Char Char Char,Caption Char Char Char Char Char,Caption Char2 Char Char Char Char Char"/>
    <w:basedOn w:val="TextWWU"/>
    <w:next w:val="TextWWU"/>
    <w:uiPriority w:val="35"/>
    <w:qFormat/>
    <w:rsid w:val="00882097"/>
    <w:pPr>
      <w:spacing w:before="0" w:after="240" w:line="240" w:lineRule="auto"/>
    </w:pPr>
    <w:rPr>
      <w:b/>
      <w:bCs/>
      <w:color w:val="000000"/>
      <w:sz w:val="18"/>
      <w:szCs w:val="18"/>
    </w:rPr>
  </w:style>
  <w:style w:type="paragraph" w:customStyle="1" w:styleId="AufzhlungWWU">
    <w:name w:val="Aufzählung_WWU"/>
    <w:basedOn w:val="Aufzhlungszeichen"/>
    <w:rsid w:val="00882097"/>
    <w:pPr>
      <w:numPr>
        <w:numId w:val="3"/>
      </w:numPr>
      <w:spacing w:before="240" w:after="240" w:line="360" w:lineRule="auto"/>
      <w:ind w:left="357" w:hanging="357"/>
    </w:pPr>
    <w:rPr>
      <w:rFonts w:ascii="MetaNormal-Roman" w:hAnsi="MetaNormal-Roman"/>
      <w:sz w:val="24"/>
      <w:szCs w:val="24"/>
    </w:rPr>
  </w:style>
  <w:style w:type="paragraph" w:customStyle="1" w:styleId="LinkWWU">
    <w:name w:val="Link_WWU"/>
    <w:basedOn w:val="TextWWU"/>
    <w:next w:val="TextWWU"/>
    <w:qFormat/>
    <w:rsid w:val="00882097"/>
    <w:pPr>
      <w:numPr>
        <w:numId w:val="4"/>
      </w:numPr>
      <w:spacing w:before="120"/>
      <w:ind w:left="425" w:hanging="425"/>
    </w:pPr>
  </w:style>
  <w:style w:type="paragraph" w:styleId="Aufzhlungszeichen">
    <w:name w:val="List Bullet"/>
    <w:basedOn w:val="Standard"/>
    <w:uiPriority w:val="99"/>
    <w:semiHidden/>
    <w:unhideWhenUsed/>
    <w:rsid w:val="00882097"/>
    <w:pPr>
      <w:numPr>
        <w:numId w:val="2"/>
      </w:numPr>
      <w:spacing w:after="0"/>
      <w:ind w:left="357" w:hanging="357"/>
      <w:contextualSpacing/>
    </w:pPr>
  </w:style>
  <w:style w:type="paragraph" w:customStyle="1" w:styleId="TabellenTextWWU">
    <w:name w:val="TabellenText_WWU"/>
    <w:next w:val="TextWWU"/>
    <w:rsid w:val="00882097"/>
    <w:pPr>
      <w:spacing w:after="200" w:line="276" w:lineRule="auto"/>
    </w:pPr>
    <w:rPr>
      <w:sz w:val="22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882097"/>
    <w:pPr>
      <w:spacing w:after="0"/>
    </w:pPr>
  </w:style>
  <w:style w:type="table" w:customStyle="1" w:styleId="TabelleWWU">
    <w:name w:val="Tabelle_WWU"/>
    <w:basedOn w:val="NormaleTabelle"/>
    <w:uiPriority w:val="99"/>
    <w:rsid w:val="00882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" w:hAnsi="Times"/>
        <w:b/>
        <w:color w:val="FFFFFF"/>
        <w:sz w:val="22"/>
      </w:rPr>
      <w:tblPr/>
      <w:tcPr>
        <w:shd w:val="clear" w:color="auto" w:fill="00A7CB"/>
      </w:tcPr>
    </w:tblStylePr>
  </w:style>
  <w:style w:type="character" w:customStyle="1" w:styleId="Absatz-Standardschriftart1">
    <w:name w:val="Absatz-Standardschriftart1"/>
    <w:rsid w:val="00E4754E"/>
  </w:style>
  <w:style w:type="character" w:customStyle="1" w:styleId="TitleProposalTitleDHChar">
    <w:name w:val="Title (Proposal Title) * DH Char"/>
    <w:aliases w:val="* DH Title (Proposal Title) Char Char"/>
    <w:rsid w:val="00E4754E"/>
    <w:rPr>
      <w:rFonts w:ascii="Arial" w:hAnsi="Arial" w:cs="Arial"/>
      <w:sz w:val="52"/>
      <w:szCs w:val="48"/>
      <w:lang w:val="de-DE" w:eastAsia="ar-SA" w:bidi="ar-SA"/>
    </w:rPr>
  </w:style>
  <w:style w:type="character" w:customStyle="1" w:styleId="ListBullet1Char">
    <w:name w:val="List Bullet 1 Char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ListNumber1ListNumber1DHChar">
    <w:name w:val="List Number 1;List Number 1 * DH Char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CaptionDHChar">
    <w:name w:val="Caption * DH Char"/>
    <w:rsid w:val="00E4754E"/>
    <w:rPr>
      <w:rFonts w:ascii="Arial" w:hAnsi="Arial"/>
      <w:b/>
      <w:bCs/>
      <w:i/>
      <w:sz w:val="18"/>
      <w:szCs w:val="18"/>
      <w:lang w:val="de-DE" w:eastAsia="ar-SA" w:bidi="ar-SA"/>
    </w:rPr>
  </w:style>
  <w:style w:type="character" w:customStyle="1" w:styleId="charactereServerDH">
    <w:name w:val="character  eServer * DH"/>
    <w:rsid w:val="00E4754E"/>
    <w:rPr>
      <w:rFonts w:ascii="IBMeserver" w:hAnsi="IBMeserver"/>
      <w:lang w:val="de-DE" w:eastAsia="ar-SA" w:bidi="ar-SA"/>
    </w:rPr>
  </w:style>
  <w:style w:type="character" w:customStyle="1" w:styleId="characterblueDH">
    <w:name w:val="character blue * DH"/>
    <w:rsid w:val="00E4754E"/>
    <w:rPr>
      <w:color w:val="6666FF"/>
      <w:lang w:val="en-GB"/>
    </w:rPr>
  </w:style>
  <w:style w:type="character" w:customStyle="1" w:styleId="characterboldDH">
    <w:name w:val="character bold * DH"/>
    <w:rsid w:val="00E4754E"/>
    <w:rPr>
      <w:b/>
    </w:rPr>
  </w:style>
  <w:style w:type="character" w:customStyle="1" w:styleId="characterbolditalicDH">
    <w:name w:val="character bold + italic * DH"/>
    <w:rsid w:val="00E4754E"/>
    <w:rPr>
      <w:b/>
      <w:i/>
    </w:rPr>
  </w:style>
  <w:style w:type="character" w:customStyle="1" w:styleId="characterbolditalicunderlinedDH">
    <w:name w:val="character bold + italic + underlined * DH"/>
    <w:rsid w:val="00E4754E"/>
    <w:rPr>
      <w:b/>
      <w:i/>
      <w:u w:val="single"/>
    </w:rPr>
  </w:style>
  <w:style w:type="character" w:customStyle="1" w:styleId="characterboldunderlinedDH">
    <w:name w:val="character bold + underlined * DH"/>
    <w:rsid w:val="00E4754E"/>
    <w:rPr>
      <w:b/>
      <w:u w:val="single"/>
    </w:rPr>
  </w:style>
  <w:style w:type="character" w:customStyle="1" w:styleId="charactergreenDH">
    <w:name w:val="character green * DH"/>
    <w:rsid w:val="00E4754E"/>
    <w:rPr>
      <w:color w:val="00FF00"/>
      <w:lang w:val="en-GB"/>
    </w:rPr>
  </w:style>
  <w:style w:type="character" w:customStyle="1" w:styleId="characteritalicDH">
    <w:name w:val="character italic * DH"/>
    <w:rsid w:val="00E4754E"/>
    <w:rPr>
      <w:i/>
    </w:rPr>
  </w:style>
  <w:style w:type="character" w:customStyle="1" w:styleId="characteritalicunderlinedDH">
    <w:name w:val="character italic + underlined * DH"/>
    <w:rsid w:val="00E4754E"/>
    <w:rPr>
      <w:i/>
      <w:u w:val="single"/>
    </w:rPr>
  </w:style>
  <w:style w:type="character" w:customStyle="1" w:styleId="characterredDH">
    <w:name w:val="character red * DH"/>
    <w:rsid w:val="00E4754E"/>
    <w:rPr>
      <w:color w:val="FF0000"/>
    </w:rPr>
  </w:style>
  <w:style w:type="character" w:customStyle="1" w:styleId="characterunderlinedDH">
    <w:name w:val="character underlined * DH"/>
    <w:rsid w:val="00E4754E"/>
    <w:rPr>
      <w:u w:val="single"/>
    </w:rPr>
  </w:style>
  <w:style w:type="character" w:customStyle="1" w:styleId="characterWorkinstructionDH">
    <w:name w:val="character Workinstruction * DH"/>
    <w:rsid w:val="00E4754E"/>
    <w:rPr>
      <w:color w:val="FF00FF"/>
      <w:lang w:val="en-GB"/>
    </w:rPr>
  </w:style>
  <w:style w:type="character" w:customStyle="1" w:styleId="characteryellowDH">
    <w:name w:val="character yellow * DH"/>
    <w:rsid w:val="00E4754E"/>
    <w:rPr>
      <w:color w:val="FFFF00"/>
      <w:lang w:val="en-GB"/>
    </w:rPr>
  </w:style>
  <w:style w:type="character" w:customStyle="1" w:styleId="FootnoteCharacters">
    <w:name w:val="Footnote Characters"/>
    <w:rsid w:val="00E4754E"/>
    <w:rPr>
      <w:vertAlign w:val="superscript"/>
    </w:rPr>
  </w:style>
  <w:style w:type="character" w:customStyle="1" w:styleId="Subheading5DHChar">
    <w:name w:val="Subheading 5 * DH Char"/>
    <w:rsid w:val="00E4754E"/>
    <w:rPr>
      <w:rFonts w:ascii="Arial" w:hAnsi="Arial"/>
      <w:bCs/>
      <w:iCs/>
      <w:color w:val="6666FF"/>
      <w:sz w:val="21"/>
      <w:szCs w:val="21"/>
      <w:lang w:val="de-DE" w:eastAsia="ar-SA" w:bidi="ar-SA"/>
    </w:rPr>
  </w:style>
  <w:style w:type="character" w:customStyle="1" w:styleId="characterwhiteDH">
    <w:name w:val="character white * DH"/>
    <w:rsid w:val="00E4754E"/>
    <w:rPr>
      <w:color w:val="FFFFFF"/>
      <w:lang w:val="de-DE"/>
    </w:rPr>
  </w:style>
  <w:style w:type="character" w:customStyle="1" w:styleId="characterSuperscriptDH">
    <w:name w:val="character Superscript * DH"/>
    <w:rsid w:val="00E4754E"/>
    <w:rPr>
      <w:vertAlign w:val="superscript"/>
    </w:rPr>
  </w:style>
  <w:style w:type="character" w:customStyle="1" w:styleId="characterSubscriptDH">
    <w:name w:val="character Subscript * DH"/>
    <w:rsid w:val="00E4754E"/>
    <w:rPr>
      <w:vertAlign w:val="subscript"/>
    </w:rPr>
  </w:style>
  <w:style w:type="character" w:customStyle="1" w:styleId="characterblueboldDH">
    <w:name w:val="character blue + bold * DH"/>
    <w:rsid w:val="00E4754E"/>
    <w:rPr>
      <w:b/>
      <w:color w:val="6666FF"/>
    </w:rPr>
  </w:style>
  <w:style w:type="character" w:customStyle="1" w:styleId="characterblackDH">
    <w:name w:val="character black * DH"/>
    <w:rsid w:val="00E4754E"/>
    <w:rPr>
      <w:color w:val="auto"/>
      <w:lang w:val="de-DE"/>
    </w:rPr>
  </w:style>
  <w:style w:type="character" w:customStyle="1" w:styleId="characterhighlightDH">
    <w:name w:val="character highlight * DH"/>
    <w:rsid w:val="00E4754E"/>
    <w:rPr>
      <w:effect w:val="blinkBackground"/>
    </w:rPr>
  </w:style>
  <w:style w:type="character" w:customStyle="1" w:styleId="charactercondensedDH">
    <w:name w:val="character condensed * DH"/>
    <w:rsid w:val="00E4754E"/>
    <w:rPr>
      <w:spacing w:val="-6"/>
    </w:rPr>
  </w:style>
  <w:style w:type="character" w:customStyle="1" w:styleId="characterstrikethroughDH">
    <w:name w:val="character strikethrough * DH"/>
    <w:rsid w:val="00E4754E"/>
    <w:rPr>
      <w:strike w:val="0"/>
      <w:dstrike w:val="0"/>
    </w:rPr>
  </w:style>
  <w:style w:type="character" w:styleId="BesuchterHyperlink">
    <w:name w:val="FollowedHyperlink"/>
    <w:rsid w:val="00E4754E"/>
    <w:rPr>
      <w:color w:val="800080"/>
      <w:u w:val="single"/>
    </w:rPr>
  </w:style>
  <w:style w:type="character" w:customStyle="1" w:styleId="characterblueitalicDH">
    <w:name w:val="character blue + italic * DH"/>
    <w:rsid w:val="00E4754E"/>
    <w:rPr>
      <w:i/>
      <w:iCs/>
      <w:color w:val="6666FF"/>
      <w:lang w:val="de-DE"/>
    </w:rPr>
  </w:style>
  <w:style w:type="character" w:styleId="Kommentarzeichen">
    <w:name w:val="annotation reference"/>
    <w:rsid w:val="00E4754E"/>
    <w:rPr>
      <w:sz w:val="16"/>
      <w:szCs w:val="16"/>
    </w:rPr>
  </w:style>
  <w:style w:type="character" w:customStyle="1" w:styleId="TabellentextlinksausgerichtetChar">
    <w:name w:val="Tabellentext links ausgerichtet Char"/>
    <w:rsid w:val="00E4754E"/>
    <w:rPr>
      <w:rFonts w:ascii="Arial" w:hAnsi="Arial"/>
      <w:sz w:val="19"/>
      <w:szCs w:val="19"/>
      <w:lang w:val="de-DE" w:eastAsia="ar-SA" w:bidi="ar-SA"/>
    </w:rPr>
  </w:style>
  <w:style w:type="character" w:customStyle="1" w:styleId="Aufzhlungszeichen1Char">
    <w:name w:val="Aufzählungszeichen 1 Char"/>
    <w:rsid w:val="00E4754E"/>
    <w:rPr>
      <w:rFonts w:ascii="Arial" w:hAnsi="Arial"/>
      <w:sz w:val="22"/>
      <w:szCs w:val="21"/>
      <w:lang w:val="de-DE" w:eastAsia="ar-SA" w:bidi="ar-SA"/>
    </w:rPr>
  </w:style>
  <w:style w:type="character" w:customStyle="1" w:styleId="FormatvorlageZeichen">
    <w:name w:val="Formatvorlage Zeichen"/>
    <w:rsid w:val="00E4754E"/>
    <w:rPr>
      <w:rFonts w:ascii="Arial" w:eastAsia="SimSun" w:hAnsi="Arial"/>
      <w:sz w:val="19"/>
    </w:rPr>
  </w:style>
  <w:style w:type="character" w:customStyle="1" w:styleId="TableTextChar">
    <w:name w:val="Table Text Char"/>
    <w:rsid w:val="00E4754E"/>
    <w:rPr>
      <w:rFonts w:ascii="Arial" w:eastAsia="SimSun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WorkinstructionHighlight">
    <w:name w:val="Workinstruction Highlight"/>
    <w:rsid w:val="00E4754E"/>
    <w:rPr>
      <w:color w:val="auto"/>
      <w:effect w:val="blinkBackground"/>
    </w:rPr>
  </w:style>
  <w:style w:type="character" w:customStyle="1" w:styleId="Zeichen">
    <w:name w:val="Zeichen"/>
    <w:rsid w:val="00E4754E"/>
    <w:rPr>
      <w:rFonts w:ascii="Arial" w:eastAsia="Times New Roman" w:hAnsi="Arial"/>
    </w:rPr>
  </w:style>
  <w:style w:type="character" w:customStyle="1" w:styleId="AbbildungsunterschriftChar">
    <w:name w:val="Abbildungsunterschrift Char"/>
    <w:rsid w:val="00E4754E"/>
    <w:rPr>
      <w:rFonts w:ascii="Arial" w:hAnsi="Arial" w:cs="Arial"/>
      <w:b/>
      <w:bCs/>
      <w:color w:val="000000"/>
      <w:kern w:val="1"/>
      <w:sz w:val="22"/>
      <w:szCs w:val="16"/>
      <w:lang w:val="de-DE" w:eastAsia="ar-SA" w:bidi="ar-SA"/>
    </w:rPr>
  </w:style>
  <w:style w:type="character" w:customStyle="1" w:styleId="Level0BulletChar">
    <w:name w:val="Level 0 Bullet Char"/>
    <w:rsid w:val="00E4754E"/>
    <w:rPr>
      <w:rFonts w:ascii="Arial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NormalChar">
    <w:name w:val="Normal Char"/>
    <w:rsid w:val="00E4754E"/>
    <w:rPr>
      <w:rFonts w:ascii="Arial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Level1BulletChar">
    <w:name w:val="Level 1 Bullet Char"/>
    <w:rsid w:val="00E4754E"/>
    <w:rPr>
      <w:rFonts w:ascii="Arial" w:hAnsi="Arial" w:cs="Arial"/>
      <w:bCs/>
      <w:color w:val="000000"/>
      <w:kern w:val="1"/>
      <w:szCs w:val="16"/>
      <w:lang w:val="de-DE" w:eastAsia="ar-SA" w:bidi="ar-SA"/>
    </w:rPr>
  </w:style>
  <w:style w:type="character" w:customStyle="1" w:styleId="ListBullet1Zchn">
    <w:name w:val="List Bullet 1 Zchn"/>
    <w:rsid w:val="00E4754E"/>
    <w:rPr>
      <w:rFonts w:ascii="Arial" w:hAnsi="Arial"/>
      <w:sz w:val="21"/>
      <w:szCs w:val="21"/>
      <w:lang w:val="en-GB" w:eastAsia="ar-SA" w:bidi="ar-SA"/>
    </w:rPr>
  </w:style>
  <w:style w:type="character" w:styleId="Hervorhebung">
    <w:name w:val="Emphasis"/>
    <w:qFormat/>
    <w:rsid w:val="00E4754E"/>
    <w:rPr>
      <w:i/>
      <w:iCs/>
    </w:rPr>
  </w:style>
  <w:style w:type="character" w:customStyle="1" w:styleId="object">
    <w:name w:val="object"/>
    <w:rsid w:val="00E4754E"/>
    <w:rPr>
      <w:rFonts w:ascii="Arial" w:hAnsi="Arial" w:hint="default"/>
      <w:i/>
      <w:iCs/>
    </w:rPr>
  </w:style>
  <w:style w:type="character" w:customStyle="1" w:styleId="ListBullet1ListBullet1DHChar1">
    <w:name w:val="List Bullet 1;List Bullet 1 * DH Char1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ListBullet1ListBullet1DHBefore6ptArialBoldBefore6ptCharChar">
    <w:name w:val="List Bullet 1;List Bullet 1 * DH + Before:  6 pt + Arial + Bold;Before:  6 pt... Char Char"/>
    <w:rsid w:val="00E4754E"/>
    <w:rPr>
      <w:rFonts w:ascii="Arial" w:hAnsi="Arial"/>
      <w:sz w:val="22"/>
      <w:szCs w:val="21"/>
      <w:lang w:val="de-DE" w:eastAsia="ar-SA" w:bidi="ar-SA"/>
    </w:rPr>
  </w:style>
  <w:style w:type="character" w:customStyle="1" w:styleId="FrageAnforderungChar">
    <w:name w:val="Frage_Anforderung Char"/>
    <w:rsid w:val="00E4754E"/>
    <w:rPr>
      <w:rFonts w:ascii="Arial" w:hAnsi="Arial"/>
      <w:sz w:val="22"/>
      <w:szCs w:val="21"/>
      <w:lang w:val="de-DE" w:eastAsia="ar-SA" w:bidi="ar-SA"/>
    </w:rPr>
  </w:style>
  <w:style w:type="character" w:styleId="Fett">
    <w:name w:val="Strong"/>
    <w:qFormat/>
    <w:rsid w:val="00E4754E"/>
    <w:rPr>
      <w:b/>
      <w:bCs/>
    </w:rPr>
  </w:style>
  <w:style w:type="character" w:customStyle="1" w:styleId="Normal-TabellentextCharChar">
    <w:name w:val="Normal - Tabellentext Char Char"/>
    <w:rsid w:val="00E4754E"/>
    <w:rPr>
      <w:rFonts w:ascii="Arial" w:eastAsia="SimSun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CommentDHChar">
    <w:name w:val="Comment * DH Char"/>
    <w:rsid w:val="00E4754E"/>
    <w:rPr>
      <w:rFonts w:ascii="Arial" w:hAnsi="Arial"/>
      <w:b/>
      <w:color w:val="FF0000"/>
      <w:sz w:val="21"/>
      <w:szCs w:val="21"/>
      <w:lang w:val="de-DE" w:eastAsia="ar-SA" w:bidi="ar-SA"/>
    </w:rPr>
  </w:style>
  <w:style w:type="character" w:customStyle="1" w:styleId="Subheading3DHChar">
    <w:name w:val="Subheading 3 * DH Char"/>
    <w:rsid w:val="00E4754E"/>
    <w:rPr>
      <w:rFonts w:ascii="Arial" w:hAnsi="Arial" w:cs="Arial"/>
      <w:b/>
      <w:bCs/>
      <w:color w:val="6666FF"/>
      <w:sz w:val="24"/>
      <w:szCs w:val="26"/>
      <w:lang w:val="de-DE" w:eastAsia="ar-SA" w:bidi="ar-SA"/>
    </w:rPr>
  </w:style>
  <w:style w:type="character" w:customStyle="1" w:styleId="Subheading4DHChar">
    <w:name w:val="Subheading 4 * DH Char"/>
    <w:rsid w:val="00E4754E"/>
    <w:rPr>
      <w:rFonts w:ascii="Arial" w:hAnsi="Arial"/>
      <w:bCs/>
      <w:color w:val="6666FF"/>
      <w:sz w:val="21"/>
      <w:szCs w:val="21"/>
      <w:lang w:val="de-DE" w:eastAsia="ar-SA" w:bidi="ar-SA"/>
    </w:rPr>
  </w:style>
  <w:style w:type="character" w:customStyle="1" w:styleId="TableTextleftalignedDHChar">
    <w:name w:val="Table Text left aligned * DH Char"/>
    <w:rsid w:val="00E4754E"/>
    <w:rPr>
      <w:rFonts w:ascii="Arial" w:hAnsi="Arial"/>
      <w:sz w:val="19"/>
      <w:szCs w:val="19"/>
      <w:lang w:val="de-DE" w:eastAsia="ar-SA" w:bidi="ar-SA"/>
    </w:rPr>
  </w:style>
  <w:style w:type="character" w:customStyle="1" w:styleId="IndexLink">
    <w:name w:val="Index Link"/>
    <w:rsid w:val="00E4754E"/>
  </w:style>
  <w:style w:type="paragraph" w:customStyle="1" w:styleId="Heading">
    <w:name w:val="Heading"/>
    <w:basedOn w:val="Standard"/>
    <w:next w:val="Textkrper"/>
    <w:rsid w:val="00E4754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rsid w:val="00E4754E"/>
    <w:pPr>
      <w:spacing w:after="0"/>
    </w:pPr>
    <w:rPr>
      <w:rFonts w:cs="Arial"/>
      <w:szCs w:val="24"/>
      <w:lang w:val="en-US"/>
    </w:rPr>
  </w:style>
  <w:style w:type="paragraph" w:styleId="Liste">
    <w:name w:val="List"/>
    <w:basedOn w:val="Textkrper"/>
    <w:rsid w:val="00E4754E"/>
    <w:rPr>
      <w:rFonts w:cs="Tahoma"/>
    </w:rPr>
  </w:style>
  <w:style w:type="paragraph" w:customStyle="1" w:styleId="Index">
    <w:name w:val="Index"/>
    <w:basedOn w:val="Standard"/>
    <w:rsid w:val="00E4754E"/>
    <w:pPr>
      <w:suppressLineNumbers/>
    </w:pPr>
    <w:rPr>
      <w:rFonts w:cs="Tahoma"/>
    </w:rPr>
  </w:style>
  <w:style w:type="paragraph" w:customStyle="1" w:styleId="ContactInformationDH">
    <w:name w:val="Contact Information * DH"/>
    <w:basedOn w:val="Standard"/>
    <w:rsid w:val="00E4754E"/>
    <w:pPr>
      <w:tabs>
        <w:tab w:val="left" w:pos="709"/>
        <w:tab w:val="left" w:pos="2835"/>
        <w:tab w:val="left" w:pos="3459"/>
      </w:tabs>
      <w:spacing w:after="0"/>
    </w:pPr>
  </w:style>
  <w:style w:type="paragraph" w:styleId="Titel">
    <w:name w:val="Title"/>
    <w:basedOn w:val="Standard"/>
    <w:next w:val="Untertitel"/>
    <w:qFormat/>
    <w:rsid w:val="00E4754E"/>
    <w:pPr>
      <w:overflowPunct w:val="0"/>
      <w:autoSpaceDE w:val="0"/>
      <w:spacing w:before="1800" w:after="720" w:line="360" w:lineRule="auto"/>
      <w:ind w:left="-737"/>
      <w:textAlignment w:val="baseline"/>
    </w:pPr>
    <w:rPr>
      <w:rFonts w:cs="Arial"/>
      <w:sz w:val="52"/>
      <w:szCs w:val="48"/>
    </w:rPr>
  </w:style>
  <w:style w:type="paragraph" w:styleId="Untertitel">
    <w:name w:val="Subtitle"/>
    <w:basedOn w:val="Standard"/>
    <w:next w:val="Textkrper"/>
    <w:qFormat/>
    <w:rsid w:val="00E4754E"/>
    <w:pPr>
      <w:spacing w:before="100" w:after="0"/>
      <w:ind w:left="1418"/>
    </w:pPr>
    <w:rPr>
      <w:rFonts w:cs="Arial"/>
    </w:rPr>
  </w:style>
  <w:style w:type="paragraph" w:styleId="Aufzhlungszeichen2">
    <w:name w:val="List Bullet 2"/>
    <w:aliases w:val="List Bullet 2 * DH"/>
    <w:basedOn w:val="Standard"/>
    <w:rsid w:val="00E4754E"/>
    <w:pPr>
      <w:numPr>
        <w:numId w:val="24"/>
      </w:numPr>
      <w:spacing w:after="60"/>
    </w:pPr>
  </w:style>
  <w:style w:type="paragraph" w:customStyle="1" w:styleId="ListBullet1">
    <w:name w:val="List Bullet 1"/>
    <w:aliases w:val="List Bullet 1 * DH,List Bullet 1 * DH + Before:  6 pt + Arial + Bold,Before:  6 pt..."/>
    <w:basedOn w:val="Standard"/>
    <w:rsid w:val="00E4754E"/>
    <w:pPr>
      <w:numPr>
        <w:numId w:val="29"/>
      </w:numPr>
      <w:spacing w:after="60"/>
    </w:pPr>
  </w:style>
  <w:style w:type="paragraph" w:styleId="Dokumentstruktur">
    <w:name w:val="Document Map"/>
    <w:basedOn w:val="Standard"/>
    <w:rsid w:val="00E475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ufzhlungszeichen3">
    <w:name w:val="List Bullet 3"/>
    <w:basedOn w:val="Standard"/>
    <w:rsid w:val="00E4754E"/>
    <w:pPr>
      <w:numPr>
        <w:numId w:val="5"/>
      </w:numPr>
      <w:spacing w:after="60"/>
      <w:ind w:left="1071" w:hanging="357"/>
    </w:pPr>
  </w:style>
  <w:style w:type="paragraph" w:customStyle="1" w:styleId="ListNumber1">
    <w:name w:val="List Number 1"/>
    <w:basedOn w:val="Standard"/>
    <w:rsid w:val="00E4754E"/>
    <w:pPr>
      <w:numPr>
        <w:ilvl w:val="5"/>
        <w:numId w:val="25"/>
      </w:numPr>
      <w:spacing w:before="120" w:after="60"/>
      <w:outlineLvl w:val="5"/>
    </w:pPr>
  </w:style>
  <w:style w:type="paragraph" w:styleId="Aufzhlungszeichen4">
    <w:name w:val="List Bullet 4"/>
    <w:basedOn w:val="Standard"/>
    <w:rsid w:val="00E4754E"/>
    <w:pPr>
      <w:numPr>
        <w:numId w:val="4"/>
      </w:numPr>
      <w:spacing w:after="60"/>
    </w:pPr>
  </w:style>
  <w:style w:type="paragraph" w:customStyle="1" w:styleId="ListContinue1">
    <w:name w:val="List Continue 1"/>
    <w:basedOn w:val="Standard"/>
    <w:rsid w:val="00E4754E"/>
    <w:pPr>
      <w:spacing w:after="60"/>
      <w:ind w:left="357"/>
    </w:pPr>
    <w:rPr>
      <w:lang w:val="en-GB"/>
    </w:rPr>
  </w:style>
  <w:style w:type="paragraph" w:styleId="Aufzhlungszeichen5">
    <w:name w:val="List Bullet 5"/>
    <w:basedOn w:val="Standard"/>
    <w:rsid w:val="00E4754E"/>
    <w:pPr>
      <w:numPr>
        <w:numId w:val="3"/>
      </w:numPr>
      <w:spacing w:after="60"/>
    </w:pPr>
  </w:style>
  <w:style w:type="paragraph" w:styleId="Listenfortsetzung2">
    <w:name w:val="List Continue 2"/>
    <w:basedOn w:val="Standard"/>
    <w:rsid w:val="00E4754E"/>
    <w:pPr>
      <w:spacing w:after="60"/>
      <w:ind w:left="714"/>
    </w:pPr>
    <w:rPr>
      <w:lang w:val="en-GB"/>
    </w:rPr>
  </w:style>
  <w:style w:type="paragraph" w:styleId="Listenfortsetzung3">
    <w:name w:val="List Continue 3"/>
    <w:basedOn w:val="Standard"/>
    <w:rsid w:val="00E4754E"/>
    <w:pPr>
      <w:spacing w:after="60"/>
      <w:ind w:left="1072"/>
    </w:pPr>
    <w:rPr>
      <w:lang w:val="en-GB"/>
    </w:rPr>
  </w:style>
  <w:style w:type="paragraph" w:styleId="Listenfortsetzung4">
    <w:name w:val="List Continue 4"/>
    <w:basedOn w:val="Standard"/>
    <w:rsid w:val="00E4754E"/>
    <w:pPr>
      <w:spacing w:after="60"/>
      <w:ind w:left="1429"/>
    </w:pPr>
    <w:rPr>
      <w:lang w:val="en-GB"/>
    </w:rPr>
  </w:style>
  <w:style w:type="paragraph" w:styleId="Listenfortsetzung5">
    <w:name w:val="List Continue 5"/>
    <w:basedOn w:val="Standard"/>
    <w:rsid w:val="00E4754E"/>
    <w:pPr>
      <w:spacing w:after="60"/>
      <w:ind w:left="1786"/>
    </w:pPr>
    <w:rPr>
      <w:lang w:val="en-GB"/>
    </w:rPr>
  </w:style>
  <w:style w:type="paragraph" w:styleId="Listennummer2">
    <w:name w:val="List Number 2"/>
    <w:basedOn w:val="Standard"/>
    <w:rsid w:val="00E4754E"/>
    <w:pPr>
      <w:numPr>
        <w:ilvl w:val="6"/>
        <w:numId w:val="25"/>
      </w:numPr>
      <w:spacing w:before="120" w:after="60"/>
      <w:outlineLvl w:val="6"/>
    </w:pPr>
  </w:style>
  <w:style w:type="paragraph" w:styleId="Listennummer3">
    <w:name w:val="List Number 3"/>
    <w:basedOn w:val="Standard"/>
    <w:rsid w:val="00E4754E"/>
    <w:pPr>
      <w:numPr>
        <w:ilvl w:val="7"/>
        <w:numId w:val="25"/>
      </w:numPr>
      <w:spacing w:before="120" w:after="60"/>
      <w:outlineLvl w:val="7"/>
    </w:pPr>
  </w:style>
  <w:style w:type="paragraph" w:styleId="Listennummer4">
    <w:name w:val="List Number 4"/>
    <w:basedOn w:val="Standard"/>
    <w:rsid w:val="00E4754E"/>
    <w:pPr>
      <w:numPr>
        <w:ilvl w:val="8"/>
        <w:numId w:val="25"/>
      </w:numPr>
      <w:spacing w:before="120" w:after="60"/>
      <w:outlineLvl w:val="8"/>
    </w:pPr>
  </w:style>
  <w:style w:type="paragraph" w:styleId="Listennummer5">
    <w:name w:val="List Number 5"/>
    <w:basedOn w:val="Standard"/>
    <w:rsid w:val="00E4754E"/>
    <w:pPr>
      <w:numPr>
        <w:numId w:val="2"/>
      </w:numPr>
      <w:spacing w:before="120" w:after="60"/>
    </w:pPr>
  </w:style>
  <w:style w:type="paragraph" w:customStyle="1" w:styleId="CoverLetterAddressDH">
    <w:name w:val="Cover Letter Address * DH"/>
    <w:basedOn w:val="Standard"/>
    <w:rsid w:val="00E4754E"/>
    <w:pPr>
      <w:spacing w:after="0"/>
      <w:ind w:left="5630"/>
    </w:pPr>
    <w:rPr>
      <w:i/>
      <w:sz w:val="18"/>
      <w:szCs w:val="18"/>
    </w:rPr>
  </w:style>
  <w:style w:type="paragraph" w:customStyle="1" w:styleId="CoverLetterBulletDH">
    <w:name w:val="Cover Letter Bullet * DH"/>
    <w:basedOn w:val="Standard"/>
    <w:rsid w:val="00E4754E"/>
    <w:pPr>
      <w:numPr>
        <w:numId w:val="10"/>
      </w:numPr>
      <w:spacing w:before="120" w:after="60"/>
    </w:pPr>
  </w:style>
  <w:style w:type="paragraph" w:customStyle="1" w:styleId="CoverLetterTextDH">
    <w:name w:val="Cover Letter Text * DH"/>
    <w:basedOn w:val="Standard"/>
    <w:rsid w:val="00E4754E"/>
    <w:pPr>
      <w:ind w:left="-720"/>
    </w:pPr>
  </w:style>
  <w:style w:type="paragraph" w:customStyle="1" w:styleId="WW-Caption">
    <w:name w:val="WW-Caption"/>
    <w:basedOn w:val="Standard"/>
    <w:next w:val="Standard"/>
    <w:link w:val="WW-CaptionChar"/>
    <w:rsid w:val="00E4754E"/>
    <w:pPr>
      <w:spacing w:before="240" w:after="480"/>
      <w:jc w:val="center"/>
    </w:pPr>
    <w:rPr>
      <w:b/>
      <w:bCs/>
      <w:i/>
      <w:sz w:val="18"/>
      <w:szCs w:val="18"/>
    </w:rPr>
  </w:style>
  <w:style w:type="paragraph" w:customStyle="1" w:styleId="Title1">
    <w:name w:val="Title 1"/>
    <w:basedOn w:val="Standard"/>
    <w:rsid w:val="00E4754E"/>
    <w:pPr>
      <w:spacing w:before="720" w:after="720" w:line="360" w:lineRule="auto"/>
      <w:ind w:left="-737"/>
    </w:pPr>
    <w:rPr>
      <w:sz w:val="32"/>
    </w:rPr>
  </w:style>
  <w:style w:type="paragraph" w:customStyle="1" w:styleId="Title2">
    <w:name w:val="Title 2"/>
    <w:basedOn w:val="Standard"/>
    <w:rsid w:val="00E4754E"/>
    <w:pPr>
      <w:spacing w:before="720" w:after="360" w:line="360" w:lineRule="auto"/>
      <w:ind w:left="-737"/>
    </w:pPr>
    <w:rPr>
      <w:sz w:val="24"/>
    </w:rPr>
  </w:style>
  <w:style w:type="paragraph" w:customStyle="1" w:styleId="Title3">
    <w:name w:val="Title 3"/>
    <w:basedOn w:val="Standard"/>
    <w:rsid w:val="00E4754E"/>
    <w:pPr>
      <w:spacing w:before="100" w:after="0"/>
      <w:ind w:left="-737"/>
    </w:pPr>
  </w:style>
  <w:style w:type="paragraph" w:customStyle="1" w:styleId="Title4">
    <w:name w:val="Title 4"/>
    <w:basedOn w:val="Standard"/>
    <w:rsid w:val="00E4754E"/>
    <w:pPr>
      <w:spacing w:before="120" w:after="0"/>
      <w:ind w:left="-737"/>
    </w:pPr>
  </w:style>
  <w:style w:type="paragraph" w:customStyle="1" w:styleId="AppendixHeading1DH">
    <w:name w:val="Appendix Heading 1 * DH"/>
    <w:basedOn w:val="berschrift1"/>
    <w:next w:val="Standard"/>
    <w:rsid w:val="00E4754E"/>
    <w:pPr>
      <w:keepLines w:val="0"/>
      <w:numPr>
        <w:numId w:val="28"/>
      </w:numPr>
      <w:spacing w:before="0" w:after="240"/>
    </w:pPr>
    <w:rPr>
      <w:rFonts w:cs="Arial Bold"/>
      <w:lang w:val="en-GB"/>
    </w:rPr>
  </w:style>
  <w:style w:type="paragraph" w:customStyle="1" w:styleId="AppendixHeading2DH">
    <w:name w:val="Appendix Heading 2 * DH"/>
    <w:basedOn w:val="berschrift2"/>
    <w:next w:val="Standard"/>
    <w:rsid w:val="00E4754E"/>
    <w:pPr>
      <w:keepLines w:val="0"/>
      <w:numPr>
        <w:numId w:val="28"/>
      </w:numPr>
      <w:tabs>
        <w:tab w:val="left" w:pos="-3402"/>
        <w:tab w:val="left" w:pos="-3261"/>
        <w:tab w:val="left" w:pos="720"/>
      </w:tabs>
      <w:overflowPunct/>
      <w:autoSpaceDE/>
      <w:spacing w:before="240" w:after="120"/>
      <w:textAlignment w:val="auto"/>
    </w:pPr>
    <w:rPr>
      <w:iCs/>
      <w:lang w:val="en-GB"/>
    </w:rPr>
  </w:style>
  <w:style w:type="paragraph" w:customStyle="1" w:styleId="AppendixHeading3DH">
    <w:name w:val="Appendix Heading 3 * DH"/>
    <w:basedOn w:val="berschrift3"/>
    <w:next w:val="Standard"/>
    <w:rsid w:val="00E4754E"/>
    <w:pPr>
      <w:numPr>
        <w:ilvl w:val="2"/>
        <w:numId w:val="28"/>
      </w:numPr>
      <w:tabs>
        <w:tab w:val="left" w:pos="170"/>
        <w:tab w:val="left" w:pos="510"/>
        <w:tab w:val="left" w:pos="680"/>
      </w:tabs>
      <w:spacing w:before="240" w:after="60"/>
      <w:jc w:val="both"/>
    </w:pPr>
    <w:rPr>
      <w:b w:val="0"/>
      <w:color w:val="auto"/>
      <w:sz w:val="21"/>
    </w:rPr>
  </w:style>
  <w:style w:type="paragraph" w:customStyle="1" w:styleId="CommentDH">
    <w:name w:val="Comment * DH"/>
    <w:basedOn w:val="Standard"/>
    <w:rsid w:val="00E4754E"/>
    <w:rPr>
      <w:b/>
      <w:color w:val="FF0000"/>
    </w:rPr>
  </w:style>
  <w:style w:type="paragraph" w:customStyle="1" w:styleId="ContactInformationNameDH">
    <w:name w:val="Contact Information Name* DH"/>
    <w:basedOn w:val="Standard"/>
    <w:next w:val="Standard"/>
    <w:rsid w:val="00E4754E"/>
    <w:pPr>
      <w:tabs>
        <w:tab w:val="left" w:pos="709"/>
        <w:tab w:val="left" w:pos="2835"/>
        <w:tab w:val="left" w:pos="3459"/>
      </w:tabs>
      <w:spacing w:before="120" w:after="120"/>
    </w:pPr>
    <w:rPr>
      <w:b/>
      <w:i/>
    </w:rPr>
  </w:style>
  <w:style w:type="paragraph" w:customStyle="1" w:styleId="ContactInformationPictureDH">
    <w:name w:val="Contact Information Picture* DH"/>
    <w:basedOn w:val="Standard"/>
    <w:rsid w:val="00E4754E"/>
    <w:pPr>
      <w:tabs>
        <w:tab w:val="left" w:pos="709"/>
        <w:tab w:val="left" w:pos="2835"/>
        <w:tab w:val="left" w:pos="3459"/>
      </w:tabs>
      <w:spacing w:after="0"/>
      <w:jc w:val="right"/>
    </w:pPr>
  </w:style>
  <w:style w:type="paragraph" w:customStyle="1" w:styleId="NormalcenteredDH">
    <w:name w:val="Normal centered * DH"/>
    <w:basedOn w:val="Standard"/>
    <w:rsid w:val="00E4754E"/>
    <w:pPr>
      <w:jc w:val="center"/>
    </w:pPr>
  </w:style>
  <w:style w:type="paragraph" w:customStyle="1" w:styleId="Normalleft-alignedDH">
    <w:name w:val="Normal left-aligned * DH"/>
    <w:basedOn w:val="Standard"/>
    <w:rsid w:val="00E4754E"/>
  </w:style>
  <w:style w:type="paragraph" w:customStyle="1" w:styleId="Normalright-alignedDH">
    <w:name w:val="Normal right-aligned * DH"/>
    <w:basedOn w:val="Standard"/>
    <w:rsid w:val="00E4754E"/>
    <w:pPr>
      <w:jc w:val="right"/>
    </w:pPr>
    <w:rPr>
      <w:rFonts w:eastAsia="SimSun"/>
      <w:szCs w:val="24"/>
    </w:rPr>
  </w:style>
  <w:style w:type="paragraph" w:customStyle="1" w:styleId="PictureDH">
    <w:name w:val="Picture * DH"/>
    <w:basedOn w:val="Standard"/>
    <w:rsid w:val="00E4754E"/>
    <w:pPr>
      <w:spacing w:before="240" w:after="240"/>
      <w:jc w:val="center"/>
    </w:pPr>
    <w:rPr>
      <w:lang w:val="en-GB"/>
    </w:rPr>
  </w:style>
  <w:style w:type="paragraph" w:customStyle="1" w:styleId="RFPQuestionDH">
    <w:name w:val="RFP Question * DH"/>
    <w:basedOn w:val="Standard"/>
    <w:rsid w:val="00E4754E"/>
    <w:pPr>
      <w:numPr>
        <w:numId w:val="9"/>
      </w:numPr>
      <w:shd w:val="clear" w:color="auto" w:fill="DBDBFF"/>
    </w:pPr>
    <w:rPr>
      <w:i/>
    </w:rPr>
  </w:style>
  <w:style w:type="paragraph" w:customStyle="1" w:styleId="RFPQuestionBulletDH">
    <w:name w:val="RFP Question Bullet * DH"/>
    <w:basedOn w:val="Standard"/>
    <w:rsid w:val="00E4754E"/>
    <w:pPr>
      <w:numPr>
        <w:numId w:val="19"/>
      </w:numPr>
      <w:shd w:val="clear" w:color="auto" w:fill="DBDBFF"/>
      <w:spacing w:before="120" w:after="60"/>
    </w:pPr>
    <w:rPr>
      <w:i/>
    </w:rPr>
  </w:style>
  <w:style w:type="paragraph" w:customStyle="1" w:styleId="RFPQuestionBullet2DH">
    <w:name w:val="RFP Question Bullet 2 * DH"/>
    <w:basedOn w:val="Standard"/>
    <w:rsid w:val="00E4754E"/>
    <w:pPr>
      <w:numPr>
        <w:numId w:val="31"/>
      </w:numPr>
      <w:shd w:val="clear" w:color="auto" w:fill="D2D2FF"/>
      <w:spacing w:before="120" w:after="60"/>
    </w:pPr>
    <w:rPr>
      <w:i/>
    </w:rPr>
  </w:style>
  <w:style w:type="paragraph" w:customStyle="1" w:styleId="RFPQuestionBullet3DH">
    <w:name w:val="RFP Question Bullet 3 * DH"/>
    <w:basedOn w:val="Standard"/>
    <w:rsid w:val="00E4754E"/>
    <w:pPr>
      <w:numPr>
        <w:numId w:val="23"/>
      </w:numPr>
      <w:shd w:val="clear" w:color="auto" w:fill="DBDBFF"/>
      <w:spacing w:before="120" w:after="60"/>
    </w:pPr>
    <w:rPr>
      <w:i/>
    </w:rPr>
  </w:style>
  <w:style w:type="paragraph" w:customStyle="1" w:styleId="RFPQuestionListDH">
    <w:name w:val="RFP Question List * DH"/>
    <w:basedOn w:val="Standard"/>
    <w:rsid w:val="00E4754E"/>
    <w:pPr>
      <w:numPr>
        <w:ilvl w:val="5"/>
        <w:numId w:val="26"/>
      </w:numPr>
      <w:shd w:val="clear" w:color="auto" w:fill="DBDBFF"/>
      <w:spacing w:before="120" w:after="60"/>
      <w:outlineLvl w:val="5"/>
    </w:pPr>
    <w:rPr>
      <w:i/>
    </w:rPr>
  </w:style>
  <w:style w:type="paragraph" w:customStyle="1" w:styleId="RFPQuestionList2DH">
    <w:name w:val="RFP Question List 2 * DH"/>
    <w:basedOn w:val="Standard"/>
    <w:rsid w:val="00E4754E"/>
    <w:pPr>
      <w:numPr>
        <w:ilvl w:val="6"/>
        <w:numId w:val="26"/>
      </w:numPr>
      <w:shd w:val="clear" w:color="auto" w:fill="DBDBFF"/>
      <w:spacing w:before="120" w:after="60"/>
    </w:pPr>
    <w:rPr>
      <w:i/>
    </w:rPr>
  </w:style>
  <w:style w:type="paragraph" w:customStyle="1" w:styleId="RFPQuestionList3DH">
    <w:name w:val="RFP Question List 3 * DH"/>
    <w:basedOn w:val="Standard"/>
    <w:rsid w:val="00E4754E"/>
    <w:pPr>
      <w:numPr>
        <w:ilvl w:val="7"/>
        <w:numId w:val="26"/>
      </w:numPr>
      <w:shd w:val="clear" w:color="auto" w:fill="DBDBFF"/>
      <w:spacing w:before="120" w:after="60"/>
    </w:pPr>
    <w:rPr>
      <w:i/>
    </w:rPr>
  </w:style>
  <w:style w:type="paragraph" w:customStyle="1" w:styleId="Subheading1DH">
    <w:name w:val="Subheading 1 * DH"/>
    <w:basedOn w:val="berschrift1"/>
    <w:next w:val="Standard"/>
    <w:rsid w:val="00E4754E"/>
    <w:pPr>
      <w:keepLines w:val="0"/>
      <w:tabs>
        <w:tab w:val="left" w:pos="-2194"/>
        <w:tab w:val="left" w:pos="4303"/>
      </w:tabs>
      <w:spacing w:before="0" w:after="240"/>
      <w:ind w:left="-737"/>
      <w:outlineLvl w:val="4"/>
    </w:pPr>
    <w:rPr>
      <w:lang w:val="en-GB"/>
    </w:rPr>
  </w:style>
  <w:style w:type="paragraph" w:customStyle="1" w:styleId="Subheading2DH">
    <w:name w:val="Subheading 2 * DH"/>
    <w:basedOn w:val="berschrift2"/>
    <w:next w:val="Standard"/>
    <w:rsid w:val="00E4754E"/>
    <w:pPr>
      <w:keepLines w:val="0"/>
      <w:numPr>
        <w:ilvl w:val="0"/>
        <w:numId w:val="0"/>
      </w:numPr>
      <w:tabs>
        <w:tab w:val="left" w:pos="-4876"/>
        <w:tab w:val="left" w:pos="-4735"/>
        <w:tab w:val="left" w:pos="-557"/>
        <w:tab w:val="left" w:pos="-377"/>
        <w:tab w:val="left" w:pos="4303"/>
        <w:tab w:val="left" w:pos="4483"/>
      </w:tabs>
      <w:overflowPunct/>
      <w:autoSpaceDE/>
      <w:spacing w:before="240" w:after="120"/>
      <w:ind w:left="-737"/>
      <w:textAlignment w:val="auto"/>
      <w:outlineLvl w:val="5"/>
    </w:pPr>
    <w:rPr>
      <w:iCs/>
      <w:lang w:val="en-GB"/>
    </w:rPr>
  </w:style>
  <w:style w:type="paragraph" w:customStyle="1" w:styleId="Subheading3DH">
    <w:name w:val="Subheading 3 * DH"/>
    <w:basedOn w:val="berschrift3"/>
    <w:next w:val="Standard"/>
    <w:rsid w:val="00E4754E"/>
    <w:pPr>
      <w:tabs>
        <w:tab w:val="left" w:pos="170"/>
        <w:tab w:val="left" w:pos="340"/>
        <w:tab w:val="left" w:pos="510"/>
        <w:tab w:val="left" w:pos="680"/>
      </w:tabs>
      <w:spacing w:before="240" w:after="60"/>
    </w:pPr>
  </w:style>
  <w:style w:type="paragraph" w:customStyle="1" w:styleId="Subheading4DH">
    <w:name w:val="Subheading 4 * DH"/>
    <w:basedOn w:val="berschrift4"/>
    <w:next w:val="Standard"/>
    <w:rsid w:val="00E4754E"/>
    <w:pPr>
      <w:keepLines w:val="0"/>
      <w:numPr>
        <w:ilvl w:val="0"/>
        <w:numId w:val="0"/>
      </w:numPr>
      <w:tabs>
        <w:tab w:val="clear" w:pos="180"/>
        <w:tab w:val="clear" w:pos="360"/>
        <w:tab w:val="left" w:pos="170"/>
        <w:tab w:val="left" w:pos="340"/>
        <w:tab w:val="left" w:pos="510"/>
        <w:tab w:val="left" w:pos="680"/>
      </w:tabs>
      <w:overflowPunct/>
      <w:autoSpaceDE/>
      <w:spacing w:before="240" w:after="60"/>
      <w:textAlignment w:val="auto"/>
    </w:pPr>
    <w:rPr>
      <w:bCs/>
      <w:iCs w:val="0"/>
      <w:szCs w:val="21"/>
    </w:rPr>
  </w:style>
  <w:style w:type="paragraph" w:customStyle="1" w:styleId="Subheading5DH">
    <w:name w:val="Subheading 5 * DH"/>
    <w:basedOn w:val="berschrift5"/>
    <w:next w:val="Standard"/>
    <w:rsid w:val="00E4754E"/>
    <w:pPr>
      <w:numPr>
        <w:ilvl w:val="0"/>
        <w:numId w:val="0"/>
      </w:numPr>
      <w:tabs>
        <w:tab w:val="left" w:pos="170"/>
        <w:tab w:val="left" w:pos="340"/>
        <w:tab w:val="left" w:pos="510"/>
        <w:tab w:val="left" w:pos="680"/>
      </w:tabs>
      <w:spacing w:after="60"/>
    </w:pPr>
  </w:style>
  <w:style w:type="paragraph" w:customStyle="1" w:styleId="Subheading6DH">
    <w:name w:val="Subheading 6 * DH"/>
    <w:basedOn w:val="Standard"/>
    <w:next w:val="Standard"/>
    <w:rsid w:val="00E4754E"/>
    <w:pPr>
      <w:keepNext/>
      <w:tabs>
        <w:tab w:val="left" w:pos="170"/>
        <w:tab w:val="left" w:pos="340"/>
        <w:tab w:val="left" w:pos="510"/>
        <w:tab w:val="left" w:pos="680"/>
      </w:tabs>
    </w:pPr>
    <w:rPr>
      <w:b/>
      <w:bCs/>
      <w:iCs/>
      <w:color w:val="6666FF"/>
      <w:lang w:val="en-GB"/>
    </w:rPr>
  </w:style>
  <w:style w:type="paragraph" w:customStyle="1" w:styleId="Subheading7DH">
    <w:name w:val="Subheading 7 * DH"/>
    <w:basedOn w:val="Standard"/>
    <w:next w:val="Standard"/>
    <w:rsid w:val="00E4754E"/>
    <w:pPr>
      <w:ind w:left="357"/>
    </w:pPr>
    <w:rPr>
      <w:color w:val="6666FF"/>
      <w:lang w:val="en-GB"/>
    </w:rPr>
  </w:style>
  <w:style w:type="paragraph" w:customStyle="1" w:styleId="TableHeadingcenteredDH">
    <w:name w:val="Table Heading centered * DH"/>
    <w:basedOn w:val="Standard"/>
    <w:rsid w:val="00E4754E"/>
    <w:pPr>
      <w:spacing w:before="60" w:after="60"/>
      <w:jc w:val="center"/>
    </w:pPr>
    <w:rPr>
      <w:b/>
      <w:sz w:val="19"/>
      <w:szCs w:val="19"/>
    </w:rPr>
  </w:style>
  <w:style w:type="paragraph" w:customStyle="1" w:styleId="TableHeadingleft-alignedDH">
    <w:name w:val="Table Heading left-aligned * DH"/>
    <w:basedOn w:val="TableHeadingcenteredDH"/>
    <w:rsid w:val="00E4754E"/>
    <w:pPr>
      <w:jc w:val="left"/>
    </w:pPr>
    <w:rPr>
      <w:bCs/>
      <w:szCs w:val="20"/>
    </w:rPr>
  </w:style>
  <w:style w:type="paragraph" w:customStyle="1" w:styleId="TableHeadingright-alignedDH">
    <w:name w:val="Table Heading right-aligned * DH"/>
    <w:basedOn w:val="TableHeadingcenteredDH"/>
    <w:rsid w:val="00E4754E"/>
    <w:pPr>
      <w:jc w:val="right"/>
    </w:pPr>
    <w:rPr>
      <w:bCs/>
      <w:szCs w:val="20"/>
    </w:rPr>
  </w:style>
  <w:style w:type="paragraph" w:customStyle="1" w:styleId="TableofContentsDH">
    <w:name w:val="Table of Contents * DH"/>
    <w:basedOn w:val="berschrift1"/>
    <w:next w:val="Standard"/>
    <w:rsid w:val="00E4754E"/>
    <w:pPr>
      <w:keepLines w:val="0"/>
      <w:spacing w:before="240" w:after="360"/>
      <w:ind w:left="-737"/>
    </w:pPr>
    <w:rPr>
      <w:kern w:val="1"/>
      <w:szCs w:val="36"/>
    </w:rPr>
  </w:style>
  <w:style w:type="paragraph" w:customStyle="1" w:styleId="TableTextleft-alignedDH">
    <w:name w:val="Table Text left- aligned * DH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TableTextBulletDH">
    <w:name w:val="Table Text Bullet * DH"/>
    <w:basedOn w:val="TableTextleft-alignedDH"/>
    <w:rsid w:val="00E4754E"/>
    <w:pPr>
      <w:numPr>
        <w:numId w:val="15"/>
      </w:numPr>
    </w:pPr>
  </w:style>
  <w:style w:type="paragraph" w:customStyle="1" w:styleId="TableTextBullet2DH">
    <w:name w:val="Table Text Bullet 2 * DH"/>
    <w:basedOn w:val="TableTextleft-alignedDH"/>
    <w:rsid w:val="00E4754E"/>
    <w:pPr>
      <w:numPr>
        <w:numId w:val="30"/>
      </w:numPr>
    </w:pPr>
  </w:style>
  <w:style w:type="paragraph" w:customStyle="1" w:styleId="TableTextBullet3DH">
    <w:name w:val="Table Text Bullet 3 * DH"/>
    <w:basedOn w:val="TableTextleft-alignedDH"/>
    <w:rsid w:val="00E4754E"/>
    <w:pPr>
      <w:numPr>
        <w:numId w:val="32"/>
      </w:numPr>
    </w:pPr>
  </w:style>
  <w:style w:type="paragraph" w:customStyle="1" w:styleId="TableTextcenteredDH">
    <w:name w:val="Table Text centered * DH"/>
    <w:basedOn w:val="TableTextleft-alignedDH"/>
    <w:rsid w:val="00E4754E"/>
    <w:pPr>
      <w:jc w:val="center"/>
    </w:pPr>
    <w:rPr>
      <w:szCs w:val="20"/>
    </w:rPr>
  </w:style>
  <w:style w:type="paragraph" w:customStyle="1" w:styleId="TableTextConfigurationleft-alignedDH">
    <w:name w:val="Table Text Configuration left-aligned * DH"/>
    <w:basedOn w:val="TableTextleft-alignedDH"/>
    <w:rsid w:val="00E4754E"/>
    <w:pPr>
      <w:spacing w:before="20" w:after="20"/>
    </w:pPr>
    <w:rPr>
      <w:sz w:val="16"/>
    </w:rPr>
  </w:style>
  <w:style w:type="paragraph" w:customStyle="1" w:styleId="TableTextConfigurationcenteredDH">
    <w:name w:val="Table Text Configuration centered * DH"/>
    <w:basedOn w:val="TableTextConfigurationleft-alignedDH"/>
    <w:rsid w:val="00E4754E"/>
    <w:pPr>
      <w:jc w:val="center"/>
    </w:pPr>
  </w:style>
  <w:style w:type="paragraph" w:customStyle="1" w:styleId="TableTextConfigurationright-alignedDH">
    <w:name w:val="Table Text Configuration right-aligned * DH"/>
    <w:basedOn w:val="TableTextConfigurationleft-alignedDH"/>
    <w:rsid w:val="00E4754E"/>
    <w:pPr>
      <w:jc w:val="right"/>
    </w:pPr>
  </w:style>
  <w:style w:type="paragraph" w:customStyle="1" w:styleId="WorkinstructionDH">
    <w:name w:val="Workinstruction * DH"/>
    <w:basedOn w:val="Standard"/>
    <w:rsid w:val="00E4754E"/>
    <w:pPr>
      <w:spacing w:before="120" w:after="60"/>
    </w:pPr>
    <w:rPr>
      <w:color w:val="FF00FF"/>
      <w:lang w:val="en-GB"/>
    </w:rPr>
  </w:style>
  <w:style w:type="paragraph" w:customStyle="1" w:styleId="TableTextright-alignedDH">
    <w:name w:val="Table Text right-aligned * DH"/>
    <w:basedOn w:val="TableTextleft-alignedDH"/>
    <w:rsid w:val="00E4754E"/>
    <w:pPr>
      <w:jc w:val="right"/>
    </w:pPr>
    <w:rPr>
      <w:szCs w:val="20"/>
    </w:rPr>
  </w:style>
  <w:style w:type="paragraph" w:styleId="Verzeichnis4">
    <w:name w:val="toc 4"/>
    <w:basedOn w:val="Verzeichnis3"/>
    <w:next w:val="Standard"/>
    <w:rsid w:val="00E4754E"/>
    <w:pPr>
      <w:tabs>
        <w:tab w:val="left" w:pos="2127"/>
        <w:tab w:val="left" w:pos="2979"/>
        <w:tab w:val="right" w:leader="dot" w:pos="8364"/>
      </w:tabs>
      <w:ind w:left="993" w:right="396" w:hanging="993"/>
    </w:pPr>
  </w:style>
  <w:style w:type="paragraph" w:customStyle="1" w:styleId="WorkinstructionListBulletDH">
    <w:name w:val="Workinstruction List Bullet * DH"/>
    <w:basedOn w:val="Standard"/>
    <w:rsid w:val="00E4754E"/>
    <w:pPr>
      <w:numPr>
        <w:numId w:val="7"/>
      </w:numPr>
      <w:spacing w:after="60"/>
    </w:pPr>
    <w:rPr>
      <w:color w:val="FF00FF"/>
    </w:rPr>
  </w:style>
  <w:style w:type="paragraph" w:customStyle="1" w:styleId="CaptionTableDH">
    <w:name w:val="CaptionTable * DH"/>
    <w:basedOn w:val="WW-Caption"/>
    <w:next w:val="Normalleft-alignedDH"/>
    <w:rsid w:val="00E4754E"/>
    <w:pPr>
      <w:spacing w:before="480" w:after="240"/>
    </w:pPr>
  </w:style>
  <w:style w:type="paragraph" w:customStyle="1" w:styleId="WorkinstructionListBullet2DH">
    <w:name w:val="Workinstruction List Bullet 2 * DH"/>
    <w:basedOn w:val="Aufzhlungszeichen2"/>
    <w:rsid w:val="00E4754E"/>
    <w:pPr>
      <w:numPr>
        <w:numId w:val="6"/>
      </w:numPr>
    </w:pPr>
    <w:rPr>
      <w:color w:val="FF00FF"/>
    </w:rPr>
  </w:style>
  <w:style w:type="paragraph" w:customStyle="1" w:styleId="AGBHeading1DH">
    <w:name w:val="AGB Heading 1 * DH"/>
    <w:basedOn w:val="berschrift1"/>
    <w:rsid w:val="00E4754E"/>
    <w:pPr>
      <w:keepLines w:val="0"/>
      <w:numPr>
        <w:numId w:val="11"/>
      </w:numPr>
      <w:spacing w:before="120"/>
    </w:pPr>
    <w:rPr>
      <w:sz w:val="18"/>
      <w:szCs w:val="18"/>
    </w:rPr>
  </w:style>
  <w:style w:type="paragraph" w:customStyle="1" w:styleId="AGBNormalDH">
    <w:name w:val="AGB Normal * DH"/>
    <w:basedOn w:val="Standard"/>
    <w:rsid w:val="00E4754E"/>
    <w:pPr>
      <w:spacing w:before="120" w:after="0"/>
    </w:pPr>
    <w:rPr>
      <w:sz w:val="18"/>
    </w:rPr>
  </w:style>
  <w:style w:type="paragraph" w:customStyle="1" w:styleId="AGBHeading2DH">
    <w:name w:val="AGB Heading 2 * DH"/>
    <w:basedOn w:val="AGBNormalDH"/>
    <w:rsid w:val="00E4754E"/>
    <w:pPr>
      <w:numPr>
        <w:ilvl w:val="1"/>
        <w:numId w:val="11"/>
      </w:numPr>
      <w:outlineLvl w:val="1"/>
    </w:pPr>
  </w:style>
  <w:style w:type="paragraph" w:customStyle="1" w:styleId="AGBHeading3DH">
    <w:name w:val="AGB Heading 3 * DH"/>
    <w:basedOn w:val="berschrift3"/>
    <w:rsid w:val="00E4754E"/>
    <w:pPr>
      <w:numPr>
        <w:ilvl w:val="2"/>
        <w:numId w:val="11"/>
      </w:numPr>
      <w:tabs>
        <w:tab w:val="left" w:pos="170"/>
        <w:tab w:val="left" w:pos="510"/>
        <w:tab w:val="left" w:pos="680"/>
      </w:tabs>
      <w:spacing w:before="120"/>
      <w:jc w:val="both"/>
    </w:pPr>
    <w:rPr>
      <w:b w:val="0"/>
      <w:color w:val="auto"/>
      <w:sz w:val="18"/>
    </w:rPr>
  </w:style>
  <w:style w:type="paragraph" w:customStyle="1" w:styleId="AGBListBullet1DH">
    <w:name w:val="AGB List Bullet 1 * DH"/>
    <w:basedOn w:val="Aufzhlungszeichen2"/>
    <w:rsid w:val="00E4754E"/>
    <w:pPr>
      <w:numPr>
        <w:numId w:val="12"/>
      </w:numPr>
    </w:pPr>
    <w:rPr>
      <w:sz w:val="18"/>
    </w:rPr>
  </w:style>
  <w:style w:type="paragraph" w:customStyle="1" w:styleId="AGBListBullet2DH">
    <w:name w:val="AGB List Bullet 2 * DH"/>
    <w:basedOn w:val="Aufzhlungszeichen3"/>
    <w:rsid w:val="00E4754E"/>
    <w:pPr>
      <w:numPr>
        <w:numId w:val="20"/>
      </w:numPr>
    </w:pPr>
    <w:rPr>
      <w:sz w:val="18"/>
      <w:lang w:val="en-GB"/>
    </w:rPr>
  </w:style>
  <w:style w:type="paragraph" w:customStyle="1" w:styleId="AGBListBullet3DH">
    <w:name w:val="AGB List Bullet 3 * DH"/>
    <w:basedOn w:val="Aufzhlungszeichen4"/>
    <w:rsid w:val="00E4754E"/>
    <w:pPr>
      <w:numPr>
        <w:numId w:val="17"/>
      </w:numPr>
    </w:pPr>
    <w:rPr>
      <w:sz w:val="18"/>
      <w:lang w:val="en-US"/>
    </w:rPr>
  </w:style>
  <w:style w:type="paragraph" w:customStyle="1" w:styleId="AGBListBullet4DH">
    <w:name w:val="AGB List Bullet 4 * DH"/>
    <w:basedOn w:val="Aufzhlungszeichen5"/>
    <w:rsid w:val="00E4754E"/>
    <w:pPr>
      <w:numPr>
        <w:numId w:val="18"/>
      </w:numPr>
    </w:pPr>
    <w:rPr>
      <w:sz w:val="18"/>
      <w:lang w:val="en-US"/>
    </w:rPr>
  </w:style>
  <w:style w:type="paragraph" w:customStyle="1" w:styleId="AGBListContinue1DH">
    <w:name w:val="AGB List Continue 1 * DH"/>
    <w:basedOn w:val="Standard"/>
    <w:rsid w:val="00E4754E"/>
    <w:pPr>
      <w:ind w:left="357"/>
    </w:pPr>
    <w:rPr>
      <w:sz w:val="18"/>
    </w:rPr>
  </w:style>
  <w:style w:type="paragraph" w:customStyle="1" w:styleId="AGBListContinue2DH">
    <w:name w:val="AGB List Continue 2 * DH"/>
    <w:basedOn w:val="Standard"/>
    <w:rsid w:val="00E4754E"/>
    <w:pPr>
      <w:ind w:left="714"/>
    </w:pPr>
    <w:rPr>
      <w:sz w:val="18"/>
    </w:rPr>
  </w:style>
  <w:style w:type="paragraph" w:customStyle="1" w:styleId="AGBListContinue3DH">
    <w:name w:val="AGB List Continue 3 * DH"/>
    <w:basedOn w:val="Standard"/>
    <w:rsid w:val="00E4754E"/>
    <w:pPr>
      <w:ind w:left="1072"/>
    </w:pPr>
    <w:rPr>
      <w:sz w:val="18"/>
    </w:rPr>
  </w:style>
  <w:style w:type="paragraph" w:customStyle="1" w:styleId="AGBListContinue4DH">
    <w:name w:val="AGB List Continue 4 * DH"/>
    <w:basedOn w:val="Standard"/>
    <w:rsid w:val="00E4754E"/>
    <w:pPr>
      <w:ind w:left="1429"/>
    </w:pPr>
    <w:rPr>
      <w:sz w:val="18"/>
    </w:rPr>
  </w:style>
  <w:style w:type="paragraph" w:customStyle="1" w:styleId="AGBListContinue5DH">
    <w:name w:val="AGB List Continue 5 * DH"/>
    <w:basedOn w:val="Standard"/>
    <w:rsid w:val="00E4754E"/>
    <w:pPr>
      <w:spacing w:before="120" w:after="60"/>
      <w:ind w:left="1786"/>
    </w:pPr>
    <w:rPr>
      <w:sz w:val="18"/>
      <w:lang w:val="da-DK"/>
    </w:rPr>
  </w:style>
  <w:style w:type="paragraph" w:customStyle="1" w:styleId="AGBListNumber1DH">
    <w:name w:val="AGB List Number 1 * DH"/>
    <w:basedOn w:val="ListNumber1"/>
    <w:rsid w:val="00E4754E"/>
    <w:pPr>
      <w:numPr>
        <w:ilvl w:val="3"/>
        <w:numId w:val="11"/>
      </w:numPr>
    </w:pPr>
    <w:rPr>
      <w:rFonts w:eastAsia="SimSun"/>
      <w:sz w:val="18"/>
      <w:szCs w:val="24"/>
    </w:rPr>
  </w:style>
  <w:style w:type="paragraph" w:customStyle="1" w:styleId="AGBListNumber2DH">
    <w:name w:val="AGB List Number 2 * DH"/>
    <w:basedOn w:val="Listennummer2"/>
    <w:rsid w:val="00E4754E"/>
    <w:pPr>
      <w:numPr>
        <w:ilvl w:val="4"/>
        <w:numId w:val="11"/>
      </w:numPr>
    </w:pPr>
    <w:rPr>
      <w:rFonts w:eastAsia="SimSun"/>
      <w:sz w:val="18"/>
      <w:szCs w:val="24"/>
    </w:rPr>
  </w:style>
  <w:style w:type="paragraph" w:customStyle="1" w:styleId="AGBListNumber3DH">
    <w:name w:val="AGB List Number 3 * DH"/>
    <w:basedOn w:val="Listennummer3"/>
    <w:rsid w:val="00E4754E"/>
    <w:pPr>
      <w:numPr>
        <w:ilvl w:val="5"/>
        <w:numId w:val="11"/>
      </w:numPr>
    </w:pPr>
    <w:rPr>
      <w:rFonts w:eastAsia="SimSun"/>
      <w:sz w:val="18"/>
      <w:szCs w:val="24"/>
    </w:rPr>
  </w:style>
  <w:style w:type="paragraph" w:customStyle="1" w:styleId="AGBListNumber4DH">
    <w:name w:val="AGB List Number 4 * DH"/>
    <w:basedOn w:val="Listennummer4"/>
    <w:rsid w:val="00E4754E"/>
    <w:pPr>
      <w:numPr>
        <w:ilvl w:val="6"/>
        <w:numId w:val="11"/>
      </w:numPr>
    </w:pPr>
    <w:rPr>
      <w:sz w:val="18"/>
    </w:rPr>
  </w:style>
  <w:style w:type="paragraph" w:customStyle="1" w:styleId="AGBNormalcenteredDH">
    <w:name w:val="AGB Normal centered * DH"/>
    <w:basedOn w:val="NormalcenteredDH"/>
    <w:rsid w:val="00E4754E"/>
    <w:rPr>
      <w:sz w:val="18"/>
    </w:rPr>
  </w:style>
  <w:style w:type="paragraph" w:customStyle="1" w:styleId="ListContinue6">
    <w:name w:val="List Continue 6"/>
    <w:basedOn w:val="Standard"/>
    <w:rsid w:val="00E4754E"/>
    <w:pPr>
      <w:spacing w:after="60"/>
      <w:ind w:left="2143"/>
    </w:pPr>
    <w:rPr>
      <w:lang w:val="en-GB"/>
    </w:rPr>
  </w:style>
  <w:style w:type="paragraph" w:customStyle="1" w:styleId="IBMCompanyInformation2ndcolumnDH">
    <w:name w:val="IBM Company Information 2nd column * DH"/>
    <w:basedOn w:val="Standard"/>
    <w:rsid w:val="00E4754E"/>
    <w:pPr>
      <w:spacing w:before="60" w:after="60" w:line="216" w:lineRule="auto"/>
    </w:pPr>
    <w:rPr>
      <w:sz w:val="16"/>
    </w:rPr>
  </w:style>
  <w:style w:type="paragraph" w:customStyle="1" w:styleId="IBMCompanyInformationDH">
    <w:name w:val="IBM Company Information * DH"/>
    <w:basedOn w:val="IBMCompanyInformation2ndcolumnDH"/>
    <w:rsid w:val="00E4754E"/>
    <w:pPr>
      <w:ind w:left="-737"/>
    </w:pPr>
  </w:style>
  <w:style w:type="paragraph" w:styleId="Verzeichnis5">
    <w:name w:val="toc 5"/>
    <w:basedOn w:val="Verzeichnis3"/>
    <w:next w:val="Standard"/>
    <w:rsid w:val="00E4754E"/>
    <w:pPr>
      <w:tabs>
        <w:tab w:val="left" w:pos="397"/>
        <w:tab w:val="right" w:leader="dot" w:pos="8364"/>
      </w:tabs>
      <w:spacing w:before="120" w:after="120"/>
      <w:ind w:left="-737" w:right="397"/>
    </w:pPr>
    <w:rPr>
      <w:b/>
    </w:rPr>
  </w:style>
  <w:style w:type="paragraph" w:styleId="Verzeichnis6">
    <w:name w:val="toc 6"/>
    <w:basedOn w:val="Verzeichnis2"/>
    <w:next w:val="Standard"/>
    <w:rsid w:val="00E4754E"/>
  </w:style>
  <w:style w:type="paragraph" w:styleId="Verzeichnis7">
    <w:name w:val="toc 7"/>
    <w:basedOn w:val="Verzeichnis3"/>
    <w:next w:val="Standard"/>
    <w:rsid w:val="00E4754E"/>
  </w:style>
  <w:style w:type="paragraph" w:styleId="Verzeichnis8">
    <w:name w:val="toc 8"/>
    <w:basedOn w:val="Verzeichnis4"/>
    <w:next w:val="Standard"/>
    <w:rsid w:val="00E4754E"/>
  </w:style>
  <w:style w:type="paragraph" w:styleId="Verzeichnis9">
    <w:name w:val="toc 9"/>
    <w:basedOn w:val="Verzeichnis5"/>
    <w:next w:val="Standard"/>
    <w:rsid w:val="00E4754E"/>
  </w:style>
  <w:style w:type="paragraph" w:customStyle="1" w:styleId="1PitchDH">
    <w:name w:val="1 Pitch * DH"/>
    <w:basedOn w:val="TableTextleft-alignedDH"/>
    <w:rsid w:val="00E4754E"/>
    <w:pPr>
      <w:spacing w:before="0" w:after="0"/>
    </w:pPr>
    <w:rPr>
      <w:sz w:val="2"/>
      <w:szCs w:val="2"/>
    </w:rPr>
  </w:style>
  <w:style w:type="paragraph" w:customStyle="1" w:styleId="TableTextListNumber1DH">
    <w:name w:val="Table Text List Number 1 * DH"/>
    <w:basedOn w:val="TableTextleft-alignedDH"/>
    <w:rsid w:val="00E4754E"/>
    <w:pPr>
      <w:numPr>
        <w:ilvl w:val="5"/>
        <w:numId w:val="13"/>
      </w:numPr>
      <w:outlineLvl w:val="5"/>
    </w:pPr>
  </w:style>
  <w:style w:type="paragraph" w:customStyle="1" w:styleId="TableTextListNumber2DH">
    <w:name w:val="Table Text List Number 2 * DH"/>
    <w:basedOn w:val="TableTextleft-alignedDH"/>
    <w:rsid w:val="00E4754E"/>
    <w:pPr>
      <w:numPr>
        <w:ilvl w:val="6"/>
        <w:numId w:val="13"/>
      </w:numPr>
      <w:outlineLvl w:val="6"/>
    </w:pPr>
  </w:style>
  <w:style w:type="paragraph" w:customStyle="1" w:styleId="TableTextListNumber3DH">
    <w:name w:val="Table Text List Number 3 * DH"/>
    <w:basedOn w:val="TableTextleft-alignedDH"/>
    <w:rsid w:val="00E4754E"/>
    <w:pPr>
      <w:numPr>
        <w:ilvl w:val="7"/>
        <w:numId w:val="13"/>
      </w:numPr>
      <w:outlineLvl w:val="7"/>
    </w:pPr>
  </w:style>
  <w:style w:type="paragraph" w:customStyle="1" w:styleId="IBMCompanyInformation2ndcolumnBullet1DH">
    <w:name w:val="IBM Company Information 2nd column Bullet 1 * DH"/>
    <w:basedOn w:val="IBMCompanyInformation2ndcolumnDH"/>
    <w:rsid w:val="00E4754E"/>
    <w:pPr>
      <w:numPr>
        <w:numId w:val="22"/>
      </w:numPr>
      <w:spacing w:before="0" w:after="0"/>
    </w:pPr>
  </w:style>
  <w:style w:type="paragraph" w:customStyle="1" w:styleId="NormallessSpaceDH">
    <w:name w:val="Normal less Space * DH"/>
    <w:basedOn w:val="Standard"/>
    <w:rsid w:val="00E4754E"/>
    <w:pPr>
      <w:spacing w:before="60" w:after="60"/>
    </w:pPr>
    <w:rPr>
      <w:rFonts w:eastAsia="SimSun"/>
    </w:rPr>
  </w:style>
  <w:style w:type="paragraph" w:customStyle="1" w:styleId="DisclaimerDH">
    <w:name w:val="Disclaimer * DH"/>
    <w:basedOn w:val="Standard"/>
    <w:rsid w:val="00E4754E"/>
    <w:pPr>
      <w:numPr>
        <w:numId w:val="14"/>
      </w:numPr>
    </w:pPr>
  </w:style>
  <w:style w:type="paragraph" w:customStyle="1" w:styleId="SpaceDH">
    <w:name w:val="Space * DH"/>
    <w:basedOn w:val="Standard"/>
    <w:rsid w:val="00E4754E"/>
    <w:pPr>
      <w:spacing w:after="0"/>
    </w:pPr>
    <w:rPr>
      <w:sz w:val="8"/>
    </w:rPr>
  </w:style>
  <w:style w:type="paragraph" w:customStyle="1" w:styleId="FootercenteredDH">
    <w:name w:val="Footer centered * DH"/>
    <w:basedOn w:val="Fuzeile"/>
    <w:rsid w:val="00E4754E"/>
    <w:pPr>
      <w:jc w:val="center"/>
    </w:pPr>
  </w:style>
  <w:style w:type="paragraph" w:styleId="Funotentext">
    <w:name w:val="footnote text"/>
    <w:basedOn w:val="Standard"/>
    <w:rsid w:val="00E4754E"/>
    <w:rPr>
      <w:i/>
      <w:sz w:val="19"/>
      <w:szCs w:val="19"/>
    </w:rPr>
  </w:style>
  <w:style w:type="paragraph" w:customStyle="1" w:styleId="WorkinstructionListNumbering1DH">
    <w:name w:val="Workinstruction List Numbering 1 * DH"/>
    <w:basedOn w:val="Standard"/>
    <w:rsid w:val="00E4754E"/>
    <w:pPr>
      <w:numPr>
        <w:numId w:val="16"/>
      </w:numPr>
      <w:spacing w:before="120" w:after="60"/>
      <w:outlineLvl w:val="0"/>
    </w:pPr>
    <w:rPr>
      <w:color w:val="FF00FF"/>
    </w:rPr>
  </w:style>
  <w:style w:type="paragraph" w:customStyle="1" w:styleId="WorkinstructionListNumbering2DH">
    <w:name w:val="Workinstruction List Numbering 2 * DH"/>
    <w:basedOn w:val="Standard"/>
    <w:rsid w:val="00E4754E"/>
    <w:pPr>
      <w:numPr>
        <w:ilvl w:val="1"/>
        <w:numId w:val="16"/>
      </w:numPr>
      <w:outlineLvl w:val="1"/>
    </w:pPr>
    <w:rPr>
      <w:color w:val="FF00FF"/>
    </w:rPr>
  </w:style>
  <w:style w:type="paragraph" w:customStyle="1" w:styleId="WorkinstructionListContinue1DH">
    <w:name w:val="Workinstruction List Continue 1 * DH"/>
    <w:basedOn w:val="Standard"/>
    <w:rsid w:val="00E4754E"/>
    <w:pPr>
      <w:spacing w:before="120" w:after="60"/>
      <w:ind w:left="357"/>
    </w:pPr>
    <w:rPr>
      <w:color w:val="FF00FF"/>
    </w:rPr>
  </w:style>
  <w:style w:type="paragraph" w:customStyle="1" w:styleId="WorkinstructionListBullet3DH">
    <w:name w:val="Workinstruction List Bullet 3 * DH"/>
    <w:basedOn w:val="WorkinstructionListBullet2DH"/>
    <w:rsid w:val="00E4754E"/>
    <w:pPr>
      <w:numPr>
        <w:numId w:val="27"/>
      </w:numPr>
      <w:spacing w:before="120"/>
    </w:pPr>
    <w:rPr>
      <w:lang w:val="en-GB"/>
    </w:rPr>
  </w:style>
  <w:style w:type="paragraph" w:customStyle="1" w:styleId="TableTextOrderform">
    <w:name w:val="Table Text Orderform"/>
    <w:basedOn w:val="Standard"/>
    <w:rsid w:val="00E4754E"/>
    <w:pPr>
      <w:spacing w:before="20" w:after="20"/>
    </w:pPr>
    <w:rPr>
      <w:rFonts w:eastAsia="SimSun"/>
      <w:sz w:val="20"/>
      <w:szCs w:val="19"/>
    </w:rPr>
  </w:style>
  <w:style w:type="paragraph" w:customStyle="1" w:styleId="TableTextOrderform7Pitch">
    <w:name w:val="Table Text Orderform 7 Pitch"/>
    <w:basedOn w:val="TableTextOrderform"/>
    <w:rsid w:val="00E4754E"/>
    <w:rPr>
      <w:sz w:val="14"/>
      <w:szCs w:val="14"/>
    </w:rPr>
  </w:style>
  <w:style w:type="paragraph" w:customStyle="1" w:styleId="WorkinstructionTabDH">
    <w:name w:val="Workinstruction + Tab * DH"/>
    <w:basedOn w:val="Standard"/>
    <w:rsid w:val="00E4754E"/>
    <w:pPr>
      <w:spacing w:before="120" w:after="60"/>
      <w:ind w:left="2268" w:hanging="2268"/>
    </w:pPr>
    <w:rPr>
      <w:color w:val="FF00FF"/>
      <w:szCs w:val="20"/>
      <w:lang w:val="en-GB"/>
    </w:rPr>
  </w:style>
  <w:style w:type="paragraph" w:styleId="Kommentartext">
    <w:name w:val="annotation text"/>
    <w:basedOn w:val="Standard"/>
    <w:rsid w:val="00E4754E"/>
    <w:rPr>
      <w:sz w:val="20"/>
      <w:szCs w:val="20"/>
    </w:rPr>
  </w:style>
  <w:style w:type="paragraph" w:styleId="Kommentarthema">
    <w:name w:val="annotation subject"/>
    <w:basedOn w:val="Kommentartext"/>
    <w:next w:val="Kommentartext"/>
    <w:rsid w:val="00E4754E"/>
    <w:rPr>
      <w:b/>
      <w:bCs/>
    </w:rPr>
  </w:style>
  <w:style w:type="paragraph" w:customStyle="1" w:styleId="Listenfortsetzung1">
    <w:name w:val="Listenfortsetzung 1"/>
    <w:basedOn w:val="Standard"/>
    <w:rsid w:val="00E4754E"/>
    <w:pPr>
      <w:spacing w:after="120" w:line="240" w:lineRule="exact"/>
      <w:ind w:left="1559"/>
    </w:pPr>
    <w:rPr>
      <w:lang w:val="da-DK"/>
    </w:rPr>
  </w:style>
  <w:style w:type="paragraph" w:customStyle="1" w:styleId="Tabellenkopfzentriertausgerichtet">
    <w:name w:val="Tabellenkopf zentriert ausgerichtet"/>
    <w:basedOn w:val="Standard"/>
    <w:rsid w:val="00E4754E"/>
    <w:pPr>
      <w:spacing w:before="120" w:after="120"/>
      <w:jc w:val="center"/>
    </w:pPr>
    <w:rPr>
      <w:b/>
    </w:rPr>
  </w:style>
  <w:style w:type="paragraph" w:customStyle="1" w:styleId="Tabellenkopflinksausgerichtet">
    <w:name w:val="Tabellenkopf links ausgerichtet"/>
    <w:basedOn w:val="Tabellenkopfzentriertausgerichtet"/>
    <w:rsid w:val="00E4754E"/>
    <w:pPr>
      <w:jc w:val="left"/>
    </w:pPr>
    <w:rPr>
      <w:bCs/>
      <w:szCs w:val="20"/>
    </w:rPr>
  </w:style>
  <w:style w:type="paragraph" w:customStyle="1" w:styleId="Nummerierung1">
    <w:name w:val="Nummerierung 1"/>
    <w:basedOn w:val="Standard"/>
    <w:rsid w:val="00E4754E"/>
    <w:pPr>
      <w:tabs>
        <w:tab w:val="left" w:pos="4899"/>
      </w:tabs>
      <w:spacing w:after="120" w:line="280" w:lineRule="exact"/>
      <w:ind w:left="1633" w:hanging="357"/>
      <w:outlineLvl w:val="5"/>
    </w:pPr>
    <w:rPr>
      <w:rFonts w:eastAsia="SimSun"/>
      <w:szCs w:val="24"/>
    </w:rPr>
  </w:style>
  <w:style w:type="paragraph" w:customStyle="1" w:styleId="Nummerierung2">
    <w:name w:val="Nummerierung 2"/>
    <w:basedOn w:val="Standard"/>
    <w:rsid w:val="00E4754E"/>
    <w:pPr>
      <w:numPr>
        <w:numId w:val="21"/>
      </w:numPr>
      <w:tabs>
        <w:tab w:val="left" w:pos="1701"/>
      </w:tabs>
      <w:spacing w:after="120" w:line="240" w:lineRule="exact"/>
    </w:pPr>
  </w:style>
  <w:style w:type="paragraph" w:customStyle="1" w:styleId="Tabellentextlinksausgerichtet">
    <w:name w:val="Tabellentext links ausgerichtet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Grafik">
    <w:name w:val="Grafik"/>
    <w:basedOn w:val="Standard"/>
    <w:next w:val="Standard"/>
    <w:rsid w:val="00E4754E"/>
    <w:pPr>
      <w:spacing w:after="240"/>
      <w:ind w:left="1276"/>
      <w:jc w:val="center"/>
    </w:pPr>
  </w:style>
  <w:style w:type="paragraph" w:customStyle="1" w:styleId="Tabellenkopfrechtsausgerichtet">
    <w:name w:val="Tabellenkopf rechts ausgerichtet"/>
    <w:basedOn w:val="Tabellenkopfzentriertausgerichtet"/>
    <w:next w:val="Tabellenkopfzentriertausgerichtet"/>
    <w:rsid w:val="00E4754E"/>
    <w:pPr>
      <w:jc w:val="right"/>
    </w:pPr>
    <w:rPr>
      <w:bCs/>
      <w:szCs w:val="20"/>
    </w:rPr>
  </w:style>
  <w:style w:type="paragraph" w:customStyle="1" w:styleId="Aufzhlungszeichen1">
    <w:name w:val="Aufzählungszeichen 1"/>
    <w:basedOn w:val="Standard"/>
    <w:rsid w:val="00E4754E"/>
    <w:pPr>
      <w:tabs>
        <w:tab w:val="left" w:pos="6377"/>
        <w:tab w:val="left" w:pos="7227"/>
      </w:tabs>
      <w:spacing w:after="120" w:line="240" w:lineRule="exact"/>
      <w:ind w:left="2409" w:hanging="357"/>
    </w:pPr>
  </w:style>
  <w:style w:type="paragraph" w:customStyle="1" w:styleId="Tabellentextzentriertausgerichtet">
    <w:name w:val="Tabellentext zentriert ausgerichtet"/>
    <w:basedOn w:val="Tabellentextlinksausgerichtet"/>
    <w:rsid w:val="00E4754E"/>
    <w:pPr>
      <w:jc w:val="center"/>
    </w:pPr>
    <w:rPr>
      <w:szCs w:val="20"/>
    </w:rPr>
  </w:style>
  <w:style w:type="paragraph" w:customStyle="1" w:styleId="Anlagenberschrit1">
    <w:name w:val="Anlagenüberschrit 1"/>
    <w:basedOn w:val="berschrift1"/>
    <w:next w:val="Standard"/>
    <w:rsid w:val="00E4754E"/>
    <w:pPr>
      <w:keepLines w:val="0"/>
      <w:tabs>
        <w:tab w:val="left" w:pos="2750"/>
        <w:tab w:val="left" w:pos="5777"/>
      </w:tabs>
      <w:spacing w:before="0" w:after="240" w:line="340" w:lineRule="exact"/>
      <w:ind w:left="737" w:hanging="737"/>
    </w:pPr>
    <w:rPr>
      <w:color w:val="auto"/>
      <w:sz w:val="36"/>
    </w:rPr>
  </w:style>
  <w:style w:type="paragraph" w:customStyle="1" w:styleId="Tabellenaufzhlung1Ebene">
    <w:name w:val="Tabellenaufzählung 1. Ebene"/>
    <w:basedOn w:val="Tabellentextlinksausgerichtet"/>
    <w:rsid w:val="00E4754E"/>
    <w:pPr>
      <w:tabs>
        <w:tab w:val="left" w:pos="1071"/>
      </w:tabs>
      <w:ind w:left="357" w:hanging="357"/>
    </w:pPr>
  </w:style>
  <w:style w:type="paragraph" w:customStyle="1" w:styleId="Tabellenaufzhlung2Ebene">
    <w:name w:val="Tabellenaufzählung 2. Ebene"/>
    <w:basedOn w:val="Tabellentextlinksausgerichtet"/>
    <w:rsid w:val="00E4754E"/>
    <w:pPr>
      <w:tabs>
        <w:tab w:val="left" w:pos="2142"/>
      </w:tabs>
      <w:ind w:left="714" w:hanging="357"/>
    </w:pPr>
  </w:style>
  <w:style w:type="paragraph" w:customStyle="1" w:styleId="Anlagenberschrift2">
    <w:name w:val="Anlagenüberschrift 2"/>
    <w:basedOn w:val="berschrift2"/>
    <w:next w:val="Standard"/>
    <w:rsid w:val="00E4754E"/>
    <w:pPr>
      <w:keepLines w:val="0"/>
      <w:numPr>
        <w:ilvl w:val="0"/>
        <w:numId w:val="0"/>
      </w:numPr>
      <w:tabs>
        <w:tab w:val="left" w:pos="889"/>
        <w:tab w:val="left" w:pos="1069"/>
        <w:tab w:val="left" w:pos="2694"/>
        <w:tab w:val="left" w:pos="5749"/>
        <w:tab w:val="left" w:pos="5929"/>
      </w:tabs>
      <w:overflowPunct/>
      <w:autoSpaceDE/>
      <w:spacing w:after="240" w:line="320" w:lineRule="exact"/>
      <w:ind w:left="709" w:hanging="709"/>
      <w:textAlignment w:val="auto"/>
    </w:pPr>
    <w:rPr>
      <w:b w:val="0"/>
      <w:i w:val="0"/>
      <w:iCs/>
      <w:color w:val="auto"/>
    </w:rPr>
  </w:style>
  <w:style w:type="paragraph" w:customStyle="1" w:styleId="Anlagenberschrift3">
    <w:name w:val="Anlagenüberschrift 3"/>
    <w:basedOn w:val="berschrift3"/>
    <w:next w:val="Standard"/>
    <w:rsid w:val="00E4754E"/>
    <w:pPr>
      <w:tabs>
        <w:tab w:val="left" w:pos="2694"/>
      </w:tabs>
      <w:spacing w:line="280" w:lineRule="exact"/>
      <w:ind w:left="709" w:hanging="709"/>
    </w:pPr>
    <w:rPr>
      <w:b w:val="0"/>
      <w:color w:val="auto"/>
      <w:sz w:val="28"/>
      <w:szCs w:val="28"/>
    </w:rPr>
  </w:style>
  <w:style w:type="paragraph" w:styleId="Endnotentext">
    <w:name w:val="endnote text"/>
    <w:basedOn w:val="Standard"/>
    <w:rsid w:val="00E4754E"/>
    <w:pPr>
      <w:spacing w:after="120" w:line="280" w:lineRule="exact"/>
      <w:ind w:left="1276"/>
    </w:pPr>
    <w:rPr>
      <w:i/>
      <w:sz w:val="19"/>
      <w:szCs w:val="19"/>
    </w:rPr>
  </w:style>
  <w:style w:type="paragraph" w:customStyle="1" w:styleId="Tabellentextrechtsausgerichtet">
    <w:name w:val="Tabellentext rechts ausgerichtet"/>
    <w:basedOn w:val="Tabellentextlinksausgerichtet"/>
    <w:rsid w:val="00E4754E"/>
    <w:pPr>
      <w:jc w:val="right"/>
    </w:pPr>
    <w:rPr>
      <w:szCs w:val="20"/>
    </w:rPr>
  </w:style>
  <w:style w:type="paragraph" w:customStyle="1" w:styleId="Inhaltsverzeichnis">
    <w:name w:val="Inhaltsverzeichnis"/>
    <w:basedOn w:val="berschrift1"/>
    <w:next w:val="Standard"/>
    <w:rsid w:val="00E4754E"/>
    <w:pPr>
      <w:keepLines w:val="0"/>
      <w:spacing w:before="240" w:after="360" w:line="400" w:lineRule="exact"/>
    </w:pPr>
    <w:rPr>
      <w:color w:val="auto"/>
      <w:kern w:val="1"/>
    </w:rPr>
  </w:style>
  <w:style w:type="paragraph" w:customStyle="1" w:styleId="Titel2">
    <w:name w:val="Titel 2"/>
    <w:basedOn w:val="Untertitel"/>
    <w:rsid w:val="00E4754E"/>
    <w:pPr>
      <w:spacing w:before="480" w:after="120" w:line="280" w:lineRule="exact"/>
      <w:ind w:left="1134"/>
    </w:pPr>
    <w:rPr>
      <w:b/>
      <w:sz w:val="48"/>
      <w:szCs w:val="48"/>
    </w:rPr>
  </w:style>
  <w:style w:type="paragraph" w:customStyle="1" w:styleId="Titel3">
    <w:name w:val="Titel 3"/>
    <w:basedOn w:val="Untertitel"/>
    <w:rsid w:val="00E4754E"/>
    <w:pPr>
      <w:spacing w:before="1080" w:after="360" w:line="280" w:lineRule="exact"/>
      <w:ind w:left="1134"/>
    </w:pPr>
    <w:rPr>
      <w:b/>
      <w:sz w:val="48"/>
      <w:szCs w:val="48"/>
    </w:rPr>
  </w:style>
  <w:style w:type="paragraph" w:customStyle="1" w:styleId="Zwischenberschrift1">
    <w:name w:val="Zwischenüberschrift 1"/>
    <w:basedOn w:val="berschrift3"/>
    <w:next w:val="Standard"/>
    <w:rsid w:val="00E4754E"/>
    <w:pPr>
      <w:spacing w:line="320" w:lineRule="exact"/>
      <w:ind w:left="1985" w:hanging="709"/>
    </w:pPr>
    <w:rPr>
      <w:color w:val="auto"/>
      <w:szCs w:val="28"/>
    </w:rPr>
  </w:style>
  <w:style w:type="paragraph" w:customStyle="1" w:styleId="Zwischenberschrift2">
    <w:name w:val="Zwischenüberschrift 2"/>
    <w:basedOn w:val="berschrift4"/>
    <w:next w:val="Standard"/>
    <w:rsid w:val="00E4754E"/>
    <w:pPr>
      <w:keepLines w:val="0"/>
      <w:numPr>
        <w:ilvl w:val="0"/>
        <w:numId w:val="0"/>
      </w:numPr>
      <w:overflowPunct/>
      <w:autoSpaceDE/>
      <w:spacing w:before="360" w:after="240" w:line="280" w:lineRule="exact"/>
      <w:ind w:left="1985" w:hanging="709"/>
      <w:textAlignment w:val="auto"/>
    </w:pPr>
    <w:rPr>
      <w:bCs/>
      <w:iCs w:val="0"/>
      <w:color w:val="auto"/>
      <w:sz w:val="24"/>
      <w:szCs w:val="24"/>
    </w:rPr>
  </w:style>
  <w:style w:type="paragraph" w:customStyle="1" w:styleId="FormatvorlageTabellentextlinksausgerichtetAsiatischSimSun">
    <w:name w:val="Formatvorlage Tabellentext links ausgerichtet + (Asiatisch) SimSun"/>
    <w:basedOn w:val="Tabellentextlinksausgerichtet"/>
    <w:rsid w:val="00E4754E"/>
    <w:rPr>
      <w:rFonts w:eastAsia="Arial"/>
    </w:rPr>
  </w:style>
  <w:style w:type="paragraph" w:customStyle="1" w:styleId="Titel1">
    <w:name w:val="Titel 1"/>
    <w:basedOn w:val="Standard"/>
    <w:next w:val="Standard"/>
    <w:rsid w:val="00E4754E"/>
    <w:pPr>
      <w:spacing w:after="120" w:line="280" w:lineRule="exact"/>
      <w:ind w:left="1134"/>
    </w:pPr>
    <w:rPr>
      <w:color w:val="999999"/>
      <w:sz w:val="28"/>
      <w:szCs w:val="28"/>
    </w:rPr>
  </w:style>
  <w:style w:type="paragraph" w:customStyle="1" w:styleId="FormatvorlageInhaltsverzeichnisBenutzerdefinierteFarbeRGB120">
    <w:name w:val="Formatvorlage Inhaltsverzeichnis + Benutzerdefinierte Farbe(RGB(120"/>
    <w:basedOn w:val="Inhaltsverzeichnis"/>
    <w:rsid w:val="00E4754E"/>
  </w:style>
  <w:style w:type="paragraph" w:customStyle="1" w:styleId="AttachmentAddenum1">
    <w:name w:val="Attachment/Addenum 1"/>
    <w:basedOn w:val="Standard"/>
    <w:rsid w:val="00E4754E"/>
    <w:pPr>
      <w:spacing w:before="100" w:after="100"/>
      <w:ind w:hanging="663"/>
    </w:pPr>
    <w:rPr>
      <w:rFonts w:cs="Arial"/>
      <w:bCs/>
      <w:color w:val="000000"/>
      <w:kern w:val="1"/>
      <w:sz w:val="20"/>
      <w:szCs w:val="16"/>
    </w:rPr>
  </w:style>
  <w:style w:type="paragraph" w:customStyle="1" w:styleId="Heading5nonumbering">
    <w:name w:val="Heading 5 no numbering"/>
    <w:basedOn w:val="berschrift5"/>
    <w:next w:val="Standard"/>
    <w:rsid w:val="00E4754E"/>
    <w:pPr>
      <w:numPr>
        <w:ilvl w:val="0"/>
        <w:numId w:val="0"/>
      </w:numPr>
      <w:spacing w:before="100" w:after="50"/>
      <w:ind w:left="851"/>
    </w:pPr>
    <w:rPr>
      <w:rFonts w:cs="Arial"/>
      <w:b/>
      <w:iCs w:val="0"/>
      <w:color w:val="5876B1"/>
      <w:kern w:val="1"/>
      <w:sz w:val="20"/>
      <w:szCs w:val="20"/>
    </w:rPr>
  </w:style>
  <w:style w:type="paragraph" w:customStyle="1" w:styleId="Level1List">
    <w:name w:val="Level 1 List"/>
    <w:basedOn w:val="Standard"/>
    <w:rsid w:val="00E4754E"/>
    <w:pPr>
      <w:tabs>
        <w:tab w:val="left" w:pos="4254"/>
      </w:tabs>
      <w:spacing w:before="100" w:after="100"/>
      <w:ind w:left="1418" w:hanging="567"/>
      <w:outlineLvl w:val="5"/>
    </w:pPr>
    <w:rPr>
      <w:rFonts w:cs="Arial"/>
      <w:bCs/>
      <w:color w:val="000000"/>
      <w:kern w:val="1"/>
      <w:sz w:val="20"/>
      <w:szCs w:val="16"/>
    </w:rPr>
  </w:style>
  <w:style w:type="paragraph" w:customStyle="1" w:styleId="Level0ListNummerisch">
    <w:name w:val="Level 0 List Nummerisch"/>
    <w:basedOn w:val="Level1List"/>
    <w:rsid w:val="00E4754E"/>
  </w:style>
  <w:style w:type="paragraph" w:customStyle="1" w:styleId="Level0ListAlpha">
    <w:name w:val="Level 0 List Alpha"/>
    <w:basedOn w:val="Level0ListNummerisch"/>
    <w:rsid w:val="00E4754E"/>
  </w:style>
  <w:style w:type="paragraph" w:customStyle="1" w:styleId="Level2Bullet">
    <w:name w:val="Level 2 Bullet"/>
    <w:basedOn w:val="Standard"/>
    <w:rsid w:val="00E4754E"/>
    <w:pPr>
      <w:tabs>
        <w:tab w:val="left" w:pos="7656"/>
      </w:tabs>
      <w:spacing w:before="100" w:after="100"/>
      <w:ind w:left="2552" w:hanging="567"/>
    </w:pPr>
    <w:rPr>
      <w:rFonts w:cs="Arial"/>
      <w:bCs/>
      <w:color w:val="000000"/>
      <w:kern w:val="1"/>
      <w:sz w:val="20"/>
      <w:szCs w:val="16"/>
    </w:rPr>
  </w:style>
  <w:style w:type="paragraph" w:customStyle="1" w:styleId="Level2List">
    <w:name w:val="Level 2 List"/>
    <w:basedOn w:val="Level1List"/>
    <w:rsid w:val="00E4754E"/>
    <w:pPr>
      <w:tabs>
        <w:tab w:val="left" w:pos="4821"/>
        <w:tab w:val="left" w:pos="5955"/>
      </w:tabs>
      <w:ind w:left="1985"/>
      <w:outlineLvl w:val="6"/>
    </w:pPr>
  </w:style>
  <w:style w:type="paragraph" w:customStyle="1" w:styleId="Level3List">
    <w:name w:val="Level 3 List"/>
    <w:basedOn w:val="Level2List"/>
    <w:rsid w:val="00E4754E"/>
    <w:pPr>
      <w:tabs>
        <w:tab w:val="left" w:pos="5388"/>
        <w:tab w:val="left" w:pos="6522"/>
        <w:tab w:val="left" w:pos="7656"/>
      </w:tabs>
      <w:ind w:left="2552"/>
      <w:outlineLvl w:val="7"/>
    </w:pPr>
  </w:style>
  <w:style w:type="paragraph" w:customStyle="1" w:styleId="Level5Text">
    <w:name w:val="Level 5 Text"/>
    <w:basedOn w:val="Standard"/>
    <w:rsid w:val="00E4754E"/>
    <w:pPr>
      <w:spacing w:before="100" w:after="100"/>
      <w:ind w:left="4253"/>
    </w:pPr>
    <w:rPr>
      <w:rFonts w:cs="Arial"/>
      <w:bCs/>
      <w:color w:val="000000"/>
      <w:kern w:val="1"/>
      <w:sz w:val="20"/>
      <w:szCs w:val="16"/>
    </w:rPr>
  </w:style>
  <w:style w:type="paragraph" w:customStyle="1" w:styleId="ManagementSummaryHeading1">
    <w:name w:val="Management Summary Heading 1"/>
    <w:basedOn w:val="Standard"/>
    <w:next w:val="ManagementSummaryText"/>
    <w:rsid w:val="00E4754E"/>
    <w:pPr>
      <w:pageBreakBefore/>
      <w:spacing w:after="500"/>
    </w:pPr>
    <w:rPr>
      <w:rFonts w:eastAsia="SimSun" w:cs="Arial"/>
      <w:b/>
      <w:bCs/>
      <w:color w:val="5876B1"/>
      <w:kern w:val="1"/>
      <w:sz w:val="32"/>
    </w:rPr>
  </w:style>
  <w:style w:type="paragraph" w:customStyle="1" w:styleId="ManagementSummaryText">
    <w:name w:val="Management Summary Text"/>
    <w:basedOn w:val="Standard"/>
    <w:rsid w:val="00E4754E"/>
    <w:pPr>
      <w:spacing w:before="100" w:after="100"/>
      <w:ind w:left="3402"/>
    </w:pPr>
    <w:rPr>
      <w:rFonts w:eastAsia="SimSun" w:cs="Arial"/>
      <w:bCs/>
      <w:kern w:val="1"/>
      <w:sz w:val="20"/>
    </w:rPr>
  </w:style>
  <w:style w:type="paragraph" w:customStyle="1" w:styleId="ManagementSummaryHeading2">
    <w:name w:val="Management Summary Heading 2"/>
    <w:basedOn w:val="Standard"/>
    <w:next w:val="ManagementSummaryText"/>
    <w:rsid w:val="00E4754E"/>
    <w:pPr>
      <w:spacing w:before="500" w:after="300"/>
      <w:ind w:left="3402"/>
    </w:pPr>
    <w:rPr>
      <w:rFonts w:eastAsia="SimSun" w:cs="Arial"/>
      <w:b/>
      <w:bCs/>
      <w:color w:val="5876B1"/>
      <w:kern w:val="1"/>
      <w:sz w:val="28"/>
      <w:lang w:val="en-GB"/>
    </w:rPr>
  </w:style>
  <w:style w:type="paragraph" w:customStyle="1" w:styleId="TableText">
    <w:name w:val="Table Text"/>
    <w:basedOn w:val="Standard"/>
    <w:rsid w:val="00E4754E"/>
    <w:pPr>
      <w:spacing w:before="20" w:after="20"/>
    </w:pPr>
    <w:rPr>
      <w:rFonts w:eastAsia="SimSun" w:cs="Arial"/>
      <w:bCs/>
      <w:color w:val="000000"/>
      <w:kern w:val="1"/>
      <w:szCs w:val="16"/>
    </w:rPr>
  </w:style>
  <w:style w:type="paragraph" w:customStyle="1" w:styleId="Normal1">
    <w:name w:val="Normal1"/>
    <w:basedOn w:val="Standard"/>
    <w:rsid w:val="00E4754E"/>
    <w:pPr>
      <w:spacing w:before="100" w:after="100"/>
      <w:ind w:left="851"/>
    </w:pPr>
    <w:rPr>
      <w:rFonts w:cs="Arial"/>
      <w:bCs/>
      <w:color w:val="000000"/>
      <w:kern w:val="1"/>
      <w:sz w:val="20"/>
      <w:szCs w:val="16"/>
    </w:rPr>
  </w:style>
  <w:style w:type="paragraph" w:customStyle="1" w:styleId="Abbildungsunterschrift">
    <w:name w:val="Abbildungsunterschrift"/>
    <w:basedOn w:val="WW-Caption"/>
    <w:rsid w:val="00E4754E"/>
    <w:pPr>
      <w:keepNext/>
      <w:spacing w:before="120" w:after="240"/>
      <w:ind w:left="851"/>
      <w:jc w:val="both"/>
    </w:pPr>
    <w:rPr>
      <w:rFonts w:cs="Arial"/>
      <w:i w:val="0"/>
      <w:color w:val="000000"/>
      <w:kern w:val="1"/>
      <w:sz w:val="22"/>
      <w:szCs w:val="16"/>
    </w:rPr>
  </w:style>
  <w:style w:type="paragraph" w:customStyle="1" w:styleId="ContactInformation">
    <w:name w:val="Contact Information"/>
    <w:basedOn w:val="Standard"/>
    <w:rsid w:val="00E4754E"/>
    <w:pPr>
      <w:spacing w:after="120"/>
    </w:pPr>
    <w:rPr>
      <w:rFonts w:cs="Arial"/>
      <w:bCs/>
      <w:color w:val="000000"/>
      <w:kern w:val="1"/>
      <w:sz w:val="20"/>
      <w:szCs w:val="16"/>
    </w:rPr>
  </w:style>
  <w:style w:type="paragraph" w:customStyle="1" w:styleId="Level0Bullet">
    <w:name w:val="Level 0 Bullet"/>
    <w:basedOn w:val="Standard"/>
    <w:rsid w:val="00E4754E"/>
    <w:pPr>
      <w:tabs>
        <w:tab w:val="left" w:pos="4254"/>
        <w:tab w:val="left" w:pos="4622"/>
      </w:tabs>
      <w:spacing w:before="100" w:after="100"/>
      <w:ind w:left="1418" w:hanging="357"/>
    </w:pPr>
    <w:rPr>
      <w:rFonts w:cs="Arial"/>
      <w:bCs/>
      <w:color w:val="000000"/>
      <w:kern w:val="1"/>
      <w:szCs w:val="16"/>
    </w:rPr>
  </w:style>
  <w:style w:type="paragraph" w:customStyle="1" w:styleId="Normal3">
    <w:name w:val="Normal3"/>
    <w:basedOn w:val="Standard"/>
    <w:rsid w:val="00E4754E"/>
    <w:pPr>
      <w:spacing w:before="100" w:after="100"/>
      <w:ind w:left="851"/>
    </w:pPr>
    <w:rPr>
      <w:rFonts w:cs="Arial"/>
      <w:bCs/>
      <w:color w:val="000000"/>
      <w:kern w:val="1"/>
      <w:szCs w:val="16"/>
    </w:rPr>
  </w:style>
  <w:style w:type="paragraph" w:customStyle="1" w:styleId="Bild">
    <w:name w:val="Bild"/>
    <w:basedOn w:val="Standard"/>
    <w:rsid w:val="00E4754E"/>
    <w:pPr>
      <w:spacing w:before="240" w:after="120"/>
      <w:ind w:left="1276"/>
    </w:pPr>
  </w:style>
  <w:style w:type="paragraph" w:customStyle="1" w:styleId="Tabellentext">
    <w:name w:val="Tabellentext"/>
    <w:basedOn w:val="Standard"/>
    <w:rsid w:val="00E4754E"/>
    <w:pPr>
      <w:spacing w:after="120" w:line="360" w:lineRule="auto"/>
    </w:pPr>
    <w:rPr>
      <w:rFonts w:cs="Arial"/>
    </w:rPr>
  </w:style>
  <w:style w:type="paragraph" w:customStyle="1" w:styleId="Level1Bullet">
    <w:name w:val="Level 1 Bullet"/>
    <w:basedOn w:val="Standard"/>
    <w:rsid w:val="00E4754E"/>
    <w:pPr>
      <w:tabs>
        <w:tab w:val="left" w:pos="5955"/>
      </w:tabs>
      <w:spacing w:before="100" w:after="100"/>
      <w:ind w:left="1985" w:hanging="567"/>
    </w:pPr>
    <w:rPr>
      <w:rFonts w:cs="Arial"/>
      <w:bCs/>
      <w:color w:val="000000"/>
      <w:kern w:val="1"/>
      <w:sz w:val="20"/>
      <w:szCs w:val="16"/>
    </w:rPr>
  </w:style>
  <w:style w:type="paragraph" w:customStyle="1" w:styleId="Tabelle">
    <w:name w:val="Tabelle"/>
    <w:basedOn w:val="Standard"/>
    <w:rsid w:val="00E4754E"/>
    <w:pPr>
      <w:kinsoku w:val="0"/>
      <w:overflowPunct w:val="0"/>
      <w:autoSpaceDE w:val="0"/>
      <w:spacing w:before="40" w:after="40" w:line="280" w:lineRule="atLeast"/>
      <w:textAlignment w:val="baseline"/>
    </w:pPr>
    <w:rPr>
      <w:rFonts w:eastAsia="Arial" w:cs="Arial"/>
      <w:sz w:val="20"/>
    </w:rPr>
  </w:style>
  <w:style w:type="paragraph" w:customStyle="1" w:styleId="x">
    <w:name w:val="x"/>
    <w:basedOn w:val="Kopfzeile"/>
    <w:rsid w:val="00E4754E"/>
    <w:pPr>
      <w:spacing w:line="360" w:lineRule="atLeast"/>
      <w:ind w:left="1134"/>
    </w:pPr>
    <w:rPr>
      <w:rFonts w:cs="Arial"/>
      <w:sz w:val="24"/>
      <w:szCs w:val="24"/>
    </w:rPr>
  </w:style>
  <w:style w:type="paragraph" w:customStyle="1" w:styleId="AbbildungUntertitel">
    <w:name w:val="Abbildung/Untertitel"/>
    <w:basedOn w:val="Standard"/>
    <w:next w:val="Standard"/>
    <w:rsid w:val="00E4754E"/>
    <w:pPr>
      <w:keepLines/>
      <w:spacing w:before="20" w:after="60" w:line="360" w:lineRule="auto"/>
      <w:ind w:left="1134"/>
    </w:pPr>
    <w:rPr>
      <w:szCs w:val="20"/>
    </w:rPr>
  </w:style>
  <w:style w:type="paragraph" w:styleId="StandardWeb">
    <w:name w:val="Normal (Web)"/>
    <w:basedOn w:val="Standard"/>
    <w:rsid w:val="00E4754E"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Tabelle1">
    <w:name w:val="Tabelle 1"/>
    <w:basedOn w:val="Standard"/>
    <w:rsid w:val="00E4754E"/>
    <w:pPr>
      <w:keepLines/>
      <w:spacing w:before="40" w:after="60" w:line="360" w:lineRule="auto"/>
      <w:ind w:left="1134"/>
    </w:pPr>
    <w:rPr>
      <w:rFonts w:ascii="Rotis Sans Serif" w:hAnsi="Rotis Sans Serif"/>
      <w:spacing w:val="-4"/>
      <w:szCs w:val="20"/>
    </w:rPr>
  </w:style>
  <w:style w:type="paragraph" w:customStyle="1" w:styleId="TabellenVorspann">
    <w:name w:val="TabellenVorspann"/>
    <w:basedOn w:val="Standard"/>
    <w:rsid w:val="00E4754E"/>
    <w:pPr>
      <w:keepNext/>
      <w:keepLines/>
      <w:spacing w:before="120" w:after="0"/>
    </w:pPr>
    <w:rPr>
      <w:szCs w:val="20"/>
      <w:lang w:val="de-DE"/>
    </w:rPr>
  </w:style>
  <w:style w:type="paragraph" w:customStyle="1" w:styleId="Tabellentext-l">
    <w:name w:val="Tabellentext-l"/>
    <w:basedOn w:val="Standard"/>
    <w:rsid w:val="00E4754E"/>
    <w:pPr>
      <w:spacing w:before="120" w:after="120"/>
    </w:pPr>
    <w:rPr>
      <w:sz w:val="20"/>
      <w:szCs w:val="20"/>
    </w:rPr>
  </w:style>
  <w:style w:type="paragraph" w:customStyle="1" w:styleId="Tabellentext-r">
    <w:name w:val="Tabellentext-r"/>
    <w:basedOn w:val="Tabellentext-l"/>
    <w:rsid w:val="00E4754E"/>
    <w:pPr>
      <w:jc w:val="right"/>
    </w:pPr>
  </w:style>
  <w:style w:type="paragraph" w:customStyle="1" w:styleId="noteicon">
    <w:name w:val="noteicon"/>
    <w:basedOn w:val="Standard"/>
    <w:rsid w:val="00E4754E"/>
    <w:pPr>
      <w:keepNext/>
      <w:spacing w:before="60" w:after="60"/>
      <w:ind w:left="1181"/>
    </w:pPr>
    <w:rPr>
      <w:sz w:val="20"/>
      <w:szCs w:val="20"/>
      <w:lang/>
    </w:rPr>
  </w:style>
  <w:style w:type="paragraph" w:customStyle="1" w:styleId="noteparagraph">
    <w:name w:val="noteparagraph"/>
    <w:basedOn w:val="Standard"/>
    <w:rsid w:val="00E4754E"/>
    <w:pPr>
      <w:spacing w:before="60" w:after="60"/>
      <w:ind w:left="1181"/>
    </w:pPr>
    <w:rPr>
      <w:sz w:val="20"/>
      <w:szCs w:val="20"/>
      <w:lang/>
    </w:rPr>
  </w:style>
  <w:style w:type="paragraph" w:styleId="Textkrper-Zeileneinzug">
    <w:name w:val="Body Text Indent"/>
    <w:basedOn w:val="Standard"/>
    <w:rsid w:val="00E4754E"/>
    <w:pPr>
      <w:spacing w:before="120" w:after="120" w:line="280" w:lineRule="exact"/>
      <w:ind w:left="283"/>
    </w:pPr>
  </w:style>
  <w:style w:type="paragraph" w:styleId="Textkrper-Einzug3">
    <w:name w:val="Body Text Indent 3"/>
    <w:basedOn w:val="Standard"/>
    <w:rsid w:val="00E4754E"/>
    <w:pPr>
      <w:spacing w:before="120" w:after="120" w:line="280" w:lineRule="exact"/>
      <w:ind w:left="283"/>
    </w:pPr>
    <w:rPr>
      <w:sz w:val="16"/>
      <w:szCs w:val="16"/>
    </w:rPr>
  </w:style>
  <w:style w:type="paragraph" w:customStyle="1" w:styleId="Standardezg-1">
    <w:name w:val="Standardezg-1"/>
    <w:basedOn w:val="Standard"/>
    <w:rsid w:val="00E4754E"/>
    <w:pPr>
      <w:widowControl w:val="0"/>
      <w:tabs>
        <w:tab w:val="left" w:pos="3969"/>
        <w:tab w:val="left" w:pos="5103"/>
      </w:tabs>
      <w:spacing w:after="120"/>
      <w:ind w:left="1701" w:hanging="567"/>
    </w:pPr>
    <w:rPr>
      <w:sz w:val="24"/>
      <w:szCs w:val="20"/>
    </w:rPr>
  </w:style>
  <w:style w:type="paragraph" w:styleId="Listenfortsetzung">
    <w:name w:val="List Continue"/>
    <w:basedOn w:val="Standard"/>
    <w:rsid w:val="00E4754E"/>
    <w:pPr>
      <w:spacing w:before="120" w:after="120" w:line="280" w:lineRule="exact"/>
      <w:ind w:left="283"/>
    </w:pPr>
  </w:style>
  <w:style w:type="paragraph" w:customStyle="1" w:styleId="CharChar">
    <w:name w:val="Char Char"/>
    <w:basedOn w:val="Standard"/>
    <w:rsid w:val="00E4754E"/>
    <w:pPr>
      <w:spacing w:after="160" w:line="240" w:lineRule="exact"/>
    </w:pPr>
    <w:rPr>
      <w:rFonts w:ascii="Verdana" w:hAnsi="Verdana"/>
      <w:sz w:val="24"/>
      <w:szCs w:val="24"/>
      <w:lang w:val="en-US"/>
    </w:rPr>
  </w:style>
  <w:style w:type="paragraph" w:customStyle="1" w:styleId="StyleAufzhlungszeichen1Before6ptAfter0pt">
    <w:name w:val="Style Aufzählungszeichen 1 + Before:  6 pt After:  0 pt"/>
    <w:basedOn w:val="Aufzhlungszeichen1"/>
    <w:rsid w:val="00E4754E"/>
    <w:pPr>
      <w:tabs>
        <w:tab w:val="clear" w:pos="6377"/>
        <w:tab w:val="left" w:pos="4662"/>
        <w:tab w:val="left" w:pos="5517"/>
        <w:tab w:val="left" w:pos="5522"/>
        <w:tab w:val="left" w:pos="6372"/>
      </w:tabs>
      <w:ind w:left="1554"/>
    </w:pPr>
    <w:rPr>
      <w:szCs w:val="20"/>
    </w:rPr>
  </w:style>
  <w:style w:type="paragraph" w:customStyle="1" w:styleId="StyleAufzhlungszeichen1Before6ptAfter0pt1">
    <w:name w:val="Style Aufzählungszeichen 1 + Before:  6 pt After:  0 pt1"/>
    <w:basedOn w:val="Aufzhlungszeichen1"/>
    <w:rsid w:val="00E4754E"/>
    <w:pPr>
      <w:tabs>
        <w:tab w:val="clear" w:pos="6377"/>
        <w:tab w:val="left" w:pos="4662"/>
        <w:tab w:val="left" w:pos="4809"/>
        <w:tab w:val="left" w:pos="5517"/>
        <w:tab w:val="left" w:pos="5522"/>
        <w:tab w:val="left" w:pos="6372"/>
      </w:tabs>
      <w:ind w:left="1554"/>
    </w:pPr>
    <w:rPr>
      <w:szCs w:val="20"/>
    </w:rPr>
  </w:style>
  <w:style w:type="paragraph" w:customStyle="1" w:styleId="ContactInformationDepartment">
    <w:name w:val="Contact Information  Department"/>
    <w:basedOn w:val="Standard"/>
    <w:next w:val="Standard"/>
    <w:rsid w:val="00E4754E"/>
    <w:pPr>
      <w:spacing w:before="100" w:after="300"/>
    </w:pPr>
    <w:rPr>
      <w:rFonts w:cs="Arial"/>
      <w:b/>
      <w:bCs/>
      <w:color w:val="5876B1"/>
      <w:kern w:val="1"/>
      <w:sz w:val="20"/>
      <w:szCs w:val="16"/>
    </w:rPr>
  </w:style>
  <w:style w:type="paragraph" w:customStyle="1" w:styleId="Graphik">
    <w:name w:val="Graphik"/>
    <w:basedOn w:val="Standard"/>
    <w:next w:val="Standard"/>
    <w:rsid w:val="00E4754E"/>
    <w:pPr>
      <w:spacing w:before="180" w:after="120" w:line="240" w:lineRule="atLeast"/>
    </w:pPr>
  </w:style>
  <w:style w:type="paragraph" w:customStyle="1" w:styleId="FrageAnforderung">
    <w:name w:val="Frage_Anforderung"/>
    <w:basedOn w:val="Standard"/>
    <w:rsid w:val="00E4754E"/>
    <w:pPr>
      <w:shd w:val="clear" w:color="auto" w:fill="DBDBFF"/>
    </w:pPr>
  </w:style>
  <w:style w:type="paragraph" w:customStyle="1" w:styleId="TabInhalt">
    <w:name w:val="Tab_Inhalt"/>
    <w:basedOn w:val="Standard"/>
    <w:rsid w:val="00E4754E"/>
    <w:pPr>
      <w:widowControl w:val="0"/>
      <w:spacing w:before="60" w:after="60"/>
    </w:pPr>
    <w:rPr>
      <w:sz w:val="18"/>
      <w:szCs w:val="20"/>
    </w:rPr>
  </w:style>
  <w:style w:type="paragraph" w:customStyle="1" w:styleId="TabTitel">
    <w:name w:val="Tab_Titel"/>
    <w:basedOn w:val="TabInhalt"/>
    <w:rsid w:val="00E4754E"/>
    <w:pPr>
      <w:spacing w:after="40"/>
    </w:pPr>
    <w:rPr>
      <w:color w:val="FFFFFF"/>
      <w:sz w:val="20"/>
    </w:rPr>
  </w:style>
  <w:style w:type="paragraph" w:customStyle="1" w:styleId="Normal-Tabellentext">
    <w:name w:val="Normal - Tabellentext"/>
    <w:basedOn w:val="Standard"/>
    <w:rsid w:val="00E4754E"/>
    <w:pPr>
      <w:numPr>
        <w:numId w:val="8"/>
      </w:numPr>
      <w:spacing w:before="20" w:after="20"/>
      <w:ind w:left="0" w:firstLine="0"/>
    </w:pPr>
    <w:rPr>
      <w:rFonts w:eastAsia="SimSun" w:cs="Arial"/>
      <w:bCs/>
      <w:color w:val="000000"/>
      <w:kern w:val="1"/>
      <w:szCs w:val="16"/>
    </w:rPr>
  </w:style>
  <w:style w:type="paragraph" w:customStyle="1" w:styleId="TableTextjustifiedDH">
    <w:name w:val="Table Text justified * DH"/>
    <w:basedOn w:val="TableTextleft-alignedDH"/>
    <w:rsid w:val="00E4754E"/>
    <w:pPr>
      <w:jc w:val="both"/>
    </w:pPr>
  </w:style>
  <w:style w:type="paragraph" w:customStyle="1" w:styleId="TableTextleftalignedDH">
    <w:name w:val="Table Text left aligned * DH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bildstline0cm">
    <w:name w:val="bildst line:  0 cm"/>
    <w:basedOn w:val="Aufzhlungszeichen1"/>
    <w:rsid w:val="00E4754E"/>
    <w:pPr>
      <w:tabs>
        <w:tab w:val="left" w:pos="4854"/>
        <w:tab w:val="left" w:pos="5586"/>
        <w:tab w:val="left" w:pos="5645"/>
        <w:tab w:val="left" w:pos="6436"/>
      </w:tabs>
      <w:spacing w:before="120" w:after="0"/>
      <w:ind w:left="1618" w:firstLine="0"/>
    </w:pPr>
  </w:style>
  <w:style w:type="paragraph" w:customStyle="1" w:styleId="Bildcentered">
    <w:name w:val="Bild+ centered"/>
    <w:basedOn w:val="Bild"/>
    <w:rsid w:val="00E4754E"/>
  </w:style>
  <w:style w:type="paragraph" w:customStyle="1" w:styleId="NormalWeb3">
    <w:name w:val="Normal (Web)3"/>
    <w:basedOn w:val="Standard"/>
    <w:rsid w:val="00E4754E"/>
    <w:pPr>
      <w:spacing w:after="150"/>
    </w:pPr>
    <w:rPr>
      <w:rFonts w:ascii="Times New Roman" w:hAnsi="Times New Roman"/>
      <w:sz w:val="24"/>
      <w:szCs w:val="24"/>
    </w:rPr>
  </w:style>
  <w:style w:type="paragraph" w:customStyle="1" w:styleId="Contents10">
    <w:name w:val="Contents 10"/>
    <w:basedOn w:val="Index"/>
    <w:rsid w:val="00E4754E"/>
    <w:pPr>
      <w:tabs>
        <w:tab w:val="right" w:leader="dot" w:pos="5786"/>
      </w:tabs>
      <w:ind w:left="2547"/>
    </w:pPr>
  </w:style>
  <w:style w:type="paragraph" w:customStyle="1" w:styleId="ContentsHeading">
    <w:name w:val="Contents Heading"/>
    <w:basedOn w:val="Heading"/>
    <w:rsid w:val="00E4754E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rsid w:val="00E4754E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rsid w:val="00E4754E"/>
    <w:pPr>
      <w:suppressLineNumbers/>
    </w:pPr>
  </w:style>
  <w:style w:type="paragraph" w:customStyle="1" w:styleId="TableHeading">
    <w:name w:val="Table Heading"/>
    <w:basedOn w:val="TableContents"/>
    <w:rsid w:val="00E4754E"/>
    <w:pPr>
      <w:jc w:val="center"/>
    </w:pPr>
    <w:rPr>
      <w:b/>
      <w:bCs/>
    </w:rPr>
  </w:style>
  <w:style w:type="paragraph" w:customStyle="1" w:styleId="Beschriftung1">
    <w:name w:val="Beschriftung1"/>
    <w:basedOn w:val="WW-Caption"/>
    <w:link w:val="BeschriftungChar"/>
    <w:rsid w:val="00DF4763"/>
  </w:style>
  <w:style w:type="character" w:customStyle="1" w:styleId="WW-CaptionChar">
    <w:name w:val="WW-Caption Char"/>
    <w:link w:val="WW-Caption"/>
    <w:rsid w:val="0082174B"/>
    <w:rPr>
      <w:rFonts w:ascii="Meta" w:eastAsia="Calibri" w:hAnsi="Meta"/>
      <w:b/>
      <w:bCs/>
      <w:i/>
      <w:sz w:val="18"/>
      <w:szCs w:val="18"/>
      <w:lang w:val="de-DE" w:eastAsia="en-US" w:bidi="ar-SA"/>
    </w:rPr>
  </w:style>
  <w:style w:type="character" w:customStyle="1" w:styleId="BeschriftungChar">
    <w:name w:val="Beschriftung Char"/>
    <w:basedOn w:val="WW-CaptionChar"/>
    <w:link w:val="Beschriftung1"/>
    <w:rsid w:val="0082174B"/>
    <w:rPr>
      <w:rFonts w:ascii="Meta" w:eastAsia="Calibri" w:hAnsi="Meta"/>
      <w:b/>
      <w:bCs/>
      <w:i/>
      <w:sz w:val="18"/>
      <w:szCs w:val="18"/>
      <w:lang w:val="de-DE" w:eastAsia="en-US" w:bidi="ar-SA"/>
    </w:rPr>
  </w:style>
  <w:style w:type="paragraph" w:customStyle="1" w:styleId="ListParagraph">
    <w:name w:val="List Paragraph"/>
    <w:basedOn w:val="Standard"/>
    <w:rsid w:val="00C90E49"/>
    <w:pPr>
      <w:suppressAutoHyphens/>
      <w:ind w:left="720"/>
    </w:pPr>
    <w:rPr>
      <w:rFonts w:ascii="Calibri" w:hAnsi="Calibri"/>
      <w:kern w:val="2"/>
      <w:lang w:eastAsia="ar-SA"/>
    </w:rPr>
  </w:style>
  <w:style w:type="paragraph" w:customStyle="1" w:styleId="TabellentextlinksausgerichtetStichwort">
    <w:name w:val="Tabellentext links ausgerichtet Stichwort"/>
    <w:basedOn w:val="Tabellentextlinksausgerichtet"/>
    <w:next w:val="Tabellentextlinksausgerichtet"/>
    <w:rsid w:val="004D0A51"/>
    <w:pPr>
      <w:spacing w:line="240" w:lineRule="auto"/>
    </w:pPr>
    <w:rPr>
      <w:rFonts w:ascii="Arial" w:eastAsia="Times New Roman" w:hAnsi="Arial"/>
      <w:b/>
      <w:sz w:val="20"/>
      <w:lang w:eastAsia="en-GB"/>
    </w:rPr>
  </w:style>
  <w:style w:type="numbering" w:customStyle="1" w:styleId="TabelleNr">
    <w:name w:val="Tabelle Nr"/>
    <w:basedOn w:val="KeineListe"/>
    <w:rsid w:val="00904346"/>
    <w:pPr>
      <w:numPr>
        <w:numId w:val="33"/>
      </w:numPr>
    </w:pPr>
  </w:style>
  <w:style w:type="paragraph" w:customStyle="1" w:styleId="NormalLatin">
    <w:name w:val="Normal + (Latin)"/>
    <w:basedOn w:val="TextWWU"/>
    <w:rsid w:val="00BA429B"/>
  </w:style>
  <w:style w:type="paragraph" w:customStyle="1" w:styleId="DefaultParagraphFontDHZchnZchnCharCharZchnZchn">
    <w:name w:val="Default Paragraph Font * DH Zchn Zchn Char Char Zchn Zchn"/>
    <w:basedOn w:val="Standard"/>
    <w:rsid w:val="00110C6F"/>
    <w:pPr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paragraph" w:customStyle="1" w:styleId="WW-Caption1">
    <w:name w:val="WW-Caption1"/>
    <w:basedOn w:val="Standard"/>
    <w:next w:val="Standard"/>
    <w:rsid w:val="003116F2"/>
    <w:pPr>
      <w:spacing w:before="240" w:after="480"/>
      <w:jc w:val="center"/>
    </w:pPr>
    <w:rPr>
      <w:rFonts w:cs="Meta"/>
      <w:b/>
      <w:bCs/>
      <w:i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ta" w:eastAsia="Calibri" w:hAnsi="Met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882097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aliases w:val="H1,Phase,Heading 1 * DH,* DH Heading 1,h1,new page/chapter,h11,new page/chapter1,h12,new page/chapter2,h111,new page/chapter11,h13,new page/chapter3,h112,new page/chapter12,h14,new page/chapter4,h113,new page/chapter13,heading 1,heading"/>
    <w:basedOn w:val="Standard"/>
    <w:next w:val="Standard"/>
    <w:link w:val="berschrift1Zchn"/>
    <w:uiPriority w:val="9"/>
    <w:qFormat/>
    <w:rsid w:val="0088209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aliases w:val="H2,chn,h2,HD2,Ü2,Heading 2 * DH,* DH Heading 2,heading 2,Header 2nd Page,heading2,Gliederung,Gliederung2,Headline 2,ASAPHeading 2,Header 2,Überschrift Konzept 2,(Strg+2),A.B.C.,A,normal,Heading 2a,Abschnitt,h2(Alt2),(Alt+2),H21,H22,H23,H21"/>
    <w:basedOn w:val="Standard"/>
    <w:next w:val="Standard"/>
    <w:qFormat/>
    <w:rsid w:val="00E4754E"/>
    <w:pPr>
      <w:keepNext/>
      <w:keepLines/>
      <w:numPr>
        <w:ilvl w:val="1"/>
        <w:numId w:val="25"/>
      </w:numPr>
      <w:tabs>
        <w:tab w:val="left" w:pos="180"/>
        <w:tab w:val="left" w:pos="360"/>
        <w:tab w:val="left" w:pos="5040"/>
        <w:tab w:val="left" w:pos="5220"/>
      </w:tabs>
      <w:overflowPunct w:val="0"/>
      <w:autoSpaceDE w:val="0"/>
      <w:spacing w:before="480" w:after="300"/>
      <w:textAlignment w:val="baseline"/>
      <w:outlineLvl w:val="1"/>
    </w:pPr>
    <w:rPr>
      <w:rFonts w:cs="Arial"/>
      <w:b/>
      <w:bCs/>
      <w:i/>
      <w:color w:val="6666FF"/>
      <w:sz w:val="28"/>
      <w:szCs w:val="28"/>
    </w:rPr>
  </w:style>
  <w:style w:type="paragraph" w:styleId="berschrift3">
    <w:name w:val="heading 3"/>
    <w:aliases w:val="Gross,u3,Ü3,Heading 3 * DH,* DH Heading 3,h3 Char,h3 sub heading Char,heading 3 Char,H3 Char,Gliederung3 Char,Header 3 Char,(Strg+3) Char,ASAPHeading 3 Char,Header3 Char,1.2.3. Char,Level 1 - 1 Char,X.X Char,Überschrift 3 IBM Char,h3,H3,3"/>
    <w:basedOn w:val="Standard"/>
    <w:next w:val="Standard"/>
    <w:link w:val="berschrift3Zchn"/>
    <w:uiPriority w:val="9"/>
    <w:qFormat/>
    <w:rsid w:val="0088209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berschrift4">
    <w:name w:val="heading 4"/>
    <w:aliases w:val="Überschrift12,1.1.1.1,ASAPHeading 4,Gliederung4,Headline4,Header 4,(Strg+4),Überschrift 4 (h4),Überschrift 4(u4),H4,h4(Alt4),h4,(Alt+4),H41,(Alt+4)1,H42,(Alt+4)2,H43,(Alt+4)3,H44,(Alt+4)4,H45,(Alt+4)5,H411,(Alt+4)11,H421,(Alt+4)21,H431"/>
    <w:basedOn w:val="berschrift2"/>
    <w:next w:val="Standard"/>
    <w:qFormat/>
    <w:rsid w:val="00E4754E"/>
    <w:pPr>
      <w:numPr>
        <w:ilvl w:val="3"/>
      </w:numPr>
      <w:tabs>
        <w:tab w:val="left" w:pos="720"/>
        <w:tab w:val="left" w:pos="1134"/>
        <w:tab w:val="left" w:pos="2268"/>
      </w:tabs>
      <w:spacing w:before="300" w:after="180"/>
      <w:outlineLvl w:val="3"/>
    </w:pPr>
    <w:rPr>
      <w:rFonts w:cs="Times New Roman"/>
      <w:b w:val="0"/>
      <w:bCs w:val="0"/>
      <w:i w:val="0"/>
      <w:iCs/>
      <w:kern w:val="1"/>
      <w:sz w:val="21"/>
      <w:szCs w:val="20"/>
    </w:rPr>
  </w:style>
  <w:style w:type="paragraph" w:styleId="berschrift5">
    <w:name w:val="heading 5"/>
    <w:aliases w:val="Heading 5 * DH,* DH Heading 5,Gliederung5,ASAPHeading 5,Überschrift 5/L16,Überschrift 5 IBM,5,Headline5,h5(Alt5),h5,PA Pico Section,Subheading,(Strg+5),PI-Fließtext,Gliederung51,H5,FMH1,Roman list,5 sub-bullet,sb,Heading 5 Char1"/>
    <w:basedOn w:val="Standard"/>
    <w:next w:val="Standard"/>
    <w:qFormat/>
    <w:rsid w:val="00E4754E"/>
    <w:pPr>
      <w:numPr>
        <w:ilvl w:val="4"/>
        <w:numId w:val="25"/>
      </w:numPr>
      <w:spacing w:before="240" w:after="120"/>
      <w:outlineLvl w:val="4"/>
    </w:pPr>
    <w:rPr>
      <w:bCs/>
      <w:iCs/>
      <w:color w:val="6666FF"/>
    </w:rPr>
  </w:style>
  <w:style w:type="paragraph" w:styleId="berschrift6">
    <w:name w:val="heading 6"/>
    <w:basedOn w:val="Standard"/>
    <w:next w:val="Standard"/>
    <w:qFormat/>
    <w:rsid w:val="00E4754E"/>
    <w:pPr>
      <w:spacing w:before="240" w:after="60"/>
      <w:outlineLvl w:val="5"/>
    </w:pPr>
    <w:rPr>
      <w:b/>
      <w:bCs/>
      <w:color w:val="6666FF"/>
    </w:rPr>
  </w:style>
  <w:style w:type="paragraph" w:styleId="berschrift7">
    <w:name w:val="heading 7"/>
    <w:basedOn w:val="Standard"/>
    <w:next w:val="Standard"/>
    <w:qFormat/>
    <w:rsid w:val="00E4754E"/>
    <w:pPr>
      <w:spacing w:before="240" w:after="60"/>
      <w:outlineLvl w:val="6"/>
    </w:pPr>
    <w:rPr>
      <w:color w:val="6666FF"/>
    </w:rPr>
  </w:style>
  <w:style w:type="paragraph" w:styleId="berschrift8">
    <w:name w:val="heading 8"/>
    <w:basedOn w:val="Standard"/>
    <w:next w:val="Standard"/>
    <w:qFormat/>
    <w:rsid w:val="00E4754E"/>
    <w:pPr>
      <w:spacing w:before="240" w:after="60"/>
      <w:outlineLvl w:val="7"/>
    </w:pPr>
    <w:rPr>
      <w:i/>
      <w:iCs/>
      <w:color w:val="6666FF"/>
    </w:rPr>
  </w:style>
  <w:style w:type="paragraph" w:styleId="berschrift9">
    <w:name w:val="heading 9"/>
    <w:basedOn w:val="Standard"/>
    <w:next w:val="Standard"/>
    <w:qFormat/>
    <w:rsid w:val="00E4754E"/>
    <w:pPr>
      <w:spacing w:before="240" w:after="60"/>
      <w:outlineLvl w:val="8"/>
    </w:pPr>
    <w:rPr>
      <w:rFonts w:cs="Arial"/>
      <w:color w:val="6666FF"/>
    </w:rPr>
  </w:style>
  <w:style w:type="character" w:default="1" w:styleId="Absatz-Standardschriftart">
    <w:name w:val="Default Paragraph Font"/>
    <w:uiPriority w:val="1"/>
    <w:semiHidden/>
    <w:unhideWhenUsed/>
    <w:rsid w:val="0088209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882097"/>
  </w:style>
  <w:style w:type="paragraph" w:styleId="Listenabsatz">
    <w:name w:val="List Paragraph"/>
    <w:basedOn w:val="Standard"/>
    <w:uiPriority w:val="34"/>
    <w:qFormat/>
    <w:rsid w:val="0088209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88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semiHidden/>
    <w:rsid w:val="00882097"/>
    <w:rPr>
      <w:rFonts w:ascii="Meta" w:eastAsia="Calibri" w:hAnsi="Meta"/>
      <w:sz w:val="22"/>
      <w:szCs w:val="22"/>
      <w:lang w:val="de-DE" w:eastAsia="en-US" w:bidi="ar-SA"/>
    </w:rPr>
  </w:style>
  <w:style w:type="paragraph" w:styleId="Fuzeile">
    <w:name w:val="footer"/>
    <w:basedOn w:val="Standard"/>
    <w:link w:val="FuzeileZchn"/>
    <w:uiPriority w:val="99"/>
    <w:semiHidden/>
    <w:unhideWhenUsed/>
    <w:rsid w:val="0088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semiHidden/>
    <w:rsid w:val="00882097"/>
    <w:rPr>
      <w:rFonts w:ascii="Meta" w:eastAsia="Calibri" w:hAnsi="Meta"/>
      <w:sz w:val="22"/>
      <w:szCs w:val="22"/>
      <w:lang w:val="de-DE" w:eastAsia="en-US" w:bidi="ar-SA"/>
    </w:rPr>
  </w:style>
  <w:style w:type="paragraph" w:customStyle="1" w:styleId="berschrift1WWU">
    <w:name w:val="Überschrift 1_WWU"/>
    <w:basedOn w:val="Standard"/>
    <w:next w:val="TextWWU"/>
    <w:link w:val="berschrift1WWUZchn"/>
    <w:qFormat/>
    <w:rsid w:val="00882097"/>
    <w:pPr>
      <w:pageBreakBefore/>
      <w:numPr>
        <w:numId w:val="1"/>
      </w:numPr>
      <w:ind w:left="851" w:hanging="851"/>
      <w:outlineLvl w:val="0"/>
    </w:pPr>
    <w:rPr>
      <w:rFonts w:ascii="MetaNormal-Roman" w:hAnsi="MetaNormal-Roman" w:cs="Calibri"/>
      <w:b/>
      <w:sz w:val="40"/>
      <w:szCs w:val="40"/>
    </w:rPr>
  </w:style>
  <w:style w:type="paragraph" w:customStyle="1" w:styleId="berschrift2WWU">
    <w:name w:val="Überschrift 2_WWU"/>
    <w:basedOn w:val="berschrift1WWU"/>
    <w:next w:val="TextWWU"/>
    <w:link w:val="berschrift2WWUZchn"/>
    <w:qFormat/>
    <w:rsid w:val="00882097"/>
    <w:pPr>
      <w:pageBreakBefore w:val="0"/>
      <w:numPr>
        <w:ilvl w:val="1"/>
      </w:numPr>
      <w:outlineLvl w:val="1"/>
    </w:pPr>
    <w:rPr>
      <w:sz w:val="32"/>
      <w:szCs w:val="24"/>
    </w:rPr>
  </w:style>
  <w:style w:type="character" w:customStyle="1" w:styleId="berschrift1WWUZchn">
    <w:name w:val="Überschrift 1_WWU Zchn"/>
    <w:link w:val="berschrift1WWU"/>
    <w:rsid w:val="00882097"/>
    <w:rPr>
      <w:rFonts w:ascii="MetaNormal-Roman" w:eastAsia="Calibri" w:hAnsi="MetaNormal-Roman" w:cs="Calibri"/>
      <w:b/>
      <w:sz w:val="40"/>
      <w:szCs w:val="40"/>
      <w:lang w:val="de-DE" w:eastAsia="en-US" w:bidi="ar-SA"/>
    </w:rPr>
  </w:style>
  <w:style w:type="paragraph" w:customStyle="1" w:styleId="berschrift3WWU">
    <w:name w:val="Überschrift 3_WWU"/>
    <w:basedOn w:val="berschrift2WWU"/>
    <w:link w:val="berschrift3WWUZchn"/>
    <w:qFormat/>
    <w:rsid w:val="00882097"/>
    <w:pPr>
      <w:numPr>
        <w:ilvl w:val="2"/>
      </w:numPr>
      <w:outlineLvl w:val="2"/>
    </w:pPr>
    <w:rPr>
      <w:sz w:val="28"/>
    </w:rPr>
  </w:style>
  <w:style w:type="character" w:customStyle="1" w:styleId="berschrift2WWUZchn">
    <w:name w:val="Überschrift 2_WWU Zchn"/>
    <w:link w:val="berschrift2WWU"/>
    <w:rsid w:val="00882097"/>
    <w:rPr>
      <w:rFonts w:ascii="MetaNormal-Roman" w:eastAsia="Calibri" w:hAnsi="MetaNormal-Roman" w:cs="Calibri"/>
      <w:b/>
      <w:sz w:val="32"/>
      <w:szCs w:val="24"/>
      <w:lang w:val="de-DE" w:eastAsia="en-US" w:bidi="ar-SA"/>
    </w:rPr>
  </w:style>
  <w:style w:type="paragraph" w:customStyle="1" w:styleId="TextWWU">
    <w:name w:val="Text_WWU"/>
    <w:basedOn w:val="Standard"/>
    <w:link w:val="TextWWUZchn"/>
    <w:qFormat/>
    <w:rsid w:val="00882097"/>
    <w:pPr>
      <w:spacing w:before="480" w:after="480"/>
      <w:jc w:val="both"/>
    </w:pPr>
    <w:rPr>
      <w:rFonts w:ascii="MetaNormal-Roman" w:hAnsi="MetaNormal-Roman"/>
      <w:sz w:val="24"/>
    </w:rPr>
  </w:style>
  <w:style w:type="character" w:customStyle="1" w:styleId="berschrift3WWUZchn">
    <w:name w:val="Überschrift 3_WWU Zchn"/>
    <w:link w:val="berschrift3WWU"/>
    <w:rsid w:val="00882097"/>
    <w:rPr>
      <w:rFonts w:ascii="MetaNormal-Roman" w:eastAsia="Calibri" w:hAnsi="MetaNormal-Roman" w:cs="Calibri"/>
      <w:b/>
      <w:sz w:val="28"/>
      <w:szCs w:val="24"/>
      <w:lang w:val="de-DE" w:eastAsia="en-US" w:bidi="ar-SA"/>
    </w:rPr>
  </w:style>
  <w:style w:type="character" w:customStyle="1" w:styleId="berschrift1Zchn">
    <w:name w:val="Überschrift 1 Zchn"/>
    <w:aliases w:val="H1 Zchn,Phase Zchn,Heading 1 * DH Zchn,* DH Heading 1 Zchn,h1 Zchn,new page/chapter Zchn,h11 Zchn,new page/chapter1 Zchn,h12 Zchn,new page/chapter2 Zchn,h111 Zchn,new page/chapter11 Zchn,h13 Zchn,new page/chapter3 Zchn,h112 Zchn"/>
    <w:link w:val="berschrift1"/>
    <w:uiPriority w:val="9"/>
    <w:semiHidden/>
    <w:rsid w:val="00882097"/>
    <w:rPr>
      <w:rFonts w:ascii="Cambria" w:hAnsi="Cambria"/>
      <w:b/>
      <w:bCs/>
      <w:color w:val="365F91"/>
      <w:sz w:val="28"/>
      <w:szCs w:val="28"/>
      <w:lang w:val="de-DE" w:eastAsia="en-US" w:bidi="ar-SA"/>
    </w:rPr>
  </w:style>
  <w:style w:type="character" w:customStyle="1" w:styleId="TextWWUZchn">
    <w:name w:val="Text_WWU Zchn"/>
    <w:link w:val="TextWWU"/>
    <w:rsid w:val="00882097"/>
    <w:rPr>
      <w:rFonts w:ascii="MetaNormal-Roman" w:eastAsia="Calibri" w:hAnsi="MetaNormal-Roman"/>
      <w:sz w:val="24"/>
      <w:szCs w:val="22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882097"/>
    <w:pPr>
      <w:tabs>
        <w:tab w:val="left" w:pos="440"/>
        <w:tab w:val="right" w:leader="dot" w:pos="9060"/>
      </w:tabs>
      <w:spacing w:after="100"/>
    </w:pPr>
    <w:rPr>
      <w:rFonts w:ascii="MetaNormal-Roman" w:hAnsi="MetaNormal-Roman"/>
      <w:b/>
      <w:sz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88209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2097"/>
    <w:rPr>
      <w:rFonts w:ascii="Tahoma" w:eastAsia="Calibri" w:hAnsi="Tahoma" w:cs="Tahoma"/>
      <w:sz w:val="16"/>
      <w:szCs w:val="16"/>
      <w:lang w:val="de-DE" w:eastAsia="en-US" w:bidi="ar-SA"/>
    </w:rPr>
  </w:style>
  <w:style w:type="paragraph" w:styleId="Verzeichnis2">
    <w:name w:val="toc 2"/>
    <w:basedOn w:val="Standard"/>
    <w:next w:val="Standard"/>
    <w:autoRedefine/>
    <w:uiPriority w:val="39"/>
    <w:rsid w:val="0088209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882097"/>
    <w:pPr>
      <w:tabs>
        <w:tab w:val="right" w:leader="dot" w:pos="9060"/>
      </w:tabs>
      <w:spacing w:after="100"/>
      <w:ind w:left="440"/>
    </w:pPr>
  </w:style>
  <w:style w:type="character" w:styleId="Seitenzahl">
    <w:name w:val="page number"/>
    <w:uiPriority w:val="99"/>
    <w:semiHidden/>
    <w:rsid w:val="00882097"/>
    <w:rPr>
      <w:rFonts w:eastAsia="Times New Roman" w:cs="Times New Roman"/>
      <w:bCs w:val="0"/>
      <w:iCs w:val="0"/>
      <w:szCs w:val="22"/>
      <w:lang w:val="de-DE"/>
    </w:rPr>
  </w:style>
  <w:style w:type="character" w:customStyle="1" w:styleId="berschrift3Zchn">
    <w:name w:val="Überschrift 3 Zchn"/>
    <w:aliases w:val="Gross Zchn,u3 Zchn,Ü3 Zchn,Heading 3 * DH Zchn,* DH Heading 3 Zchn,h3 Char Zchn,h3 sub heading Char Zchn,heading 3 Char Zchn,H3 Char Zchn,Gliederung3 Char Zchn,Header 3 Char Zchn,(Strg+3) Char Zchn,ASAPHeading 3 Char Zchn,h3 Zchn"/>
    <w:link w:val="berschrift3"/>
    <w:uiPriority w:val="9"/>
    <w:semiHidden/>
    <w:rsid w:val="00882097"/>
    <w:rPr>
      <w:rFonts w:ascii="Cambria" w:hAnsi="Cambria"/>
      <w:b/>
      <w:bCs/>
      <w:color w:val="4F81BD"/>
      <w:sz w:val="22"/>
      <w:szCs w:val="22"/>
      <w:lang w:val="de-DE" w:eastAsia="en-US" w:bidi="ar-SA"/>
    </w:rPr>
  </w:style>
  <w:style w:type="table" w:styleId="Tabellenraster">
    <w:name w:val="Table Grid"/>
    <w:basedOn w:val="NormaleTabelle"/>
    <w:uiPriority w:val="59"/>
    <w:rsid w:val="00882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1-Akzent5">
    <w:name w:val="Medium Grid 1 Accent 5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3">
    <w:name w:val="Medium Grid 1 Accent 3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88209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HelleSchattierung-Akzent5">
    <w:name w:val="Light Shading Accent 5"/>
    <w:basedOn w:val="NormaleTabelle"/>
    <w:uiPriority w:val="60"/>
    <w:rsid w:val="0088209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HellesRaster1">
    <w:name w:val="Helles Raster1"/>
    <w:basedOn w:val="NormaleTabelle"/>
    <w:uiPriority w:val="62"/>
    <w:rsid w:val="0088209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yperlink">
    <w:name w:val="Hyperlink"/>
    <w:uiPriority w:val="99"/>
    <w:rsid w:val="00882097"/>
    <w:rPr>
      <w:color w:val="0000FF"/>
      <w:u w:val="single"/>
    </w:rPr>
  </w:style>
  <w:style w:type="paragraph" w:customStyle="1" w:styleId="GrafikWWU">
    <w:name w:val="Grafik_WWU"/>
    <w:basedOn w:val="TextWWU"/>
    <w:next w:val="Standard"/>
    <w:qFormat/>
    <w:rsid w:val="00882097"/>
    <w:pPr>
      <w:spacing w:after="0"/>
    </w:pPr>
    <w:rPr>
      <w:noProof/>
      <w:lang w:eastAsia="de-DE"/>
    </w:rPr>
  </w:style>
  <w:style w:type="paragraph" w:styleId="Beschriftung">
    <w:name w:val="caption"/>
    <w:aliases w:val="Caption * DH,cp Char,Beschriftung/L16 Char,Beschriftung/L16,cp,Caption Char,Caption Char1 Char,Caption Char Char Char,Caption Char1 Char Char Char,Caption Char Char Char Char Char,Caption Char2 Char Char Char Char Char"/>
    <w:basedOn w:val="TextWWU"/>
    <w:next w:val="TextWWU"/>
    <w:uiPriority w:val="35"/>
    <w:qFormat/>
    <w:rsid w:val="00882097"/>
    <w:pPr>
      <w:spacing w:before="0" w:after="240" w:line="240" w:lineRule="auto"/>
    </w:pPr>
    <w:rPr>
      <w:b/>
      <w:bCs/>
      <w:color w:val="000000"/>
      <w:sz w:val="18"/>
      <w:szCs w:val="18"/>
    </w:rPr>
  </w:style>
  <w:style w:type="paragraph" w:customStyle="1" w:styleId="AufzhlungWWU">
    <w:name w:val="Aufzählung_WWU"/>
    <w:basedOn w:val="Aufzhlungszeichen"/>
    <w:rsid w:val="00882097"/>
    <w:pPr>
      <w:numPr>
        <w:numId w:val="3"/>
      </w:numPr>
      <w:spacing w:before="240" w:after="240" w:line="360" w:lineRule="auto"/>
      <w:ind w:left="357" w:hanging="357"/>
    </w:pPr>
    <w:rPr>
      <w:rFonts w:ascii="MetaNormal-Roman" w:hAnsi="MetaNormal-Roman"/>
      <w:sz w:val="24"/>
      <w:szCs w:val="24"/>
    </w:rPr>
  </w:style>
  <w:style w:type="paragraph" w:customStyle="1" w:styleId="LinkWWU">
    <w:name w:val="Link_WWU"/>
    <w:basedOn w:val="TextWWU"/>
    <w:next w:val="TextWWU"/>
    <w:qFormat/>
    <w:rsid w:val="00882097"/>
    <w:pPr>
      <w:numPr>
        <w:numId w:val="4"/>
      </w:numPr>
      <w:spacing w:before="120"/>
      <w:ind w:left="425" w:hanging="425"/>
    </w:pPr>
  </w:style>
  <w:style w:type="paragraph" w:styleId="Aufzhlungszeichen">
    <w:name w:val="List Bullet"/>
    <w:basedOn w:val="Standard"/>
    <w:uiPriority w:val="99"/>
    <w:semiHidden/>
    <w:unhideWhenUsed/>
    <w:rsid w:val="00882097"/>
    <w:pPr>
      <w:numPr>
        <w:numId w:val="2"/>
      </w:numPr>
      <w:spacing w:after="0"/>
      <w:ind w:left="357" w:hanging="357"/>
      <w:contextualSpacing/>
    </w:pPr>
  </w:style>
  <w:style w:type="paragraph" w:customStyle="1" w:styleId="TabellenTextWWU">
    <w:name w:val="TabellenText_WWU"/>
    <w:next w:val="TextWWU"/>
    <w:rsid w:val="00882097"/>
    <w:pPr>
      <w:spacing w:after="200" w:line="276" w:lineRule="auto"/>
    </w:pPr>
    <w:rPr>
      <w:sz w:val="22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882097"/>
    <w:pPr>
      <w:spacing w:after="0"/>
    </w:pPr>
  </w:style>
  <w:style w:type="table" w:customStyle="1" w:styleId="TabelleWWU">
    <w:name w:val="Tabelle_WWU"/>
    <w:basedOn w:val="NormaleTabelle"/>
    <w:uiPriority w:val="99"/>
    <w:rsid w:val="00882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" w:hAnsi="Times"/>
        <w:b/>
        <w:color w:val="FFFFFF"/>
        <w:sz w:val="22"/>
      </w:rPr>
      <w:tblPr/>
      <w:tcPr>
        <w:shd w:val="clear" w:color="auto" w:fill="00A7CB"/>
      </w:tcPr>
    </w:tblStylePr>
  </w:style>
  <w:style w:type="character" w:customStyle="1" w:styleId="Absatz-Standardschriftart1">
    <w:name w:val="Absatz-Standardschriftart1"/>
    <w:rsid w:val="00E4754E"/>
  </w:style>
  <w:style w:type="character" w:customStyle="1" w:styleId="TitleProposalTitleDHChar">
    <w:name w:val="Title (Proposal Title) * DH Char"/>
    <w:aliases w:val="* DH Title (Proposal Title) Char Char"/>
    <w:rsid w:val="00E4754E"/>
    <w:rPr>
      <w:rFonts w:ascii="Arial" w:hAnsi="Arial" w:cs="Arial"/>
      <w:sz w:val="52"/>
      <w:szCs w:val="48"/>
      <w:lang w:val="de-DE" w:eastAsia="ar-SA" w:bidi="ar-SA"/>
    </w:rPr>
  </w:style>
  <w:style w:type="character" w:customStyle="1" w:styleId="ListBullet1Char">
    <w:name w:val="List Bullet 1 Char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ListNumber1ListNumber1DHChar">
    <w:name w:val="List Number 1;List Number 1 * DH Char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CaptionDHChar">
    <w:name w:val="Caption * DH Char"/>
    <w:rsid w:val="00E4754E"/>
    <w:rPr>
      <w:rFonts w:ascii="Arial" w:hAnsi="Arial"/>
      <w:b/>
      <w:bCs/>
      <w:i/>
      <w:sz w:val="18"/>
      <w:szCs w:val="18"/>
      <w:lang w:val="de-DE" w:eastAsia="ar-SA" w:bidi="ar-SA"/>
    </w:rPr>
  </w:style>
  <w:style w:type="character" w:customStyle="1" w:styleId="charactereServerDH">
    <w:name w:val="character  eServer * DH"/>
    <w:rsid w:val="00E4754E"/>
    <w:rPr>
      <w:rFonts w:ascii="IBMeserver" w:hAnsi="IBMeserver"/>
      <w:lang w:val="de-DE" w:eastAsia="ar-SA" w:bidi="ar-SA"/>
    </w:rPr>
  </w:style>
  <w:style w:type="character" w:customStyle="1" w:styleId="characterblueDH">
    <w:name w:val="character blue * DH"/>
    <w:rsid w:val="00E4754E"/>
    <w:rPr>
      <w:color w:val="6666FF"/>
      <w:lang w:val="en-GB"/>
    </w:rPr>
  </w:style>
  <w:style w:type="character" w:customStyle="1" w:styleId="characterboldDH">
    <w:name w:val="character bold * DH"/>
    <w:rsid w:val="00E4754E"/>
    <w:rPr>
      <w:b/>
    </w:rPr>
  </w:style>
  <w:style w:type="character" w:customStyle="1" w:styleId="characterbolditalicDH">
    <w:name w:val="character bold + italic * DH"/>
    <w:rsid w:val="00E4754E"/>
    <w:rPr>
      <w:b/>
      <w:i/>
    </w:rPr>
  </w:style>
  <w:style w:type="character" w:customStyle="1" w:styleId="characterbolditalicunderlinedDH">
    <w:name w:val="character bold + italic + underlined * DH"/>
    <w:rsid w:val="00E4754E"/>
    <w:rPr>
      <w:b/>
      <w:i/>
      <w:u w:val="single"/>
    </w:rPr>
  </w:style>
  <w:style w:type="character" w:customStyle="1" w:styleId="characterboldunderlinedDH">
    <w:name w:val="character bold + underlined * DH"/>
    <w:rsid w:val="00E4754E"/>
    <w:rPr>
      <w:b/>
      <w:u w:val="single"/>
    </w:rPr>
  </w:style>
  <w:style w:type="character" w:customStyle="1" w:styleId="charactergreenDH">
    <w:name w:val="character green * DH"/>
    <w:rsid w:val="00E4754E"/>
    <w:rPr>
      <w:color w:val="00FF00"/>
      <w:lang w:val="en-GB"/>
    </w:rPr>
  </w:style>
  <w:style w:type="character" w:customStyle="1" w:styleId="characteritalicDH">
    <w:name w:val="character italic * DH"/>
    <w:rsid w:val="00E4754E"/>
    <w:rPr>
      <w:i/>
    </w:rPr>
  </w:style>
  <w:style w:type="character" w:customStyle="1" w:styleId="characteritalicunderlinedDH">
    <w:name w:val="character italic + underlined * DH"/>
    <w:rsid w:val="00E4754E"/>
    <w:rPr>
      <w:i/>
      <w:u w:val="single"/>
    </w:rPr>
  </w:style>
  <w:style w:type="character" w:customStyle="1" w:styleId="characterredDH">
    <w:name w:val="character red * DH"/>
    <w:rsid w:val="00E4754E"/>
    <w:rPr>
      <w:color w:val="FF0000"/>
    </w:rPr>
  </w:style>
  <w:style w:type="character" w:customStyle="1" w:styleId="characterunderlinedDH">
    <w:name w:val="character underlined * DH"/>
    <w:rsid w:val="00E4754E"/>
    <w:rPr>
      <w:u w:val="single"/>
    </w:rPr>
  </w:style>
  <w:style w:type="character" w:customStyle="1" w:styleId="characterWorkinstructionDH">
    <w:name w:val="character Workinstruction * DH"/>
    <w:rsid w:val="00E4754E"/>
    <w:rPr>
      <w:color w:val="FF00FF"/>
      <w:lang w:val="en-GB"/>
    </w:rPr>
  </w:style>
  <w:style w:type="character" w:customStyle="1" w:styleId="characteryellowDH">
    <w:name w:val="character yellow * DH"/>
    <w:rsid w:val="00E4754E"/>
    <w:rPr>
      <w:color w:val="FFFF00"/>
      <w:lang w:val="en-GB"/>
    </w:rPr>
  </w:style>
  <w:style w:type="character" w:customStyle="1" w:styleId="FootnoteCharacters">
    <w:name w:val="Footnote Characters"/>
    <w:rsid w:val="00E4754E"/>
    <w:rPr>
      <w:vertAlign w:val="superscript"/>
    </w:rPr>
  </w:style>
  <w:style w:type="character" w:customStyle="1" w:styleId="Subheading5DHChar">
    <w:name w:val="Subheading 5 * DH Char"/>
    <w:rsid w:val="00E4754E"/>
    <w:rPr>
      <w:rFonts w:ascii="Arial" w:hAnsi="Arial"/>
      <w:bCs/>
      <w:iCs/>
      <w:color w:val="6666FF"/>
      <w:sz w:val="21"/>
      <w:szCs w:val="21"/>
      <w:lang w:val="de-DE" w:eastAsia="ar-SA" w:bidi="ar-SA"/>
    </w:rPr>
  </w:style>
  <w:style w:type="character" w:customStyle="1" w:styleId="characterwhiteDH">
    <w:name w:val="character white * DH"/>
    <w:rsid w:val="00E4754E"/>
    <w:rPr>
      <w:color w:val="FFFFFF"/>
      <w:lang w:val="de-DE"/>
    </w:rPr>
  </w:style>
  <w:style w:type="character" w:customStyle="1" w:styleId="characterSuperscriptDH">
    <w:name w:val="character Superscript * DH"/>
    <w:rsid w:val="00E4754E"/>
    <w:rPr>
      <w:vertAlign w:val="superscript"/>
    </w:rPr>
  </w:style>
  <w:style w:type="character" w:customStyle="1" w:styleId="characterSubscriptDH">
    <w:name w:val="character Subscript * DH"/>
    <w:rsid w:val="00E4754E"/>
    <w:rPr>
      <w:vertAlign w:val="subscript"/>
    </w:rPr>
  </w:style>
  <w:style w:type="character" w:customStyle="1" w:styleId="characterblueboldDH">
    <w:name w:val="character blue + bold * DH"/>
    <w:rsid w:val="00E4754E"/>
    <w:rPr>
      <w:b/>
      <w:color w:val="6666FF"/>
    </w:rPr>
  </w:style>
  <w:style w:type="character" w:customStyle="1" w:styleId="characterblackDH">
    <w:name w:val="character black * DH"/>
    <w:rsid w:val="00E4754E"/>
    <w:rPr>
      <w:color w:val="auto"/>
      <w:lang w:val="de-DE"/>
    </w:rPr>
  </w:style>
  <w:style w:type="character" w:customStyle="1" w:styleId="characterhighlightDH">
    <w:name w:val="character highlight * DH"/>
    <w:rsid w:val="00E4754E"/>
    <w:rPr>
      <w:effect w:val="blinkBackground"/>
    </w:rPr>
  </w:style>
  <w:style w:type="character" w:customStyle="1" w:styleId="charactercondensedDH">
    <w:name w:val="character condensed * DH"/>
    <w:rsid w:val="00E4754E"/>
    <w:rPr>
      <w:spacing w:val="-6"/>
    </w:rPr>
  </w:style>
  <w:style w:type="character" w:customStyle="1" w:styleId="characterstrikethroughDH">
    <w:name w:val="character strikethrough * DH"/>
    <w:rsid w:val="00E4754E"/>
    <w:rPr>
      <w:strike w:val="0"/>
      <w:dstrike w:val="0"/>
    </w:rPr>
  </w:style>
  <w:style w:type="character" w:styleId="BesuchterHyperlink">
    <w:name w:val="FollowedHyperlink"/>
    <w:rsid w:val="00E4754E"/>
    <w:rPr>
      <w:color w:val="800080"/>
      <w:u w:val="single"/>
    </w:rPr>
  </w:style>
  <w:style w:type="character" w:customStyle="1" w:styleId="characterblueitalicDH">
    <w:name w:val="character blue + italic * DH"/>
    <w:rsid w:val="00E4754E"/>
    <w:rPr>
      <w:i/>
      <w:iCs/>
      <w:color w:val="6666FF"/>
      <w:lang w:val="de-DE"/>
    </w:rPr>
  </w:style>
  <w:style w:type="character" w:styleId="Kommentarzeichen">
    <w:name w:val="annotation reference"/>
    <w:rsid w:val="00E4754E"/>
    <w:rPr>
      <w:sz w:val="16"/>
      <w:szCs w:val="16"/>
    </w:rPr>
  </w:style>
  <w:style w:type="character" w:customStyle="1" w:styleId="TabellentextlinksausgerichtetChar">
    <w:name w:val="Tabellentext links ausgerichtet Char"/>
    <w:rsid w:val="00E4754E"/>
    <w:rPr>
      <w:rFonts w:ascii="Arial" w:hAnsi="Arial"/>
      <w:sz w:val="19"/>
      <w:szCs w:val="19"/>
      <w:lang w:val="de-DE" w:eastAsia="ar-SA" w:bidi="ar-SA"/>
    </w:rPr>
  </w:style>
  <w:style w:type="character" w:customStyle="1" w:styleId="Aufzhlungszeichen1Char">
    <w:name w:val="Aufzählungszeichen 1 Char"/>
    <w:rsid w:val="00E4754E"/>
    <w:rPr>
      <w:rFonts w:ascii="Arial" w:hAnsi="Arial"/>
      <w:sz w:val="22"/>
      <w:szCs w:val="21"/>
      <w:lang w:val="de-DE" w:eastAsia="ar-SA" w:bidi="ar-SA"/>
    </w:rPr>
  </w:style>
  <w:style w:type="character" w:customStyle="1" w:styleId="FormatvorlageZeichen">
    <w:name w:val="Formatvorlage Zeichen"/>
    <w:rsid w:val="00E4754E"/>
    <w:rPr>
      <w:rFonts w:ascii="Arial" w:eastAsia="SimSun" w:hAnsi="Arial"/>
      <w:sz w:val="19"/>
    </w:rPr>
  </w:style>
  <w:style w:type="character" w:customStyle="1" w:styleId="TableTextChar">
    <w:name w:val="Table Text Char"/>
    <w:rsid w:val="00E4754E"/>
    <w:rPr>
      <w:rFonts w:ascii="Arial" w:eastAsia="SimSun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WorkinstructionHighlight">
    <w:name w:val="Workinstruction Highlight"/>
    <w:rsid w:val="00E4754E"/>
    <w:rPr>
      <w:color w:val="auto"/>
      <w:effect w:val="blinkBackground"/>
    </w:rPr>
  </w:style>
  <w:style w:type="character" w:customStyle="1" w:styleId="Zeichen">
    <w:name w:val="Zeichen"/>
    <w:rsid w:val="00E4754E"/>
    <w:rPr>
      <w:rFonts w:ascii="Arial" w:eastAsia="Times New Roman" w:hAnsi="Arial"/>
    </w:rPr>
  </w:style>
  <w:style w:type="character" w:customStyle="1" w:styleId="AbbildungsunterschriftChar">
    <w:name w:val="Abbildungsunterschrift Char"/>
    <w:rsid w:val="00E4754E"/>
    <w:rPr>
      <w:rFonts w:ascii="Arial" w:hAnsi="Arial" w:cs="Arial"/>
      <w:b/>
      <w:bCs/>
      <w:color w:val="000000"/>
      <w:kern w:val="1"/>
      <w:sz w:val="22"/>
      <w:szCs w:val="16"/>
      <w:lang w:val="de-DE" w:eastAsia="ar-SA" w:bidi="ar-SA"/>
    </w:rPr>
  </w:style>
  <w:style w:type="character" w:customStyle="1" w:styleId="Level0BulletChar">
    <w:name w:val="Level 0 Bullet Char"/>
    <w:rsid w:val="00E4754E"/>
    <w:rPr>
      <w:rFonts w:ascii="Arial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NormalChar">
    <w:name w:val="Normal Char"/>
    <w:rsid w:val="00E4754E"/>
    <w:rPr>
      <w:rFonts w:ascii="Arial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Level1BulletChar">
    <w:name w:val="Level 1 Bullet Char"/>
    <w:rsid w:val="00E4754E"/>
    <w:rPr>
      <w:rFonts w:ascii="Arial" w:hAnsi="Arial" w:cs="Arial"/>
      <w:bCs/>
      <w:color w:val="000000"/>
      <w:kern w:val="1"/>
      <w:szCs w:val="16"/>
      <w:lang w:val="de-DE" w:eastAsia="ar-SA" w:bidi="ar-SA"/>
    </w:rPr>
  </w:style>
  <w:style w:type="character" w:customStyle="1" w:styleId="ListBullet1Zchn">
    <w:name w:val="List Bullet 1 Zchn"/>
    <w:rsid w:val="00E4754E"/>
    <w:rPr>
      <w:rFonts w:ascii="Arial" w:hAnsi="Arial"/>
      <w:sz w:val="21"/>
      <w:szCs w:val="21"/>
      <w:lang w:val="en-GB" w:eastAsia="ar-SA" w:bidi="ar-SA"/>
    </w:rPr>
  </w:style>
  <w:style w:type="character" w:styleId="Hervorhebung">
    <w:name w:val="Emphasis"/>
    <w:qFormat/>
    <w:rsid w:val="00E4754E"/>
    <w:rPr>
      <w:i/>
      <w:iCs/>
    </w:rPr>
  </w:style>
  <w:style w:type="character" w:customStyle="1" w:styleId="object">
    <w:name w:val="object"/>
    <w:rsid w:val="00E4754E"/>
    <w:rPr>
      <w:rFonts w:ascii="Arial" w:hAnsi="Arial" w:hint="default"/>
      <w:i/>
      <w:iCs/>
    </w:rPr>
  </w:style>
  <w:style w:type="character" w:customStyle="1" w:styleId="ListBullet1ListBullet1DHChar1">
    <w:name w:val="List Bullet 1;List Bullet 1 * DH Char1"/>
    <w:rsid w:val="00E4754E"/>
    <w:rPr>
      <w:rFonts w:ascii="Arial" w:hAnsi="Arial"/>
      <w:sz w:val="21"/>
      <w:szCs w:val="21"/>
      <w:lang w:val="de-DE" w:eastAsia="ar-SA" w:bidi="ar-SA"/>
    </w:rPr>
  </w:style>
  <w:style w:type="character" w:customStyle="1" w:styleId="ListBullet1ListBullet1DHBefore6ptArialBoldBefore6ptCharChar">
    <w:name w:val="List Bullet 1;List Bullet 1 * DH + Before:  6 pt + Arial + Bold;Before:  6 pt... Char Char"/>
    <w:rsid w:val="00E4754E"/>
    <w:rPr>
      <w:rFonts w:ascii="Arial" w:hAnsi="Arial"/>
      <w:sz w:val="22"/>
      <w:szCs w:val="21"/>
      <w:lang w:val="de-DE" w:eastAsia="ar-SA" w:bidi="ar-SA"/>
    </w:rPr>
  </w:style>
  <w:style w:type="character" w:customStyle="1" w:styleId="FrageAnforderungChar">
    <w:name w:val="Frage_Anforderung Char"/>
    <w:rsid w:val="00E4754E"/>
    <w:rPr>
      <w:rFonts w:ascii="Arial" w:hAnsi="Arial"/>
      <w:sz w:val="22"/>
      <w:szCs w:val="21"/>
      <w:lang w:val="de-DE" w:eastAsia="ar-SA" w:bidi="ar-SA"/>
    </w:rPr>
  </w:style>
  <w:style w:type="character" w:styleId="Fett">
    <w:name w:val="Strong"/>
    <w:qFormat/>
    <w:rsid w:val="00E4754E"/>
    <w:rPr>
      <w:b/>
      <w:bCs/>
    </w:rPr>
  </w:style>
  <w:style w:type="character" w:customStyle="1" w:styleId="Normal-TabellentextCharChar">
    <w:name w:val="Normal - Tabellentext Char Char"/>
    <w:rsid w:val="00E4754E"/>
    <w:rPr>
      <w:rFonts w:ascii="Arial" w:eastAsia="SimSun" w:hAnsi="Arial" w:cs="Arial"/>
      <w:bCs/>
      <w:color w:val="000000"/>
      <w:kern w:val="1"/>
      <w:sz w:val="22"/>
      <w:szCs w:val="16"/>
      <w:lang w:val="de-DE" w:eastAsia="ar-SA" w:bidi="ar-SA"/>
    </w:rPr>
  </w:style>
  <w:style w:type="character" w:customStyle="1" w:styleId="CommentDHChar">
    <w:name w:val="Comment * DH Char"/>
    <w:rsid w:val="00E4754E"/>
    <w:rPr>
      <w:rFonts w:ascii="Arial" w:hAnsi="Arial"/>
      <w:b/>
      <w:color w:val="FF0000"/>
      <w:sz w:val="21"/>
      <w:szCs w:val="21"/>
      <w:lang w:val="de-DE" w:eastAsia="ar-SA" w:bidi="ar-SA"/>
    </w:rPr>
  </w:style>
  <w:style w:type="character" w:customStyle="1" w:styleId="Subheading3DHChar">
    <w:name w:val="Subheading 3 * DH Char"/>
    <w:rsid w:val="00E4754E"/>
    <w:rPr>
      <w:rFonts w:ascii="Arial" w:hAnsi="Arial" w:cs="Arial"/>
      <w:b/>
      <w:bCs/>
      <w:color w:val="6666FF"/>
      <w:sz w:val="24"/>
      <w:szCs w:val="26"/>
      <w:lang w:val="de-DE" w:eastAsia="ar-SA" w:bidi="ar-SA"/>
    </w:rPr>
  </w:style>
  <w:style w:type="character" w:customStyle="1" w:styleId="Subheading4DHChar">
    <w:name w:val="Subheading 4 * DH Char"/>
    <w:rsid w:val="00E4754E"/>
    <w:rPr>
      <w:rFonts w:ascii="Arial" w:hAnsi="Arial"/>
      <w:bCs/>
      <w:color w:val="6666FF"/>
      <w:sz w:val="21"/>
      <w:szCs w:val="21"/>
      <w:lang w:val="de-DE" w:eastAsia="ar-SA" w:bidi="ar-SA"/>
    </w:rPr>
  </w:style>
  <w:style w:type="character" w:customStyle="1" w:styleId="TableTextleftalignedDHChar">
    <w:name w:val="Table Text left aligned * DH Char"/>
    <w:rsid w:val="00E4754E"/>
    <w:rPr>
      <w:rFonts w:ascii="Arial" w:hAnsi="Arial"/>
      <w:sz w:val="19"/>
      <w:szCs w:val="19"/>
      <w:lang w:val="de-DE" w:eastAsia="ar-SA" w:bidi="ar-SA"/>
    </w:rPr>
  </w:style>
  <w:style w:type="character" w:customStyle="1" w:styleId="IndexLink">
    <w:name w:val="Index Link"/>
    <w:rsid w:val="00E4754E"/>
  </w:style>
  <w:style w:type="paragraph" w:customStyle="1" w:styleId="Heading">
    <w:name w:val="Heading"/>
    <w:basedOn w:val="Standard"/>
    <w:next w:val="Textkrper"/>
    <w:rsid w:val="00E4754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rsid w:val="00E4754E"/>
    <w:pPr>
      <w:spacing w:after="0"/>
    </w:pPr>
    <w:rPr>
      <w:rFonts w:cs="Arial"/>
      <w:szCs w:val="24"/>
      <w:lang w:val="en-US"/>
    </w:rPr>
  </w:style>
  <w:style w:type="paragraph" w:styleId="Liste">
    <w:name w:val="List"/>
    <w:basedOn w:val="Textkrper"/>
    <w:rsid w:val="00E4754E"/>
    <w:rPr>
      <w:rFonts w:cs="Tahoma"/>
    </w:rPr>
  </w:style>
  <w:style w:type="paragraph" w:customStyle="1" w:styleId="Index">
    <w:name w:val="Index"/>
    <w:basedOn w:val="Standard"/>
    <w:rsid w:val="00E4754E"/>
    <w:pPr>
      <w:suppressLineNumbers/>
    </w:pPr>
    <w:rPr>
      <w:rFonts w:cs="Tahoma"/>
    </w:rPr>
  </w:style>
  <w:style w:type="paragraph" w:customStyle="1" w:styleId="ContactInformationDH">
    <w:name w:val="Contact Information * DH"/>
    <w:basedOn w:val="Standard"/>
    <w:rsid w:val="00E4754E"/>
    <w:pPr>
      <w:tabs>
        <w:tab w:val="left" w:pos="709"/>
        <w:tab w:val="left" w:pos="2835"/>
        <w:tab w:val="left" w:pos="3459"/>
      </w:tabs>
      <w:spacing w:after="0"/>
    </w:pPr>
  </w:style>
  <w:style w:type="paragraph" w:styleId="Titel">
    <w:name w:val="Title"/>
    <w:basedOn w:val="Standard"/>
    <w:next w:val="Untertitel"/>
    <w:qFormat/>
    <w:rsid w:val="00E4754E"/>
    <w:pPr>
      <w:overflowPunct w:val="0"/>
      <w:autoSpaceDE w:val="0"/>
      <w:spacing w:before="1800" w:after="720" w:line="360" w:lineRule="auto"/>
      <w:ind w:left="-737"/>
      <w:textAlignment w:val="baseline"/>
    </w:pPr>
    <w:rPr>
      <w:rFonts w:cs="Arial"/>
      <w:sz w:val="52"/>
      <w:szCs w:val="48"/>
    </w:rPr>
  </w:style>
  <w:style w:type="paragraph" w:styleId="Untertitel">
    <w:name w:val="Subtitle"/>
    <w:basedOn w:val="Standard"/>
    <w:next w:val="Textkrper"/>
    <w:qFormat/>
    <w:rsid w:val="00E4754E"/>
    <w:pPr>
      <w:spacing w:before="100" w:after="0"/>
      <w:ind w:left="1418"/>
    </w:pPr>
    <w:rPr>
      <w:rFonts w:cs="Arial"/>
    </w:rPr>
  </w:style>
  <w:style w:type="paragraph" w:styleId="Aufzhlungszeichen2">
    <w:name w:val="List Bullet 2"/>
    <w:aliases w:val="List Bullet 2 * DH"/>
    <w:basedOn w:val="Standard"/>
    <w:rsid w:val="00E4754E"/>
    <w:pPr>
      <w:numPr>
        <w:numId w:val="24"/>
      </w:numPr>
      <w:spacing w:after="60"/>
    </w:pPr>
  </w:style>
  <w:style w:type="paragraph" w:customStyle="1" w:styleId="ListBullet1">
    <w:name w:val="List Bullet 1"/>
    <w:aliases w:val="List Bullet 1 * DH,List Bullet 1 * DH + Before:  6 pt + Arial + Bold,Before:  6 pt..."/>
    <w:basedOn w:val="Standard"/>
    <w:rsid w:val="00E4754E"/>
    <w:pPr>
      <w:numPr>
        <w:numId w:val="29"/>
      </w:numPr>
      <w:spacing w:after="60"/>
    </w:pPr>
  </w:style>
  <w:style w:type="paragraph" w:styleId="Dokumentstruktur">
    <w:name w:val="Document Map"/>
    <w:basedOn w:val="Standard"/>
    <w:rsid w:val="00E475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ufzhlungszeichen3">
    <w:name w:val="List Bullet 3"/>
    <w:basedOn w:val="Standard"/>
    <w:rsid w:val="00E4754E"/>
    <w:pPr>
      <w:numPr>
        <w:numId w:val="5"/>
      </w:numPr>
      <w:spacing w:after="60"/>
      <w:ind w:left="1071" w:hanging="357"/>
    </w:pPr>
  </w:style>
  <w:style w:type="paragraph" w:customStyle="1" w:styleId="ListNumber1">
    <w:name w:val="List Number 1"/>
    <w:basedOn w:val="Standard"/>
    <w:rsid w:val="00E4754E"/>
    <w:pPr>
      <w:numPr>
        <w:ilvl w:val="5"/>
        <w:numId w:val="25"/>
      </w:numPr>
      <w:spacing w:before="120" w:after="60"/>
      <w:outlineLvl w:val="5"/>
    </w:pPr>
  </w:style>
  <w:style w:type="paragraph" w:styleId="Aufzhlungszeichen4">
    <w:name w:val="List Bullet 4"/>
    <w:basedOn w:val="Standard"/>
    <w:rsid w:val="00E4754E"/>
    <w:pPr>
      <w:numPr>
        <w:numId w:val="4"/>
      </w:numPr>
      <w:spacing w:after="60"/>
    </w:pPr>
  </w:style>
  <w:style w:type="paragraph" w:customStyle="1" w:styleId="ListContinue1">
    <w:name w:val="List Continue 1"/>
    <w:basedOn w:val="Standard"/>
    <w:rsid w:val="00E4754E"/>
    <w:pPr>
      <w:spacing w:after="60"/>
      <w:ind w:left="357"/>
    </w:pPr>
    <w:rPr>
      <w:lang w:val="en-GB"/>
    </w:rPr>
  </w:style>
  <w:style w:type="paragraph" w:styleId="Aufzhlungszeichen5">
    <w:name w:val="List Bullet 5"/>
    <w:basedOn w:val="Standard"/>
    <w:rsid w:val="00E4754E"/>
    <w:pPr>
      <w:numPr>
        <w:numId w:val="3"/>
      </w:numPr>
      <w:spacing w:after="60"/>
    </w:pPr>
  </w:style>
  <w:style w:type="paragraph" w:styleId="Listenfortsetzung2">
    <w:name w:val="List Continue 2"/>
    <w:basedOn w:val="Standard"/>
    <w:rsid w:val="00E4754E"/>
    <w:pPr>
      <w:spacing w:after="60"/>
      <w:ind w:left="714"/>
    </w:pPr>
    <w:rPr>
      <w:lang w:val="en-GB"/>
    </w:rPr>
  </w:style>
  <w:style w:type="paragraph" w:styleId="Listenfortsetzung3">
    <w:name w:val="List Continue 3"/>
    <w:basedOn w:val="Standard"/>
    <w:rsid w:val="00E4754E"/>
    <w:pPr>
      <w:spacing w:after="60"/>
      <w:ind w:left="1072"/>
    </w:pPr>
    <w:rPr>
      <w:lang w:val="en-GB"/>
    </w:rPr>
  </w:style>
  <w:style w:type="paragraph" w:styleId="Listenfortsetzung4">
    <w:name w:val="List Continue 4"/>
    <w:basedOn w:val="Standard"/>
    <w:rsid w:val="00E4754E"/>
    <w:pPr>
      <w:spacing w:after="60"/>
      <w:ind w:left="1429"/>
    </w:pPr>
    <w:rPr>
      <w:lang w:val="en-GB"/>
    </w:rPr>
  </w:style>
  <w:style w:type="paragraph" w:styleId="Listenfortsetzung5">
    <w:name w:val="List Continue 5"/>
    <w:basedOn w:val="Standard"/>
    <w:rsid w:val="00E4754E"/>
    <w:pPr>
      <w:spacing w:after="60"/>
      <w:ind w:left="1786"/>
    </w:pPr>
    <w:rPr>
      <w:lang w:val="en-GB"/>
    </w:rPr>
  </w:style>
  <w:style w:type="paragraph" w:styleId="Listennummer2">
    <w:name w:val="List Number 2"/>
    <w:basedOn w:val="Standard"/>
    <w:rsid w:val="00E4754E"/>
    <w:pPr>
      <w:numPr>
        <w:ilvl w:val="6"/>
        <w:numId w:val="25"/>
      </w:numPr>
      <w:spacing w:before="120" w:after="60"/>
      <w:outlineLvl w:val="6"/>
    </w:pPr>
  </w:style>
  <w:style w:type="paragraph" w:styleId="Listennummer3">
    <w:name w:val="List Number 3"/>
    <w:basedOn w:val="Standard"/>
    <w:rsid w:val="00E4754E"/>
    <w:pPr>
      <w:numPr>
        <w:ilvl w:val="7"/>
        <w:numId w:val="25"/>
      </w:numPr>
      <w:spacing w:before="120" w:after="60"/>
      <w:outlineLvl w:val="7"/>
    </w:pPr>
  </w:style>
  <w:style w:type="paragraph" w:styleId="Listennummer4">
    <w:name w:val="List Number 4"/>
    <w:basedOn w:val="Standard"/>
    <w:rsid w:val="00E4754E"/>
    <w:pPr>
      <w:numPr>
        <w:ilvl w:val="8"/>
        <w:numId w:val="25"/>
      </w:numPr>
      <w:spacing w:before="120" w:after="60"/>
      <w:outlineLvl w:val="8"/>
    </w:pPr>
  </w:style>
  <w:style w:type="paragraph" w:styleId="Listennummer5">
    <w:name w:val="List Number 5"/>
    <w:basedOn w:val="Standard"/>
    <w:rsid w:val="00E4754E"/>
    <w:pPr>
      <w:numPr>
        <w:numId w:val="2"/>
      </w:numPr>
      <w:spacing w:before="120" w:after="60"/>
    </w:pPr>
  </w:style>
  <w:style w:type="paragraph" w:customStyle="1" w:styleId="CoverLetterAddressDH">
    <w:name w:val="Cover Letter Address * DH"/>
    <w:basedOn w:val="Standard"/>
    <w:rsid w:val="00E4754E"/>
    <w:pPr>
      <w:spacing w:after="0"/>
      <w:ind w:left="5630"/>
    </w:pPr>
    <w:rPr>
      <w:i/>
      <w:sz w:val="18"/>
      <w:szCs w:val="18"/>
    </w:rPr>
  </w:style>
  <w:style w:type="paragraph" w:customStyle="1" w:styleId="CoverLetterBulletDH">
    <w:name w:val="Cover Letter Bullet * DH"/>
    <w:basedOn w:val="Standard"/>
    <w:rsid w:val="00E4754E"/>
    <w:pPr>
      <w:numPr>
        <w:numId w:val="10"/>
      </w:numPr>
      <w:spacing w:before="120" w:after="60"/>
    </w:pPr>
  </w:style>
  <w:style w:type="paragraph" w:customStyle="1" w:styleId="CoverLetterTextDH">
    <w:name w:val="Cover Letter Text * DH"/>
    <w:basedOn w:val="Standard"/>
    <w:rsid w:val="00E4754E"/>
    <w:pPr>
      <w:ind w:left="-720"/>
    </w:pPr>
  </w:style>
  <w:style w:type="paragraph" w:customStyle="1" w:styleId="WW-Caption">
    <w:name w:val="WW-Caption"/>
    <w:basedOn w:val="Standard"/>
    <w:next w:val="Standard"/>
    <w:link w:val="WW-CaptionChar"/>
    <w:rsid w:val="00E4754E"/>
    <w:pPr>
      <w:spacing w:before="240" w:after="480"/>
      <w:jc w:val="center"/>
    </w:pPr>
    <w:rPr>
      <w:b/>
      <w:bCs/>
      <w:i/>
      <w:sz w:val="18"/>
      <w:szCs w:val="18"/>
    </w:rPr>
  </w:style>
  <w:style w:type="paragraph" w:customStyle="1" w:styleId="Title1">
    <w:name w:val="Title 1"/>
    <w:basedOn w:val="Standard"/>
    <w:rsid w:val="00E4754E"/>
    <w:pPr>
      <w:spacing w:before="720" w:after="720" w:line="360" w:lineRule="auto"/>
      <w:ind w:left="-737"/>
    </w:pPr>
    <w:rPr>
      <w:sz w:val="32"/>
    </w:rPr>
  </w:style>
  <w:style w:type="paragraph" w:customStyle="1" w:styleId="Title2">
    <w:name w:val="Title 2"/>
    <w:basedOn w:val="Standard"/>
    <w:rsid w:val="00E4754E"/>
    <w:pPr>
      <w:spacing w:before="720" w:after="360" w:line="360" w:lineRule="auto"/>
      <w:ind w:left="-737"/>
    </w:pPr>
    <w:rPr>
      <w:sz w:val="24"/>
    </w:rPr>
  </w:style>
  <w:style w:type="paragraph" w:customStyle="1" w:styleId="Title3">
    <w:name w:val="Title 3"/>
    <w:basedOn w:val="Standard"/>
    <w:rsid w:val="00E4754E"/>
    <w:pPr>
      <w:spacing w:before="100" w:after="0"/>
      <w:ind w:left="-737"/>
    </w:pPr>
  </w:style>
  <w:style w:type="paragraph" w:customStyle="1" w:styleId="Title4">
    <w:name w:val="Title 4"/>
    <w:basedOn w:val="Standard"/>
    <w:rsid w:val="00E4754E"/>
    <w:pPr>
      <w:spacing w:before="120" w:after="0"/>
      <w:ind w:left="-737"/>
    </w:pPr>
  </w:style>
  <w:style w:type="paragraph" w:customStyle="1" w:styleId="AppendixHeading1DH">
    <w:name w:val="Appendix Heading 1 * DH"/>
    <w:basedOn w:val="berschrift1"/>
    <w:next w:val="Standard"/>
    <w:rsid w:val="00E4754E"/>
    <w:pPr>
      <w:keepLines w:val="0"/>
      <w:numPr>
        <w:numId w:val="28"/>
      </w:numPr>
      <w:spacing w:before="0" w:after="240"/>
    </w:pPr>
    <w:rPr>
      <w:rFonts w:cs="Arial Bold"/>
      <w:lang w:val="en-GB"/>
    </w:rPr>
  </w:style>
  <w:style w:type="paragraph" w:customStyle="1" w:styleId="AppendixHeading2DH">
    <w:name w:val="Appendix Heading 2 * DH"/>
    <w:basedOn w:val="berschrift2"/>
    <w:next w:val="Standard"/>
    <w:rsid w:val="00E4754E"/>
    <w:pPr>
      <w:keepLines w:val="0"/>
      <w:numPr>
        <w:numId w:val="28"/>
      </w:numPr>
      <w:tabs>
        <w:tab w:val="left" w:pos="-3402"/>
        <w:tab w:val="left" w:pos="-3261"/>
        <w:tab w:val="left" w:pos="720"/>
      </w:tabs>
      <w:overflowPunct/>
      <w:autoSpaceDE/>
      <w:spacing w:before="240" w:after="120"/>
      <w:textAlignment w:val="auto"/>
    </w:pPr>
    <w:rPr>
      <w:iCs/>
      <w:lang w:val="en-GB"/>
    </w:rPr>
  </w:style>
  <w:style w:type="paragraph" w:customStyle="1" w:styleId="AppendixHeading3DH">
    <w:name w:val="Appendix Heading 3 * DH"/>
    <w:basedOn w:val="berschrift3"/>
    <w:next w:val="Standard"/>
    <w:rsid w:val="00E4754E"/>
    <w:pPr>
      <w:numPr>
        <w:ilvl w:val="2"/>
        <w:numId w:val="28"/>
      </w:numPr>
      <w:tabs>
        <w:tab w:val="left" w:pos="170"/>
        <w:tab w:val="left" w:pos="510"/>
        <w:tab w:val="left" w:pos="680"/>
      </w:tabs>
      <w:spacing w:before="240" w:after="60"/>
      <w:jc w:val="both"/>
    </w:pPr>
    <w:rPr>
      <w:b w:val="0"/>
      <w:color w:val="auto"/>
      <w:sz w:val="21"/>
    </w:rPr>
  </w:style>
  <w:style w:type="paragraph" w:customStyle="1" w:styleId="CommentDH">
    <w:name w:val="Comment * DH"/>
    <w:basedOn w:val="Standard"/>
    <w:rsid w:val="00E4754E"/>
    <w:rPr>
      <w:b/>
      <w:color w:val="FF0000"/>
    </w:rPr>
  </w:style>
  <w:style w:type="paragraph" w:customStyle="1" w:styleId="ContactInformationNameDH">
    <w:name w:val="Contact Information Name* DH"/>
    <w:basedOn w:val="Standard"/>
    <w:next w:val="Standard"/>
    <w:rsid w:val="00E4754E"/>
    <w:pPr>
      <w:tabs>
        <w:tab w:val="left" w:pos="709"/>
        <w:tab w:val="left" w:pos="2835"/>
        <w:tab w:val="left" w:pos="3459"/>
      </w:tabs>
      <w:spacing w:before="120" w:after="120"/>
    </w:pPr>
    <w:rPr>
      <w:b/>
      <w:i/>
    </w:rPr>
  </w:style>
  <w:style w:type="paragraph" w:customStyle="1" w:styleId="ContactInformationPictureDH">
    <w:name w:val="Contact Information Picture* DH"/>
    <w:basedOn w:val="Standard"/>
    <w:rsid w:val="00E4754E"/>
    <w:pPr>
      <w:tabs>
        <w:tab w:val="left" w:pos="709"/>
        <w:tab w:val="left" w:pos="2835"/>
        <w:tab w:val="left" w:pos="3459"/>
      </w:tabs>
      <w:spacing w:after="0"/>
      <w:jc w:val="right"/>
    </w:pPr>
  </w:style>
  <w:style w:type="paragraph" w:customStyle="1" w:styleId="NormalcenteredDH">
    <w:name w:val="Normal centered * DH"/>
    <w:basedOn w:val="Standard"/>
    <w:rsid w:val="00E4754E"/>
    <w:pPr>
      <w:jc w:val="center"/>
    </w:pPr>
  </w:style>
  <w:style w:type="paragraph" w:customStyle="1" w:styleId="Normalleft-alignedDH">
    <w:name w:val="Normal left-aligned * DH"/>
    <w:basedOn w:val="Standard"/>
    <w:rsid w:val="00E4754E"/>
  </w:style>
  <w:style w:type="paragraph" w:customStyle="1" w:styleId="Normalright-alignedDH">
    <w:name w:val="Normal right-aligned * DH"/>
    <w:basedOn w:val="Standard"/>
    <w:rsid w:val="00E4754E"/>
    <w:pPr>
      <w:jc w:val="right"/>
    </w:pPr>
    <w:rPr>
      <w:rFonts w:eastAsia="SimSun"/>
      <w:szCs w:val="24"/>
    </w:rPr>
  </w:style>
  <w:style w:type="paragraph" w:customStyle="1" w:styleId="PictureDH">
    <w:name w:val="Picture * DH"/>
    <w:basedOn w:val="Standard"/>
    <w:rsid w:val="00E4754E"/>
    <w:pPr>
      <w:spacing w:before="240" w:after="240"/>
      <w:jc w:val="center"/>
    </w:pPr>
    <w:rPr>
      <w:lang w:val="en-GB"/>
    </w:rPr>
  </w:style>
  <w:style w:type="paragraph" w:customStyle="1" w:styleId="RFPQuestionDH">
    <w:name w:val="RFP Question * DH"/>
    <w:basedOn w:val="Standard"/>
    <w:rsid w:val="00E4754E"/>
    <w:pPr>
      <w:numPr>
        <w:numId w:val="9"/>
      </w:numPr>
      <w:shd w:val="clear" w:color="auto" w:fill="DBDBFF"/>
    </w:pPr>
    <w:rPr>
      <w:i/>
    </w:rPr>
  </w:style>
  <w:style w:type="paragraph" w:customStyle="1" w:styleId="RFPQuestionBulletDH">
    <w:name w:val="RFP Question Bullet * DH"/>
    <w:basedOn w:val="Standard"/>
    <w:rsid w:val="00E4754E"/>
    <w:pPr>
      <w:numPr>
        <w:numId w:val="19"/>
      </w:numPr>
      <w:shd w:val="clear" w:color="auto" w:fill="DBDBFF"/>
      <w:spacing w:before="120" w:after="60"/>
    </w:pPr>
    <w:rPr>
      <w:i/>
    </w:rPr>
  </w:style>
  <w:style w:type="paragraph" w:customStyle="1" w:styleId="RFPQuestionBullet2DH">
    <w:name w:val="RFP Question Bullet 2 * DH"/>
    <w:basedOn w:val="Standard"/>
    <w:rsid w:val="00E4754E"/>
    <w:pPr>
      <w:numPr>
        <w:numId w:val="31"/>
      </w:numPr>
      <w:shd w:val="clear" w:color="auto" w:fill="D2D2FF"/>
      <w:spacing w:before="120" w:after="60"/>
    </w:pPr>
    <w:rPr>
      <w:i/>
    </w:rPr>
  </w:style>
  <w:style w:type="paragraph" w:customStyle="1" w:styleId="RFPQuestionBullet3DH">
    <w:name w:val="RFP Question Bullet 3 * DH"/>
    <w:basedOn w:val="Standard"/>
    <w:rsid w:val="00E4754E"/>
    <w:pPr>
      <w:numPr>
        <w:numId w:val="23"/>
      </w:numPr>
      <w:shd w:val="clear" w:color="auto" w:fill="DBDBFF"/>
      <w:spacing w:before="120" w:after="60"/>
    </w:pPr>
    <w:rPr>
      <w:i/>
    </w:rPr>
  </w:style>
  <w:style w:type="paragraph" w:customStyle="1" w:styleId="RFPQuestionListDH">
    <w:name w:val="RFP Question List * DH"/>
    <w:basedOn w:val="Standard"/>
    <w:rsid w:val="00E4754E"/>
    <w:pPr>
      <w:numPr>
        <w:ilvl w:val="5"/>
        <w:numId w:val="26"/>
      </w:numPr>
      <w:shd w:val="clear" w:color="auto" w:fill="DBDBFF"/>
      <w:spacing w:before="120" w:after="60"/>
      <w:outlineLvl w:val="5"/>
    </w:pPr>
    <w:rPr>
      <w:i/>
    </w:rPr>
  </w:style>
  <w:style w:type="paragraph" w:customStyle="1" w:styleId="RFPQuestionList2DH">
    <w:name w:val="RFP Question List 2 * DH"/>
    <w:basedOn w:val="Standard"/>
    <w:rsid w:val="00E4754E"/>
    <w:pPr>
      <w:numPr>
        <w:ilvl w:val="6"/>
        <w:numId w:val="26"/>
      </w:numPr>
      <w:shd w:val="clear" w:color="auto" w:fill="DBDBFF"/>
      <w:spacing w:before="120" w:after="60"/>
    </w:pPr>
    <w:rPr>
      <w:i/>
    </w:rPr>
  </w:style>
  <w:style w:type="paragraph" w:customStyle="1" w:styleId="RFPQuestionList3DH">
    <w:name w:val="RFP Question List 3 * DH"/>
    <w:basedOn w:val="Standard"/>
    <w:rsid w:val="00E4754E"/>
    <w:pPr>
      <w:numPr>
        <w:ilvl w:val="7"/>
        <w:numId w:val="26"/>
      </w:numPr>
      <w:shd w:val="clear" w:color="auto" w:fill="DBDBFF"/>
      <w:spacing w:before="120" w:after="60"/>
    </w:pPr>
    <w:rPr>
      <w:i/>
    </w:rPr>
  </w:style>
  <w:style w:type="paragraph" w:customStyle="1" w:styleId="Subheading1DH">
    <w:name w:val="Subheading 1 * DH"/>
    <w:basedOn w:val="berschrift1"/>
    <w:next w:val="Standard"/>
    <w:rsid w:val="00E4754E"/>
    <w:pPr>
      <w:keepLines w:val="0"/>
      <w:tabs>
        <w:tab w:val="left" w:pos="-2194"/>
        <w:tab w:val="left" w:pos="4303"/>
      </w:tabs>
      <w:spacing w:before="0" w:after="240"/>
      <w:ind w:left="-737"/>
      <w:outlineLvl w:val="4"/>
    </w:pPr>
    <w:rPr>
      <w:lang w:val="en-GB"/>
    </w:rPr>
  </w:style>
  <w:style w:type="paragraph" w:customStyle="1" w:styleId="Subheading2DH">
    <w:name w:val="Subheading 2 * DH"/>
    <w:basedOn w:val="berschrift2"/>
    <w:next w:val="Standard"/>
    <w:rsid w:val="00E4754E"/>
    <w:pPr>
      <w:keepLines w:val="0"/>
      <w:numPr>
        <w:ilvl w:val="0"/>
        <w:numId w:val="0"/>
      </w:numPr>
      <w:tabs>
        <w:tab w:val="left" w:pos="-4876"/>
        <w:tab w:val="left" w:pos="-4735"/>
        <w:tab w:val="left" w:pos="-557"/>
        <w:tab w:val="left" w:pos="-377"/>
        <w:tab w:val="left" w:pos="4303"/>
        <w:tab w:val="left" w:pos="4483"/>
      </w:tabs>
      <w:overflowPunct/>
      <w:autoSpaceDE/>
      <w:spacing w:before="240" w:after="120"/>
      <w:ind w:left="-737"/>
      <w:textAlignment w:val="auto"/>
      <w:outlineLvl w:val="5"/>
    </w:pPr>
    <w:rPr>
      <w:iCs/>
      <w:lang w:val="en-GB"/>
    </w:rPr>
  </w:style>
  <w:style w:type="paragraph" w:customStyle="1" w:styleId="Subheading3DH">
    <w:name w:val="Subheading 3 * DH"/>
    <w:basedOn w:val="berschrift3"/>
    <w:next w:val="Standard"/>
    <w:rsid w:val="00E4754E"/>
    <w:pPr>
      <w:tabs>
        <w:tab w:val="left" w:pos="170"/>
        <w:tab w:val="left" w:pos="340"/>
        <w:tab w:val="left" w:pos="510"/>
        <w:tab w:val="left" w:pos="680"/>
      </w:tabs>
      <w:spacing w:before="240" w:after="60"/>
    </w:pPr>
  </w:style>
  <w:style w:type="paragraph" w:customStyle="1" w:styleId="Subheading4DH">
    <w:name w:val="Subheading 4 * DH"/>
    <w:basedOn w:val="berschrift4"/>
    <w:next w:val="Standard"/>
    <w:rsid w:val="00E4754E"/>
    <w:pPr>
      <w:keepLines w:val="0"/>
      <w:numPr>
        <w:ilvl w:val="0"/>
        <w:numId w:val="0"/>
      </w:numPr>
      <w:tabs>
        <w:tab w:val="clear" w:pos="180"/>
        <w:tab w:val="clear" w:pos="360"/>
        <w:tab w:val="left" w:pos="170"/>
        <w:tab w:val="left" w:pos="340"/>
        <w:tab w:val="left" w:pos="510"/>
        <w:tab w:val="left" w:pos="680"/>
      </w:tabs>
      <w:overflowPunct/>
      <w:autoSpaceDE/>
      <w:spacing w:before="240" w:after="60"/>
      <w:textAlignment w:val="auto"/>
    </w:pPr>
    <w:rPr>
      <w:bCs/>
      <w:iCs w:val="0"/>
      <w:szCs w:val="21"/>
    </w:rPr>
  </w:style>
  <w:style w:type="paragraph" w:customStyle="1" w:styleId="Subheading5DH">
    <w:name w:val="Subheading 5 * DH"/>
    <w:basedOn w:val="berschrift5"/>
    <w:next w:val="Standard"/>
    <w:rsid w:val="00E4754E"/>
    <w:pPr>
      <w:numPr>
        <w:ilvl w:val="0"/>
        <w:numId w:val="0"/>
      </w:numPr>
      <w:tabs>
        <w:tab w:val="left" w:pos="170"/>
        <w:tab w:val="left" w:pos="340"/>
        <w:tab w:val="left" w:pos="510"/>
        <w:tab w:val="left" w:pos="680"/>
      </w:tabs>
      <w:spacing w:after="60"/>
    </w:pPr>
  </w:style>
  <w:style w:type="paragraph" w:customStyle="1" w:styleId="Subheading6DH">
    <w:name w:val="Subheading 6 * DH"/>
    <w:basedOn w:val="Standard"/>
    <w:next w:val="Standard"/>
    <w:rsid w:val="00E4754E"/>
    <w:pPr>
      <w:keepNext/>
      <w:tabs>
        <w:tab w:val="left" w:pos="170"/>
        <w:tab w:val="left" w:pos="340"/>
        <w:tab w:val="left" w:pos="510"/>
        <w:tab w:val="left" w:pos="680"/>
      </w:tabs>
    </w:pPr>
    <w:rPr>
      <w:b/>
      <w:bCs/>
      <w:iCs/>
      <w:color w:val="6666FF"/>
      <w:lang w:val="en-GB"/>
    </w:rPr>
  </w:style>
  <w:style w:type="paragraph" w:customStyle="1" w:styleId="Subheading7DH">
    <w:name w:val="Subheading 7 * DH"/>
    <w:basedOn w:val="Standard"/>
    <w:next w:val="Standard"/>
    <w:rsid w:val="00E4754E"/>
    <w:pPr>
      <w:ind w:left="357"/>
    </w:pPr>
    <w:rPr>
      <w:color w:val="6666FF"/>
      <w:lang w:val="en-GB"/>
    </w:rPr>
  </w:style>
  <w:style w:type="paragraph" w:customStyle="1" w:styleId="TableHeadingcenteredDH">
    <w:name w:val="Table Heading centered * DH"/>
    <w:basedOn w:val="Standard"/>
    <w:rsid w:val="00E4754E"/>
    <w:pPr>
      <w:spacing w:before="60" w:after="60"/>
      <w:jc w:val="center"/>
    </w:pPr>
    <w:rPr>
      <w:b/>
      <w:sz w:val="19"/>
      <w:szCs w:val="19"/>
    </w:rPr>
  </w:style>
  <w:style w:type="paragraph" w:customStyle="1" w:styleId="TableHeadingleft-alignedDH">
    <w:name w:val="Table Heading left-aligned * DH"/>
    <w:basedOn w:val="TableHeadingcenteredDH"/>
    <w:rsid w:val="00E4754E"/>
    <w:pPr>
      <w:jc w:val="left"/>
    </w:pPr>
    <w:rPr>
      <w:bCs/>
      <w:szCs w:val="20"/>
    </w:rPr>
  </w:style>
  <w:style w:type="paragraph" w:customStyle="1" w:styleId="TableHeadingright-alignedDH">
    <w:name w:val="Table Heading right-aligned * DH"/>
    <w:basedOn w:val="TableHeadingcenteredDH"/>
    <w:rsid w:val="00E4754E"/>
    <w:pPr>
      <w:jc w:val="right"/>
    </w:pPr>
    <w:rPr>
      <w:bCs/>
      <w:szCs w:val="20"/>
    </w:rPr>
  </w:style>
  <w:style w:type="paragraph" w:customStyle="1" w:styleId="TableofContentsDH">
    <w:name w:val="Table of Contents * DH"/>
    <w:basedOn w:val="berschrift1"/>
    <w:next w:val="Standard"/>
    <w:rsid w:val="00E4754E"/>
    <w:pPr>
      <w:keepLines w:val="0"/>
      <w:spacing w:before="240" w:after="360"/>
      <w:ind w:left="-737"/>
    </w:pPr>
    <w:rPr>
      <w:kern w:val="1"/>
      <w:szCs w:val="36"/>
    </w:rPr>
  </w:style>
  <w:style w:type="paragraph" w:customStyle="1" w:styleId="TableTextleft-alignedDH">
    <w:name w:val="Table Text left- aligned * DH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TableTextBulletDH">
    <w:name w:val="Table Text Bullet * DH"/>
    <w:basedOn w:val="TableTextleft-alignedDH"/>
    <w:rsid w:val="00E4754E"/>
    <w:pPr>
      <w:numPr>
        <w:numId w:val="15"/>
      </w:numPr>
    </w:pPr>
  </w:style>
  <w:style w:type="paragraph" w:customStyle="1" w:styleId="TableTextBullet2DH">
    <w:name w:val="Table Text Bullet 2 * DH"/>
    <w:basedOn w:val="TableTextleft-alignedDH"/>
    <w:rsid w:val="00E4754E"/>
    <w:pPr>
      <w:numPr>
        <w:numId w:val="30"/>
      </w:numPr>
    </w:pPr>
  </w:style>
  <w:style w:type="paragraph" w:customStyle="1" w:styleId="TableTextBullet3DH">
    <w:name w:val="Table Text Bullet 3 * DH"/>
    <w:basedOn w:val="TableTextleft-alignedDH"/>
    <w:rsid w:val="00E4754E"/>
    <w:pPr>
      <w:numPr>
        <w:numId w:val="32"/>
      </w:numPr>
    </w:pPr>
  </w:style>
  <w:style w:type="paragraph" w:customStyle="1" w:styleId="TableTextcenteredDH">
    <w:name w:val="Table Text centered * DH"/>
    <w:basedOn w:val="TableTextleft-alignedDH"/>
    <w:rsid w:val="00E4754E"/>
    <w:pPr>
      <w:jc w:val="center"/>
    </w:pPr>
    <w:rPr>
      <w:szCs w:val="20"/>
    </w:rPr>
  </w:style>
  <w:style w:type="paragraph" w:customStyle="1" w:styleId="TableTextConfigurationleft-alignedDH">
    <w:name w:val="Table Text Configuration left-aligned * DH"/>
    <w:basedOn w:val="TableTextleft-alignedDH"/>
    <w:rsid w:val="00E4754E"/>
    <w:pPr>
      <w:spacing w:before="20" w:after="20"/>
    </w:pPr>
    <w:rPr>
      <w:sz w:val="16"/>
    </w:rPr>
  </w:style>
  <w:style w:type="paragraph" w:customStyle="1" w:styleId="TableTextConfigurationcenteredDH">
    <w:name w:val="Table Text Configuration centered * DH"/>
    <w:basedOn w:val="TableTextConfigurationleft-alignedDH"/>
    <w:rsid w:val="00E4754E"/>
    <w:pPr>
      <w:jc w:val="center"/>
    </w:pPr>
  </w:style>
  <w:style w:type="paragraph" w:customStyle="1" w:styleId="TableTextConfigurationright-alignedDH">
    <w:name w:val="Table Text Configuration right-aligned * DH"/>
    <w:basedOn w:val="TableTextConfigurationleft-alignedDH"/>
    <w:rsid w:val="00E4754E"/>
    <w:pPr>
      <w:jc w:val="right"/>
    </w:pPr>
  </w:style>
  <w:style w:type="paragraph" w:customStyle="1" w:styleId="WorkinstructionDH">
    <w:name w:val="Workinstruction * DH"/>
    <w:basedOn w:val="Standard"/>
    <w:rsid w:val="00E4754E"/>
    <w:pPr>
      <w:spacing w:before="120" w:after="60"/>
    </w:pPr>
    <w:rPr>
      <w:color w:val="FF00FF"/>
      <w:lang w:val="en-GB"/>
    </w:rPr>
  </w:style>
  <w:style w:type="paragraph" w:customStyle="1" w:styleId="TableTextright-alignedDH">
    <w:name w:val="Table Text right-aligned * DH"/>
    <w:basedOn w:val="TableTextleft-alignedDH"/>
    <w:rsid w:val="00E4754E"/>
    <w:pPr>
      <w:jc w:val="right"/>
    </w:pPr>
    <w:rPr>
      <w:szCs w:val="20"/>
    </w:rPr>
  </w:style>
  <w:style w:type="paragraph" w:styleId="Verzeichnis4">
    <w:name w:val="toc 4"/>
    <w:basedOn w:val="Verzeichnis3"/>
    <w:next w:val="Standard"/>
    <w:rsid w:val="00E4754E"/>
    <w:pPr>
      <w:tabs>
        <w:tab w:val="left" w:pos="2127"/>
        <w:tab w:val="left" w:pos="2979"/>
        <w:tab w:val="right" w:leader="dot" w:pos="8364"/>
      </w:tabs>
      <w:ind w:left="993" w:right="396" w:hanging="993"/>
    </w:pPr>
  </w:style>
  <w:style w:type="paragraph" w:customStyle="1" w:styleId="WorkinstructionListBulletDH">
    <w:name w:val="Workinstruction List Bullet * DH"/>
    <w:basedOn w:val="Standard"/>
    <w:rsid w:val="00E4754E"/>
    <w:pPr>
      <w:numPr>
        <w:numId w:val="7"/>
      </w:numPr>
      <w:spacing w:after="60"/>
    </w:pPr>
    <w:rPr>
      <w:color w:val="FF00FF"/>
    </w:rPr>
  </w:style>
  <w:style w:type="paragraph" w:customStyle="1" w:styleId="CaptionTableDH">
    <w:name w:val="CaptionTable * DH"/>
    <w:basedOn w:val="WW-Caption"/>
    <w:next w:val="Normalleft-alignedDH"/>
    <w:rsid w:val="00E4754E"/>
    <w:pPr>
      <w:spacing w:before="480" w:after="240"/>
    </w:pPr>
  </w:style>
  <w:style w:type="paragraph" w:customStyle="1" w:styleId="WorkinstructionListBullet2DH">
    <w:name w:val="Workinstruction List Bullet 2 * DH"/>
    <w:basedOn w:val="Aufzhlungszeichen2"/>
    <w:rsid w:val="00E4754E"/>
    <w:pPr>
      <w:numPr>
        <w:numId w:val="6"/>
      </w:numPr>
    </w:pPr>
    <w:rPr>
      <w:color w:val="FF00FF"/>
    </w:rPr>
  </w:style>
  <w:style w:type="paragraph" w:customStyle="1" w:styleId="AGBHeading1DH">
    <w:name w:val="AGB Heading 1 * DH"/>
    <w:basedOn w:val="berschrift1"/>
    <w:rsid w:val="00E4754E"/>
    <w:pPr>
      <w:keepLines w:val="0"/>
      <w:numPr>
        <w:numId w:val="11"/>
      </w:numPr>
      <w:spacing w:before="120"/>
    </w:pPr>
    <w:rPr>
      <w:sz w:val="18"/>
      <w:szCs w:val="18"/>
    </w:rPr>
  </w:style>
  <w:style w:type="paragraph" w:customStyle="1" w:styleId="AGBNormalDH">
    <w:name w:val="AGB Normal * DH"/>
    <w:basedOn w:val="Standard"/>
    <w:rsid w:val="00E4754E"/>
    <w:pPr>
      <w:spacing w:before="120" w:after="0"/>
    </w:pPr>
    <w:rPr>
      <w:sz w:val="18"/>
    </w:rPr>
  </w:style>
  <w:style w:type="paragraph" w:customStyle="1" w:styleId="AGBHeading2DH">
    <w:name w:val="AGB Heading 2 * DH"/>
    <w:basedOn w:val="AGBNormalDH"/>
    <w:rsid w:val="00E4754E"/>
    <w:pPr>
      <w:numPr>
        <w:ilvl w:val="1"/>
        <w:numId w:val="11"/>
      </w:numPr>
      <w:outlineLvl w:val="1"/>
    </w:pPr>
  </w:style>
  <w:style w:type="paragraph" w:customStyle="1" w:styleId="AGBHeading3DH">
    <w:name w:val="AGB Heading 3 * DH"/>
    <w:basedOn w:val="berschrift3"/>
    <w:rsid w:val="00E4754E"/>
    <w:pPr>
      <w:numPr>
        <w:ilvl w:val="2"/>
        <w:numId w:val="11"/>
      </w:numPr>
      <w:tabs>
        <w:tab w:val="left" w:pos="170"/>
        <w:tab w:val="left" w:pos="510"/>
        <w:tab w:val="left" w:pos="680"/>
      </w:tabs>
      <w:spacing w:before="120"/>
      <w:jc w:val="both"/>
    </w:pPr>
    <w:rPr>
      <w:b w:val="0"/>
      <w:color w:val="auto"/>
      <w:sz w:val="18"/>
    </w:rPr>
  </w:style>
  <w:style w:type="paragraph" w:customStyle="1" w:styleId="AGBListBullet1DH">
    <w:name w:val="AGB List Bullet 1 * DH"/>
    <w:basedOn w:val="Aufzhlungszeichen2"/>
    <w:rsid w:val="00E4754E"/>
    <w:pPr>
      <w:numPr>
        <w:numId w:val="12"/>
      </w:numPr>
    </w:pPr>
    <w:rPr>
      <w:sz w:val="18"/>
    </w:rPr>
  </w:style>
  <w:style w:type="paragraph" w:customStyle="1" w:styleId="AGBListBullet2DH">
    <w:name w:val="AGB List Bullet 2 * DH"/>
    <w:basedOn w:val="Aufzhlungszeichen3"/>
    <w:rsid w:val="00E4754E"/>
    <w:pPr>
      <w:numPr>
        <w:numId w:val="20"/>
      </w:numPr>
    </w:pPr>
    <w:rPr>
      <w:sz w:val="18"/>
      <w:lang w:val="en-GB"/>
    </w:rPr>
  </w:style>
  <w:style w:type="paragraph" w:customStyle="1" w:styleId="AGBListBullet3DH">
    <w:name w:val="AGB List Bullet 3 * DH"/>
    <w:basedOn w:val="Aufzhlungszeichen4"/>
    <w:rsid w:val="00E4754E"/>
    <w:pPr>
      <w:numPr>
        <w:numId w:val="17"/>
      </w:numPr>
    </w:pPr>
    <w:rPr>
      <w:sz w:val="18"/>
      <w:lang w:val="en-US"/>
    </w:rPr>
  </w:style>
  <w:style w:type="paragraph" w:customStyle="1" w:styleId="AGBListBullet4DH">
    <w:name w:val="AGB List Bullet 4 * DH"/>
    <w:basedOn w:val="Aufzhlungszeichen5"/>
    <w:rsid w:val="00E4754E"/>
    <w:pPr>
      <w:numPr>
        <w:numId w:val="18"/>
      </w:numPr>
    </w:pPr>
    <w:rPr>
      <w:sz w:val="18"/>
      <w:lang w:val="en-US"/>
    </w:rPr>
  </w:style>
  <w:style w:type="paragraph" w:customStyle="1" w:styleId="AGBListContinue1DH">
    <w:name w:val="AGB List Continue 1 * DH"/>
    <w:basedOn w:val="Standard"/>
    <w:rsid w:val="00E4754E"/>
    <w:pPr>
      <w:ind w:left="357"/>
    </w:pPr>
    <w:rPr>
      <w:sz w:val="18"/>
    </w:rPr>
  </w:style>
  <w:style w:type="paragraph" w:customStyle="1" w:styleId="AGBListContinue2DH">
    <w:name w:val="AGB List Continue 2 * DH"/>
    <w:basedOn w:val="Standard"/>
    <w:rsid w:val="00E4754E"/>
    <w:pPr>
      <w:ind w:left="714"/>
    </w:pPr>
    <w:rPr>
      <w:sz w:val="18"/>
    </w:rPr>
  </w:style>
  <w:style w:type="paragraph" w:customStyle="1" w:styleId="AGBListContinue3DH">
    <w:name w:val="AGB List Continue 3 * DH"/>
    <w:basedOn w:val="Standard"/>
    <w:rsid w:val="00E4754E"/>
    <w:pPr>
      <w:ind w:left="1072"/>
    </w:pPr>
    <w:rPr>
      <w:sz w:val="18"/>
    </w:rPr>
  </w:style>
  <w:style w:type="paragraph" w:customStyle="1" w:styleId="AGBListContinue4DH">
    <w:name w:val="AGB List Continue 4 * DH"/>
    <w:basedOn w:val="Standard"/>
    <w:rsid w:val="00E4754E"/>
    <w:pPr>
      <w:ind w:left="1429"/>
    </w:pPr>
    <w:rPr>
      <w:sz w:val="18"/>
    </w:rPr>
  </w:style>
  <w:style w:type="paragraph" w:customStyle="1" w:styleId="AGBListContinue5DH">
    <w:name w:val="AGB List Continue 5 * DH"/>
    <w:basedOn w:val="Standard"/>
    <w:rsid w:val="00E4754E"/>
    <w:pPr>
      <w:spacing w:before="120" w:after="60"/>
      <w:ind w:left="1786"/>
    </w:pPr>
    <w:rPr>
      <w:sz w:val="18"/>
      <w:lang w:val="da-DK"/>
    </w:rPr>
  </w:style>
  <w:style w:type="paragraph" w:customStyle="1" w:styleId="AGBListNumber1DH">
    <w:name w:val="AGB List Number 1 * DH"/>
    <w:basedOn w:val="ListNumber1"/>
    <w:rsid w:val="00E4754E"/>
    <w:pPr>
      <w:numPr>
        <w:ilvl w:val="3"/>
        <w:numId w:val="11"/>
      </w:numPr>
    </w:pPr>
    <w:rPr>
      <w:rFonts w:eastAsia="SimSun"/>
      <w:sz w:val="18"/>
      <w:szCs w:val="24"/>
    </w:rPr>
  </w:style>
  <w:style w:type="paragraph" w:customStyle="1" w:styleId="AGBListNumber2DH">
    <w:name w:val="AGB List Number 2 * DH"/>
    <w:basedOn w:val="Listennummer2"/>
    <w:rsid w:val="00E4754E"/>
    <w:pPr>
      <w:numPr>
        <w:ilvl w:val="4"/>
        <w:numId w:val="11"/>
      </w:numPr>
    </w:pPr>
    <w:rPr>
      <w:rFonts w:eastAsia="SimSun"/>
      <w:sz w:val="18"/>
      <w:szCs w:val="24"/>
    </w:rPr>
  </w:style>
  <w:style w:type="paragraph" w:customStyle="1" w:styleId="AGBListNumber3DH">
    <w:name w:val="AGB List Number 3 * DH"/>
    <w:basedOn w:val="Listennummer3"/>
    <w:rsid w:val="00E4754E"/>
    <w:pPr>
      <w:numPr>
        <w:ilvl w:val="5"/>
        <w:numId w:val="11"/>
      </w:numPr>
    </w:pPr>
    <w:rPr>
      <w:rFonts w:eastAsia="SimSun"/>
      <w:sz w:val="18"/>
      <w:szCs w:val="24"/>
    </w:rPr>
  </w:style>
  <w:style w:type="paragraph" w:customStyle="1" w:styleId="AGBListNumber4DH">
    <w:name w:val="AGB List Number 4 * DH"/>
    <w:basedOn w:val="Listennummer4"/>
    <w:rsid w:val="00E4754E"/>
    <w:pPr>
      <w:numPr>
        <w:ilvl w:val="6"/>
        <w:numId w:val="11"/>
      </w:numPr>
    </w:pPr>
    <w:rPr>
      <w:sz w:val="18"/>
    </w:rPr>
  </w:style>
  <w:style w:type="paragraph" w:customStyle="1" w:styleId="AGBNormalcenteredDH">
    <w:name w:val="AGB Normal centered * DH"/>
    <w:basedOn w:val="NormalcenteredDH"/>
    <w:rsid w:val="00E4754E"/>
    <w:rPr>
      <w:sz w:val="18"/>
    </w:rPr>
  </w:style>
  <w:style w:type="paragraph" w:customStyle="1" w:styleId="ListContinue6">
    <w:name w:val="List Continue 6"/>
    <w:basedOn w:val="Standard"/>
    <w:rsid w:val="00E4754E"/>
    <w:pPr>
      <w:spacing w:after="60"/>
      <w:ind w:left="2143"/>
    </w:pPr>
    <w:rPr>
      <w:lang w:val="en-GB"/>
    </w:rPr>
  </w:style>
  <w:style w:type="paragraph" w:customStyle="1" w:styleId="IBMCompanyInformation2ndcolumnDH">
    <w:name w:val="IBM Company Information 2nd column * DH"/>
    <w:basedOn w:val="Standard"/>
    <w:rsid w:val="00E4754E"/>
    <w:pPr>
      <w:spacing w:before="60" w:after="60" w:line="216" w:lineRule="auto"/>
    </w:pPr>
    <w:rPr>
      <w:sz w:val="16"/>
    </w:rPr>
  </w:style>
  <w:style w:type="paragraph" w:customStyle="1" w:styleId="IBMCompanyInformationDH">
    <w:name w:val="IBM Company Information * DH"/>
    <w:basedOn w:val="IBMCompanyInformation2ndcolumnDH"/>
    <w:rsid w:val="00E4754E"/>
    <w:pPr>
      <w:ind w:left="-737"/>
    </w:pPr>
  </w:style>
  <w:style w:type="paragraph" w:styleId="Verzeichnis5">
    <w:name w:val="toc 5"/>
    <w:basedOn w:val="Verzeichnis3"/>
    <w:next w:val="Standard"/>
    <w:rsid w:val="00E4754E"/>
    <w:pPr>
      <w:tabs>
        <w:tab w:val="left" w:pos="397"/>
        <w:tab w:val="right" w:leader="dot" w:pos="8364"/>
      </w:tabs>
      <w:spacing w:before="120" w:after="120"/>
      <w:ind w:left="-737" w:right="397"/>
    </w:pPr>
    <w:rPr>
      <w:b/>
    </w:rPr>
  </w:style>
  <w:style w:type="paragraph" w:styleId="Verzeichnis6">
    <w:name w:val="toc 6"/>
    <w:basedOn w:val="Verzeichnis2"/>
    <w:next w:val="Standard"/>
    <w:rsid w:val="00E4754E"/>
  </w:style>
  <w:style w:type="paragraph" w:styleId="Verzeichnis7">
    <w:name w:val="toc 7"/>
    <w:basedOn w:val="Verzeichnis3"/>
    <w:next w:val="Standard"/>
    <w:rsid w:val="00E4754E"/>
  </w:style>
  <w:style w:type="paragraph" w:styleId="Verzeichnis8">
    <w:name w:val="toc 8"/>
    <w:basedOn w:val="Verzeichnis4"/>
    <w:next w:val="Standard"/>
    <w:rsid w:val="00E4754E"/>
  </w:style>
  <w:style w:type="paragraph" w:styleId="Verzeichnis9">
    <w:name w:val="toc 9"/>
    <w:basedOn w:val="Verzeichnis5"/>
    <w:next w:val="Standard"/>
    <w:rsid w:val="00E4754E"/>
  </w:style>
  <w:style w:type="paragraph" w:customStyle="1" w:styleId="1PitchDH">
    <w:name w:val="1 Pitch * DH"/>
    <w:basedOn w:val="TableTextleft-alignedDH"/>
    <w:rsid w:val="00E4754E"/>
    <w:pPr>
      <w:spacing w:before="0" w:after="0"/>
    </w:pPr>
    <w:rPr>
      <w:sz w:val="2"/>
      <w:szCs w:val="2"/>
    </w:rPr>
  </w:style>
  <w:style w:type="paragraph" w:customStyle="1" w:styleId="TableTextListNumber1DH">
    <w:name w:val="Table Text List Number 1 * DH"/>
    <w:basedOn w:val="TableTextleft-alignedDH"/>
    <w:rsid w:val="00E4754E"/>
    <w:pPr>
      <w:numPr>
        <w:ilvl w:val="5"/>
        <w:numId w:val="13"/>
      </w:numPr>
      <w:outlineLvl w:val="5"/>
    </w:pPr>
  </w:style>
  <w:style w:type="paragraph" w:customStyle="1" w:styleId="TableTextListNumber2DH">
    <w:name w:val="Table Text List Number 2 * DH"/>
    <w:basedOn w:val="TableTextleft-alignedDH"/>
    <w:rsid w:val="00E4754E"/>
    <w:pPr>
      <w:numPr>
        <w:ilvl w:val="6"/>
        <w:numId w:val="13"/>
      </w:numPr>
      <w:outlineLvl w:val="6"/>
    </w:pPr>
  </w:style>
  <w:style w:type="paragraph" w:customStyle="1" w:styleId="TableTextListNumber3DH">
    <w:name w:val="Table Text List Number 3 * DH"/>
    <w:basedOn w:val="TableTextleft-alignedDH"/>
    <w:rsid w:val="00E4754E"/>
    <w:pPr>
      <w:numPr>
        <w:ilvl w:val="7"/>
        <w:numId w:val="13"/>
      </w:numPr>
      <w:outlineLvl w:val="7"/>
    </w:pPr>
  </w:style>
  <w:style w:type="paragraph" w:customStyle="1" w:styleId="IBMCompanyInformation2ndcolumnBullet1DH">
    <w:name w:val="IBM Company Information 2nd column Bullet 1 * DH"/>
    <w:basedOn w:val="IBMCompanyInformation2ndcolumnDH"/>
    <w:rsid w:val="00E4754E"/>
    <w:pPr>
      <w:numPr>
        <w:numId w:val="22"/>
      </w:numPr>
      <w:spacing w:before="0" w:after="0"/>
    </w:pPr>
  </w:style>
  <w:style w:type="paragraph" w:customStyle="1" w:styleId="NormallessSpaceDH">
    <w:name w:val="Normal less Space * DH"/>
    <w:basedOn w:val="Standard"/>
    <w:rsid w:val="00E4754E"/>
    <w:pPr>
      <w:spacing w:before="60" w:after="60"/>
    </w:pPr>
    <w:rPr>
      <w:rFonts w:eastAsia="SimSun"/>
    </w:rPr>
  </w:style>
  <w:style w:type="paragraph" w:customStyle="1" w:styleId="DisclaimerDH">
    <w:name w:val="Disclaimer * DH"/>
    <w:basedOn w:val="Standard"/>
    <w:rsid w:val="00E4754E"/>
    <w:pPr>
      <w:numPr>
        <w:numId w:val="14"/>
      </w:numPr>
    </w:pPr>
  </w:style>
  <w:style w:type="paragraph" w:customStyle="1" w:styleId="SpaceDH">
    <w:name w:val="Space * DH"/>
    <w:basedOn w:val="Standard"/>
    <w:rsid w:val="00E4754E"/>
    <w:pPr>
      <w:spacing w:after="0"/>
    </w:pPr>
    <w:rPr>
      <w:sz w:val="8"/>
    </w:rPr>
  </w:style>
  <w:style w:type="paragraph" w:customStyle="1" w:styleId="FootercenteredDH">
    <w:name w:val="Footer centered * DH"/>
    <w:basedOn w:val="Fuzeile"/>
    <w:rsid w:val="00E4754E"/>
    <w:pPr>
      <w:jc w:val="center"/>
    </w:pPr>
  </w:style>
  <w:style w:type="paragraph" w:styleId="Funotentext">
    <w:name w:val="footnote text"/>
    <w:basedOn w:val="Standard"/>
    <w:rsid w:val="00E4754E"/>
    <w:rPr>
      <w:i/>
      <w:sz w:val="19"/>
      <w:szCs w:val="19"/>
    </w:rPr>
  </w:style>
  <w:style w:type="paragraph" w:customStyle="1" w:styleId="WorkinstructionListNumbering1DH">
    <w:name w:val="Workinstruction List Numbering 1 * DH"/>
    <w:basedOn w:val="Standard"/>
    <w:rsid w:val="00E4754E"/>
    <w:pPr>
      <w:numPr>
        <w:numId w:val="16"/>
      </w:numPr>
      <w:spacing w:before="120" w:after="60"/>
      <w:outlineLvl w:val="0"/>
    </w:pPr>
    <w:rPr>
      <w:color w:val="FF00FF"/>
    </w:rPr>
  </w:style>
  <w:style w:type="paragraph" w:customStyle="1" w:styleId="WorkinstructionListNumbering2DH">
    <w:name w:val="Workinstruction List Numbering 2 * DH"/>
    <w:basedOn w:val="Standard"/>
    <w:rsid w:val="00E4754E"/>
    <w:pPr>
      <w:numPr>
        <w:ilvl w:val="1"/>
        <w:numId w:val="16"/>
      </w:numPr>
      <w:outlineLvl w:val="1"/>
    </w:pPr>
    <w:rPr>
      <w:color w:val="FF00FF"/>
    </w:rPr>
  </w:style>
  <w:style w:type="paragraph" w:customStyle="1" w:styleId="WorkinstructionListContinue1DH">
    <w:name w:val="Workinstruction List Continue 1 * DH"/>
    <w:basedOn w:val="Standard"/>
    <w:rsid w:val="00E4754E"/>
    <w:pPr>
      <w:spacing w:before="120" w:after="60"/>
      <w:ind w:left="357"/>
    </w:pPr>
    <w:rPr>
      <w:color w:val="FF00FF"/>
    </w:rPr>
  </w:style>
  <w:style w:type="paragraph" w:customStyle="1" w:styleId="WorkinstructionListBullet3DH">
    <w:name w:val="Workinstruction List Bullet 3 * DH"/>
    <w:basedOn w:val="WorkinstructionListBullet2DH"/>
    <w:rsid w:val="00E4754E"/>
    <w:pPr>
      <w:numPr>
        <w:numId w:val="27"/>
      </w:numPr>
      <w:spacing w:before="120"/>
    </w:pPr>
    <w:rPr>
      <w:lang w:val="en-GB"/>
    </w:rPr>
  </w:style>
  <w:style w:type="paragraph" w:customStyle="1" w:styleId="TableTextOrderform">
    <w:name w:val="Table Text Orderform"/>
    <w:basedOn w:val="Standard"/>
    <w:rsid w:val="00E4754E"/>
    <w:pPr>
      <w:spacing w:before="20" w:after="20"/>
    </w:pPr>
    <w:rPr>
      <w:rFonts w:eastAsia="SimSun"/>
      <w:sz w:val="20"/>
      <w:szCs w:val="19"/>
    </w:rPr>
  </w:style>
  <w:style w:type="paragraph" w:customStyle="1" w:styleId="TableTextOrderform7Pitch">
    <w:name w:val="Table Text Orderform 7 Pitch"/>
    <w:basedOn w:val="TableTextOrderform"/>
    <w:rsid w:val="00E4754E"/>
    <w:rPr>
      <w:sz w:val="14"/>
      <w:szCs w:val="14"/>
    </w:rPr>
  </w:style>
  <w:style w:type="paragraph" w:customStyle="1" w:styleId="WorkinstructionTabDH">
    <w:name w:val="Workinstruction + Tab * DH"/>
    <w:basedOn w:val="Standard"/>
    <w:rsid w:val="00E4754E"/>
    <w:pPr>
      <w:spacing w:before="120" w:after="60"/>
      <w:ind w:left="2268" w:hanging="2268"/>
    </w:pPr>
    <w:rPr>
      <w:color w:val="FF00FF"/>
      <w:szCs w:val="20"/>
      <w:lang w:val="en-GB"/>
    </w:rPr>
  </w:style>
  <w:style w:type="paragraph" w:styleId="Kommentartext">
    <w:name w:val="annotation text"/>
    <w:basedOn w:val="Standard"/>
    <w:rsid w:val="00E4754E"/>
    <w:rPr>
      <w:sz w:val="20"/>
      <w:szCs w:val="20"/>
    </w:rPr>
  </w:style>
  <w:style w:type="paragraph" w:styleId="Kommentarthema">
    <w:name w:val="annotation subject"/>
    <w:basedOn w:val="Kommentartext"/>
    <w:next w:val="Kommentartext"/>
    <w:rsid w:val="00E4754E"/>
    <w:rPr>
      <w:b/>
      <w:bCs/>
    </w:rPr>
  </w:style>
  <w:style w:type="paragraph" w:customStyle="1" w:styleId="Listenfortsetzung1">
    <w:name w:val="Listenfortsetzung 1"/>
    <w:basedOn w:val="Standard"/>
    <w:rsid w:val="00E4754E"/>
    <w:pPr>
      <w:spacing w:after="120" w:line="240" w:lineRule="exact"/>
      <w:ind w:left="1559"/>
    </w:pPr>
    <w:rPr>
      <w:lang w:val="da-DK"/>
    </w:rPr>
  </w:style>
  <w:style w:type="paragraph" w:customStyle="1" w:styleId="Tabellenkopfzentriertausgerichtet">
    <w:name w:val="Tabellenkopf zentriert ausgerichtet"/>
    <w:basedOn w:val="Standard"/>
    <w:rsid w:val="00E4754E"/>
    <w:pPr>
      <w:spacing w:before="120" w:after="120"/>
      <w:jc w:val="center"/>
    </w:pPr>
    <w:rPr>
      <w:b/>
    </w:rPr>
  </w:style>
  <w:style w:type="paragraph" w:customStyle="1" w:styleId="Tabellenkopflinksausgerichtet">
    <w:name w:val="Tabellenkopf links ausgerichtet"/>
    <w:basedOn w:val="Tabellenkopfzentriertausgerichtet"/>
    <w:rsid w:val="00E4754E"/>
    <w:pPr>
      <w:jc w:val="left"/>
    </w:pPr>
    <w:rPr>
      <w:bCs/>
      <w:szCs w:val="20"/>
    </w:rPr>
  </w:style>
  <w:style w:type="paragraph" w:customStyle="1" w:styleId="Nummerierung1">
    <w:name w:val="Nummerierung 1"/>
    <w:basedOn w:val="Standard"/>
    <w:rsid w:val="00E4754E"/>
    <w:pPr>
      <w:tabs>
        <w:tab w:val="left" w:pos="4899"/>
      </w:tabs>
      <w:spacing w:after="120" w:line="280" w:lineRule="exact"/>
      <w:ind w:left="1633" w:hanging="357"/>
      <w:outlineLvl w:val="5"/>
    </w:pPr>
    <w:rPr>
      <w:rFonts w:eastAsia="SimSun"/>
      <w:szCs w:val="24"/>
    </w:rPr>
  </w:style>
  <w:style w:type="paragraph" w:customStyle="1" w:styleId="Nummerierung2">
    <w:name w:val="Nummerierung 2"/>
    <w:basedOn w:val="Standard"/>
    <w:rsid w:val="00E4754E"/>
    <w:pPr>
      <w:numPr>
        <w:numId w:val="21"/>
      </w:numPr>
      <w:tabs>
        <w:tab w:val="left" w:pos="1701"/>
      </w:tabs>
      <w:spacing w:after="120" w:line="240" w:lineRule="exact"/>
    </w:pPr>
  </w:style>
  <w:style w:type="paragraph" w:customStyle="1" w:styleId="Tabellentextlinksausgerichtet">
    <w:name w:val="Tabellentext links ausgerichtet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Grafik">
    <w:name w:val="Grafik"/>
    <w:basedOn w:val="Standard"/>
    <w:next w:val="Standard"/>
    <w:rsid w:val="00E4754E"/>
    <w:pPr>
      <w:spacing w:after="240"/>
      <w:ind w:left="1276"/>
      <w:jc w:val="center"/>
    </w:pPr>
  </w:style>
  <w:style w:type="paragraph" w:customStyle="1" w:styleId="Tabellenkopfrechtsausgerichtet">
    <w:name w:val="Tabellenkopf rechts ausgerichtet"/>
    <w:basedOn w:val="Tabellenkopfzentriertausgerichtet"/>
    <w:next w:val="Tabellenkopfzentriertausgerichtet"/>
    <w:rsid w:val="00E4754E"/>
    <w:pPr>
      <w:jc w:val="right"/>
    </w:pPr>
    <w:rPr>
      <w:bCs/>
      <w:szCs w:val="20"/>
    </w:rPr>
  </w:style>
  <w:style w:type="paragraph" w:customStyle="1" w:styleId="Aufzhlungszeichen1">
    <w:name w:val="Aufzählungszeichen 1"/>
    <w:basedOn w:val="Standard"/>
    <w:rsid w:val="00E4754E"/>
    <w:pPr>
      <w:tabs>
        <w:tab w:val="left" w:pos="6377"/>
        <w:tab w:val="left" w:pos="7227"/>
      </w:tabs>
      <w:spacing w:after="120" w:line="240" w:lineRule="exact"/>
      <w:ind w:left="2409" w:hanging="357"/>
    </w:pPr>
  </w:style>
  <w:style w:type="paragraph" w:customStyle="1" w:styleId="Tabellentextzentriertausgerichtet">
    <w:name w:val="Tabellentext zentriert ausgerichtet"/>
    <w:basedOn w:val="Tabellentextlinksausgerichtet"/>
    <w:rsid w:val="00E4754E"/>
    <w:pPr>
      <w:jc w:val="center"/>
    </w:pPr>
    <w:rPr>
      <w:szCs w:val="20"/>
    </w:rPr>
  </w:style>
  <w:style w:type="paragraph" w:customStyle="1" w:styleId="Anlagenberschrit1">
    <w:name w:val="Anlagenüberschrit 1"/>
    <w:basedOn w:val="berschrift1"/>
    <w:next w:val="Standard"/>
    <w:rsid w:val="00E4754E"/>
    <w:pPr>
      <w:keepLines w:val="0"/>
      <w:tabs>
        <w:tab w:val="left" w:pos="2750"/>
        <w:tab w:val="left" w:pos="5777"/>
      </w:tabs>
      <w:spacing w:before="0" w:after="240" w:line="340" w:lineRule="exact"/>
      <w:ind w:left="737" w:hanging="737"/>
    </w:pPr>
    <w:rPr>
      <w:color w:val="auto"/>
      <w:sz w:val="36"/>
    </w:rPr>
  </w:style>
  <w:style w:type="paragraph" w:customStyle="1" w:styleId="Tabellenaufzhlung1Ebene">
    <w:name w:val="Tabellenaufzählung 1. Ebene"/>
    <w:basedOn w:val="Tabellentextlinksausgerichtet"/>
    <w:rsid w:val="00E4754E"/>
    <w:pPr>
      <w:tabs>
        <w:tab w:val="left" w:pos="1071"/>
      </w:tabs>
      <w:ind w:left="357" w:hanging="357"/>
    </w:pPr>
  </w:style>
  <w:style w:type="paragraph" w:customStyle="1" w:styleId="Tabellenaufzhlung2Ebene">
    <w:name w:val="Tabellenaufzählung 2. Ebene"/>
    <w:basedOn w:val="Tabellentextlinksausgerichtet"/>
    <w:rsid w:val="00E4754E"/>
    <w:pPr>
      <w:tabs>
        <w:tab w:val="left" w:pos="2142"/>
      </w:tabs>
      <w:ind w:left="714" w:hanging="357"/>
    </w:pPr>
  </w:style>
  <w:style w:type="paragraph" w:customStyle="1" w:styleId="Anlagenberschrift2">
    <w:name w:val="Anlagenüberschrift 2"/>
    <w:basedOn w:val="berschrift2"/>
    <w:next w:val="Standard"/>
    <w:rsid w:val="00E4754E"/>
    <w:pPr>
      <w:keepLines w:val="0"/>
      <w:numPr>
        <w:ilvl w:val="0"/>
        <w:numId w:val="0"/>
      </w:numPr>
      <w:tabs>
        <w:tab w:val="left" w:pos="889"/>
        <w:tab w:val="left" w:pos="1069"/>
        <w:tab w:val="left" w:pos="2694"/>
        <w:tab w:val="left" w:pos="5749"/>
        <w:tab w:val="left" w:pos="5929"/>
      </w:tabs>
      <w:overflowPunct/>
      <w:autoSpaceDE/>
      <w:spacing w:after="240" w:line="320" w:lineRule="exact"/>
      <w:ind w:left="709" w:hanging="709"/>
      <w:textAlignment w:val="auto"/>
    </w:pPr>
    <w:rPr>
      <w:b w:val="0"/>
      <w:i w:val="0"/>
      <w:iCs/>
      <w:color w:val="auto"/>
    </w:rPr>
  </w:style>
  <w:style w:type="paragraph" w:customStyle="1" w:styleId="Anlagenberschrift3">
    <w:name w:val="Anlagenüberschrift 3"/>
    <w:basedOn w:val="berschrift3"/>
    <w:next w:val="Standard"/>
    <w:rsid w:val="00E4754E"/>
    <w:pPr>
      <w:tabs>
        <w:tab w:val="left" w:pos="2694"/>
      </w:tabs>
      <w:spacing w:line="280" w:lineRule="exact"/>
      <w:ind w:left="709" w:hanging="709"/>
    </w:pPr>
    <w:rPr>
      <w:b w:val="0"/>
      <w:color w:val="auto"/>
      <w:sz w:val="28"/>
      <w:szCs w:val="28"/>
    </w:rPr>
  </w:style>
  <w:style w:type="paragraph" w:styleId="Endnotentext">
    <w:name w:val="endnote text"/>
    <w:basedOn w:val="Standard"/>
    <w:rsid w:val="00E4754E"/>
    <w:pPr>
      <w:spacing w:after="120" w:line="280" w:lineRule="exact"/>
      <w:ind w:left="1276"/>
    </w:pPr>
    <w:rPr>
      <w:i/>
      <w:sz w:val="19"/>
      <w:szCs w:val="19"/>
    </w:rPr>
  </w:style>
  <w:style w:type="paragraph" w:customStyle="1" w:styleId="Tabellentextrechtsausgerichtet">
    <w:name w:val="Tabellentext rechts ausgerichtet"/>
    <w:basedOn w:val="Tabellentextlinksausgerichtet"/>
    <w:rsid w:val="00E4754E"/>
    <w:pPr>
      <w:jc w:val="right"/>
    </w:pPr>
    <w:rPr>
      <w:szCs w:val="20"/>
    </w:rPr>
  </w:style>
  <w:style w:type="paragraph" w:customStyle="1" w:styleId="Inhaltsverzeichnis">
    <w:name w:val="Inhaltsverzeichnis"/>
    <w:basedOn w:val="berschrift1"/>
    <w:next w:val="Standard"/>
    <w:rsid w:val="00E4754E"/>
    <w:pPr>
      <w:keepLines w:val="0"/>
      <w:spacing w:before="240" w:after="360" w:line="400" w:lineRule="exact"/>
    </w:pPr>
    <w:rPr>
      <w:color w:val="auto"/>
      <w:kern w:val="1"/>
    </w:rPr>
  </w:style>
  <w:style w:type="paragraph" w:customStyle="1" w:styleId="Titel2">
    <w:name w:val="Titel 2"/>
    <w:basedOn w:val="Untertitel"/>
    <w:rsid w:val="00E4754E"/>
    <w:pPr>
      <w:spacing w:before="480" w:after="120" w:line="280" w:lineRule="exact"/>
      <w:ind w:left="1134"/>
    </w:pPr>
    <w:rPr>
      <w:b/>
      <w:sz w:val="48"/>
      <w:szCs w:val="48"/>
    </w:rPr>
  </w:style>
  <w:style w:type="paragraph" w:customStyle="1" w:styleId="Titel3">
    <w:name w:val="Titel 3"/>
    <w:basedOn w:val="Untertitel"/>
    <w:rsid w:val="00E4754E"/>
    <w:pPr>
      <w:spacing w:before="1080" w:after="360" w:line="280" w:lineRule="exact"/>
      <w:ind w:left="1134"/>
    </w:pPr>
    <w:rPr>
      <w:b/>
      <w:sz w:val="48"/>
      <w:szCs w:val="48"/>
    </w:rPr>
  </w:style>
  <w:style w:type="paragraph" w:customStyle="1" w:styleId="Zwischenberschrift1">
    <w:name w:val="Zwischenüberschrift 1"/>
    <w:basedOn w:val="berschrift3"/>
    <w:next w:val="Standard"/>
    <w:rsid w:val="00E4754E"/>
    <w:pPr>
      <w:spacing w:line="320" w:lineRule="exact"/>
      <w:ind w:left="1985" w:hanging="709"/>
    </w:pPr>
    <w:rPr>
      <w:color w:val="auto"/>
      <w:szCs w:val="28"/>
    </w:rPr>
  </w:style>
  <w:style w:type="paragraph" w:customStyle="1" w:styleId="Zwischenberschrift2">
    <w:name w:val="Zwischenüberschrift 2"/>
    <w:basedOn w:val="berschrift4"/>
    <w:next w:val="Standard"/>
    <w:rsid w:val="00E4754E"/>
    <w:pPr>
      <w:keepLines w:val="0"/>
      <w:numPr>
        <w:ilvl w:val="0"/>
        <w:numId w:val="0"/>
      </w:numPr>
      <w:overflowPunct/>
      <w:autoSpaceDE/>
      <w:spacing w:before="360" w:after="240" w:line="280" w:lineRule="exact"/>
      <w:ind w:left="1985" w:hanging="709"/>
      <w:textAlignment w:val="auto"/>
    </w:pPr>
    <w:rPr>
      <w:bCs/>
      <w:iCs w:val="0"/>
      <w:color w:val="auto"/>
      <w:sz w:val="24"/>
      <w:szCs w:val="24"/>
    </w:rPr>
  </w:style>
  <w:style w:type="paragraph" w:customStyle="1" w:styleId="FormatvorlageTabellentextlinksausgerichtetAsiatischSimSun">
    <w:name w:val="Formatvorlage Tabellentext links ausgerichtet + (Asiatisch) SimSun"/>
    <w:basedOn w:val="Tabellentextlinksausgerichtet"/>
    <w:rsid w:val="00E4754E"/>
    <w:rPr>
      <w:rFonts w:eastAsia="Arial"/>
    </w:rPr>
  </w:style>
  <w:style w:type="paragraph" w:customStyle="1" w:styleId="Titel1">
    <w:name w:val="Titel 1"/>
    <w:basedOn w:val="Standard"/>
    <w:next w:val="Standard"/>
    <w:rsid w:val="00E4754E"/>
    <w:pPr>
      <w:spacing w:after="120" w:line="280" w:lineRule="exact"/>
      <w:ind w:left="1134"/>
    </w:pPr>
    <w:rPr>
      <w:color w:val="999999"/>
      <w:sz w:val="28"/>
      <w:szCs w:val="28"/>
    </w:rPr>
  </w:style>
  <w:style w:type="paragraph" w:customStyle="1" w:styleId="FormatvorlageInhaltsverzeichnisBenutzerdefinierteFarbeRGB120">
    <w:name w:val="Formatvorlage Inhaltsverzeichnis + Benutzerdefinierte Farbe(RGB(120"/>
    <w:basedOn w:val="Inhaltsverzeichnis"/>
    <w:rsid w:val="00E4754E"/>
  </w:style>
  <w:style w:type="paragraph" w:customStyle="1" w:styleId="AttachmentAddenum1">
    <w:name w:val="Attachment/Addenum 1"/>
    <w:basedOn w:val="Standard"/>
    <w:rsid w:val="00E4754E"/>
    <w:pPr>
      <w:spacing w:before="100" w:after="100"/>
      <w:ind w:hanging="663"/>
    </w:pPr>
    <w:rPr>
      <w:rFonts w:cs="Arial"/>
      <w:bCs/>
      <w:color w:val="000000"/>
      <w:kern w:val="1"/>
      <w:sz w:val="20"/>
      <w:szCs w:val="16"/>
    </w:rPr>
  </w:style>
  <w:style w:type="paragraph" w:customStyle="1" w:styleId="Heading5nonumbering">
    <w:name w:val="Heading 5 no numbering"/>
    <w:basedOn w:val="berschrift5"/>
    <w:next w:val="Standard"/>
    <w:rsid w:val="00E4754E"/>
    <w:pPr>
      <w:numPr>
        <w:ilvl w:val="0"/>
        <w:numId w:val="0"/>
      </w:numPr>
      <w:spacing w:before="100" w:after="50"/>
      <w:ind w:left="851"/>
    </w:pPr>
    <w:rPr>
      <w:rFonts w:cs="Arial"/>
      <w:b/>
      <w:iCs w:val="0"/>
      <w:color w:val="5876B1"/>
      <w:kern w:val="1"/>
      <w:sz w:val="20"/>
      <w:szCs w:val="20"/>
    </w:rPr>
  </w:style>
  <w:style w:type="paragraph" w:customStyle="1" w:styleId="Level1List">
    <w:name w:val="Level 1 List"/>
    <w:basedOn w:val="Standard"/>
    <w:rsid w:val="00E4754E"/>
    <w:pPr>
      <w:tabs>
        <w:tab w:val="left" w:pos="4254"/>
      </w:tabs>
      <w:spacing w:before="100" w:after="100"/>
      <w:ind w:left="1418" w:hanging="567"/>
      <w:outlineLvl w:val="5"/>
    </w:pPr>
    <w:rPr>
      <w:rFonts w:cs="Arial"/>
      <w:bCs/>
      <w:color w:val="000000"/>
      <w:kern w:val="1"/>
      <w:sz w:val="20"/>
      <w:szCs w:val="16"/>
    </w:rPr>
  </w:style>
  <w:style w:type="paragraph" w:customStyle="1" w:styleId="Level0ListNummerisch">
    <w:name w:val="Level 0 List Nummerisch"/>
    <w:basedOn w:val="Level1List"/>
    <w:rsid w:val="00E4754E"/>
  </w:style>
  <w:style w:type="paragraph" w:customStyle="1" w:styleId="Level0ListAlpha">
    <w:name w:val="Level 0 List Alpha"/>
    <w:basedOn w:val="Level0ListNummerisch"/>
    <w:rsid w:val="00E4754E"/>
  </w:style>
  <w:style w:type="paragraph" w:customStyle="1" w:styleId="Level2Bullet">
    <w:name w:val="Level 2 Bullet"/>
    <w:basedOn w:val="Standard"/>
    <w:rsid w:val="00E4754E"/>
    <w:pPr>
      <w:tabs>
        <w:tab w:val="left" w:pos="7656"/>
      </w:tabs>
      <w:spacing w:before="100" w:after="100"/>
      <w:ind w:left="2552" w:hanging="567"/>
    </w:pPr>
    <w:rPr>
      <w:rFonts w:cs="Arial"/>
      <w:bCs/>
      <w:color w:val="000000"/>
      <w:kern w:val="1"/>
      <w:sz w:val="20"/>
      <w:szCs w:val="16"/>
    </w:rPr>
  </w:style>
  <w:style w:type="paragraph" w:customStyle="1" w:styleId="Level2List">
    <w:name w:val="Level 2 List"/>
    <w:basedOn w:val="Level1List"/>
    <w:rsid w:val="00E4754E"/>
    <w:pPr>
      <w:tabs>
        <w:tab w:val="left" w:pos="4821"/>
        <w:tab w:val="left" w:pos="5955"/>
      </w:tabs>
      <w:ind w:left="1985"/>
      <w:outlineLvl w:val="6"/>
    </w:pPr>
  </w:style>
  <w:style w:type="paragraph" w:customStyle="1" w:styleId="Level3List">
    <w:name w:val="Level 3 List"/>
    <w:basedOn w:val="Level2List"/>
    <w:rsid w:val="00E4754E"/>
    <w:pPr>
      <w:tabs>
        <w:tab w:val="left" w:pos="5388"/>
        <w:tab w:val="left" w:pos="6522"/>
        <w:tab w:val="left" w:pos="7656"/>
      </w:tabs>
      <w:ind w:left="2552"/>
      <w:outlineLvl w:val="7"/>
    </w:pPr>
  </w:style>
  <w:style w:type="paragraph" w:customStyle="1" w:styleId="Level5Text">
    <w:name w:val="Level 5 Text"/>
    <w:basedOn w:val="Standard"/>
    <w:rsid w:val="00E4754E"/>
    <w:pPr>
      <w:spacing w:before="100" w:after="100"/>
      <w:ind w:left="4253"/>
    </w:pPr>
    <w:rPr>
      <w:rFonts w:cs="Arial"/>
      <w:bCs/>
      <w:color w:val="000000"/>
      <w:kern w:val="1"/>
      <w:sz w:val="20"/>
      <w:szCs w:val="16"/>
    </w:rPr>
  </w:style>
  <w:style w:type="paragraph" w:customStyle="1" w:styleId="ManagementSummaryHeading1">
    <w:name w:val="Management Summary Heading 1"/>
    <w:basedOn w:val="Standard"/>
    <w:next w:val="ManagementSummaryText"/>
    <w:rsid w:val="00E4754E"/>
    <w:pPr>
      <w:pageBreakBefore/>
      <w:spacing w:after="500"/>
    </w:pPr>
    <w:rPr>
      <w:rFonts w:eastAsia="SimSun" w:cs="Arial"/>
      <w:b/>
      <w:bCs/>
      <w:color w:val="5876B1"/>
      <w:kern w:val="1"/>
      <w:sz w:val="32"/>
    </w:rPr>
  </w:style>
  <w:style w:type="paragraph" w:customStyle="1" w:styleId="ManagementSummaryText">
    <w:name w:val="Management Summary Text"/>
    <w:basedOn w:val="Standard"/>
    <w:rsid w:val="00E4754E"/>
    <w:pPr>
      <w:spacing w:before="100" w:after="100"/>
      <w:ind w:left="3402"/>
    </w:pPr>
    <w:rPr>
      <w:rFonts w:eastAsia="SimSun" w:cs="Arial"/>
      <w:bCs/>
      <w:kern w:val="1"/>
      <w:sz w:val="20"/>
    </w:rPr>
  </w:style>
  <w:style w:type="paragraph" w:customStyle="1" w:styleId="ManagementSummaryHeading2">
    <w:name w:val="Management Summary Heading 2"/>
    <w:basedOn w:val="Standard"/>
    <w:next w:val="ManagementSummaryText"/>
    <w:rsid w:val="00E4754E"/>
    <w:pPr>
      <w:spacing w:before="500" w:after="300"/>
      <w:ind w:left="3402"/>
    </w:pPr>
    <w:rPr>
      <w:rFonts w:eastAsia="SimSun" w:cs="Arial"/>
      <w:b/>
      <w:bCs/>
      <w:color w:val="5876B1"/>
      <w:kern w:val="1"/>
      <w:sz w:val="28"/>
      <w:lang w:val="en-GB"/>
    </w:rPr>
  </w:style>
  <w:style w:type="paragraph" w:customStyle="1" w:styleId="TableText">
    <w:name w:val="Table Text"/>
    <w:basedOn w:val="Standard"/>
    <w:rsid w:val="00E4754E"/>
    <w:pPr>
      <w:spacing w:before="20" w:after="20"/>
    </w:pPr>
    <w:rPr>
      <w:rFonts w:eastAsia="SimSun" w:cs="Arial"/>
      <w:bCs/>
      <w:color w:val="000000"/>
      <w:kern w:val="1"/>
      <w:szCs w:val="16"/>
    </w:rPr>
  </w:style>
  <w:style w:type="paragraph" w:customStyle="1" w:styleId="Normal1">
    <w:name w:val="Normal1"/>
    <w:basedOn w:val="Standard"/>
    <w:rsid w:val="00E4754E"/>
    <w:pPr>
      <w:spacing w:before="100" w:after="100"/>
      <w:ind w:left="851"/>
    </w:pPr>
    <w:rPr>
      <w:rFonts w:cs="Arial"/>
      <w:bCs/>
      <w:color w:val="000000"/>
      <w:kern w:val="1"/>
      <w:sz w:val="20"/>
      <w:szCs w:val="16"/>
    </w:rPr>
  </w:style>
  <w:style w:type="paragraph" w:customStyle="1" w:styleId="Abbildungsunterschrift">
    <w:name w:val="Abbildungsunterschrift"/>
    <w:basedOn w:val="WW-Caption"/>
    <w:rsid w:val="00E4754E"/>
    <w:pPr>
      <w:keepNext/>
      <w:spacing w:before="120" w:after="240"/>
      <w:ind w:left="851"/>
      <w:jc w:val="both"/>
    </w:pPr>
    <w:rPr>
      <w:rFonts w:cs="Arial"/>
      <w:i w:val="0"/>
      <w:color w:val="000000"/>
      <w:kern w:val="1"/>
      <w:sz w:val="22"/>
      <w:szCs w:val="16"/>
    </w:rPr>
  </w:style>
  <w:style w:type="paragraph" w:customStyle="1" w:styleId="ContactInformation">
    <w:name w:val="Contact Information"/>
    <w:basedOn w:val="Standard"/>
    <w:rsid w:val="00E4754E"/>
    <w:pPr>
      <w:spacing w:after="120"/>
    </w:pPr>
    <w:rPr>
      <w:rFonts w:cs="Arial"/>
      <w:bCs/>
      <w:color w:val="000000"/>
      <w:kern w:val="1"/>
      <w:sz w:val="20"/>
      <w:szCs w:val="16"/>
    </w:rPr>
  </w:style>
  <w:style w:type="paragraph" w:customStyle="1" w:styleId="Level0Bullet">
    <w:name w:val="Level 0 Bullet"/>
    <w:basedOn w:val="Standard"/>
    <w:rsid w:val="00E4754E"/>
    <w:pPr>
      <w:tabs>
        <w:tab w:val="left" w:pos="4254"/>
        <w:tab w:val="left" w:pos="4622"/>
      </w:tabs>
      <w:spacing w:before="100" w:after="100"/>
      <w:ind w:left="1418" w:hanging="357"/>
    </w:pPr>
    <w:rPr>
      <w:rFonts w:cs="Arial"/>
      <w:bCs/>
      <w:color w:val="000000"/>
      <w:kern w:val="1"/>
      <w:szCs w:val="16"/>
    </w:rPr>
  </w:style>
  <w:style w:type="paragraph" w:customStyle="1" w:styleId="Normal3">
    <w:name w:val="Normal3"/>
    <w:basedOn w:val="Standard"/>
    <w:rsid w:val="00E4754E"/>
    <w:pPr>
      <w:spacing w:before="100" w:after="100"/>
      <w:ind w:left="851"/>
    </w:pPr>
    <w:rPr>
      <w:rFonts w:cs="Arial"/>
      <w:bCs/>
      <w:color w:val="000000"/>
      <w:kern w:val="1"/>
      <w:szCs w:val="16"/>
    </w:rPr>
  </w:style>
  <w:style w:type="paragraph" w:customStyle="1" w:styleId="Bild">
    <w:name w:val="Bild"/>
    <w:basedOn w:val="Standard"/>
    <w:rsid w:val="00E4754E"/>
    <w:pPr>
      <w:spacing w:before="240" w:after="120"/>
      <w:ind w:left="1276"/>
    </w:pPr>
  </w:style>
  <w:style w:type="paragraph" w:customStyle="1" w:styleId="Tabellentext">
    <w:name w:val="Tabellentext"/>
    <w:basedOn w:val="Standard"/>
    <w:rsid w:val="00E4754E"/>
    <w:pPr>
      <w:spacing w:after="120" w:line="360" w:lineRule="auto"/>
    </w:pPr>
    <w:rPr>
      <w:rFonts w:cs="Arial"/>
    </w:rPr>
  </w:style>
  <w:style w:type="paragraph" w:customStyle="1" w:styleId="Level1Bullet">
    <w:name w:val="Level 1 Bullet"/>
    <w:basedOn w:val="Standard"/>
    <w:rsid w:val="00E4754E"/>
    <w:pPr>
      <w:tabs>
        <w:tab w:val="left" w:pos="5955"/>
      </w:tabs>
      <w:spacing w:before="100" w:after="100"/>
      <w:ind w:left="1985" w:hanging="567"/>
    </w:pPr>
    <w:rPr>
      <w:rFonts w:cs="Arial"/>
      <w:bCs/>
      <w:color w:val="000000"/>
      <w:kern w:val="1"/>
      <w:sz w:val="20"/>
      <w:szCs w:val="16"/>
    </w:rPr>
  </w:style>
  <w:style w:type="paragraph" w:customStyle="1" w:styleId="Tabelle">
    <w:name w:val="Tabelle"/>
    <w:basedOn w:val="Standard"/>
    <w:rsid w:val="00E4754E"/>
    <w:pPr>
      <w:kinsoku w:val="0"/>
      <w:overflowPunct w:val="0"/>
      <w:autoSpaceDE w:val="0"/>
      <w:spacing w:before="40" w:after="40" w:line="280" w:lineRule="atLeast"/>
      <w:textAlignment w:val="baseline"/>
    </w:pPr>
    <w:rPr>
      <w:rFonts w:eastAsia="Arial" w:cs="Arial"/>
      <w:sz w:val="20"/>
    </w:rPr>
  </w:style>
  <w:style w:type="paragraph" w:customStyle="1" w:styleId="x">
    <w:name w:val="x"/>
    <w:basedOn w:val="Kopfzeile"/>
    <w:rsid w:val="00E4754E"/>
    <w:pPr>
      <w:spacing w:line="360" w:lineRule="atLeast"/>
      <w:ind w:left="1134"/>
    </w:pPr>
    <w:rPr>
      <w:rFonts w:cs="Arial"/>
      <w:sz w:val="24"/>
      <w:szCs w:val="24"/>
    </w:rPr>
  </w:style>
  <w:style w:type="paragraph" w:customStyle="1" w:styleId="AbbildungUntertitel">
    <w:name w:val="Abbildung/Untertitel"/>
    <w:basedOn w:val="Standard"/>
    <w:next w:val="Standard"/>
    <w:rsid w:val="00E4754E"/>
    <w:pPr>
      <w:keepLines/>
      <w:spacing w:before="20" w:after="60" w:line="360" w:lineRule="auto"/>
      <w:ind w:left="1134"/>
    </w:pPr>
    <w:rPr>
      <w:szCs w:val="20"/>
    </w:rPr>
  </w:style>
  <w:style w:type="paragraph" w:styleId="StandardWeb">
    <w:name w:val="Normal (Web)"/>
    <w:basedOn w:val="Standard"/>
    <w:rsid w:val="00E4754E"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Tabelle1">
    <w:name w:val="Tabelle 1"/>
    <w:basedOn w:val="Standard"/>
    <w:rsid w:val="00E4754E"/>
    <w:pPr>
      <w:keepLines/>
      <w:spacing w:before="40" w:after="60" w:line="360" w:lineRule="auto"/>
      <w:ind w:left="1134"/>
    </w:pPr>
    <w:rPr>
      <w:rFonts w:ascii="Rotis Sans Serif" w:hAnsi="Rotis Sans Serif"/>
      <w:spacing w:val="-4"/>
      <w:szCs w:val="20"/>
    </w:rPr>
  </w:style>
  <w:style w:type="paragraph" w:customStyle="1" w:styleId="TabellenVorspann">
    <w:name w:val="TabellenVorspann"/>
    <w:basedOn w:val="Standard"/>
    <w:rsid w:val="00E4754E"/>
    <w:pPr>
      <w:keepNext/>
      <w:keepLines/>
      <w:spacing w:before="120" w:after="0"/>
    </w:pPr>
    <w:rPr>
      <w:szCs w:val="20"/>
      <w:lang w:val="de-DE"/>
    </w:rPr>
  </w:style>
  <w:style w:type="paragraph" w:customStyle="1" w:styleId="Tabellentext-l">
    <w:name w:val="Tabellentext-l"/>
    <w:basedOn w:val="Standard"/>
    <w:rsid w:val="00E4754E"/>
    <w:pPr>
      <w:spacing w:before="120" w:after="120"/>
    </w:pPr>
    <w:rPr>
      <w:sz w:val="20"/>
      <w:szCs w:val="20"/>
    </w:rPr>
  </w:style>
  <w:style w:type="paragraph" w:customStyle="1" w:styleId="Tabellentext-r">
    <w:name w:val="Tabellentext-r"/>
    <w:basedOn w:val="Tabellentext-l"/>
    <w:rsid w:val="00E4754E"/>
    <w:pPr>
      <w:jc w:val="right"/>
    </w:pPr>
  </w:style>
  <w:style w:type="paragraph" w:customStyle="1" w:styleId="noteicon">
    <w:name w:val="noteicon"/>
    <w:basedOn w:val="Standard"/>
    <w:rsid w:val="00E4754E"/>
    <w:pPr>
      <w:keepNext/>
      <w:spacing w:before="60" w:after="60"/>
      <w:ind w:left="1181"/>
    </w:pPr>
    <w:rPr>
      <w:sz w:val="20"/>
      <w:szCs w:val="20"/>
      <w:lang/>
    </w:rPr>
  </w:style>
  <w:style w:type="paragraph" w:customStyle="1" w:styleId="noteparagraph">
    <w:name w:val="noteparagraph"/>
    <w:basedOn w:val="Standard"/>
    <w:rsid w:val="00E4754E"/>
    <w:pPr>
      <w:spacing w:before="60" w:after="60"/>
      <w:ind w:left="1181"/>
    </w:pPr>
    <w:rPr>
      <w:sz w:val="20"/>
      <w:szCs w:val="20"/>
      <w:lang/>
    </w:rPr>
  </w:style>
  <w:style w:type="paragraph" w:styleId="Textkrper-Zeileneinzug">
    <w:name w:val="Body Text Indent"/>
    <w:basedOn w:val="Standard"/>
    <w:rsid w:val="00E4754E"/>
    <w:pPr>
      <w:spacing w:before="120" w:after="120" w:line="280" w:lineRule="exact"/>
      <w:ind w:left="283"/>
    </w:pPr>
  </w:style>
  <w:style w:type="paragraph" w:styleId="Textkrper-Einzug3">
    <w:name w:val="Body Text Indent 3"/>
    <w:basedOn w:val="Standard"/>
    <w:rsid w:val="00E4754E"/>
    <w:pPr>
      <w:spacing w:before="120" w:after="120" w:line="280" w:lineRule="exact"/>
      <w:ind w:left="283"/>
    </w:pPr>
    <w:rPr>
      <w:sz w:val="16"/>
      <w:szCs w:val="16"/>
    </w:rPr>
  </w:style>
  <w:style w:type="paragraph" w:customStyle="1" w:styleId="Standardezg-1">
    <w:name w:val="Standardezg-1"/>
    <w:basedOn w:val="Standard"/>
    <w:rsid w:val="00E4754E"/>
    <w:pPr>
      <w:widowControl w:val="0"/>
      <w:tabs>
        <w:tab w:val="left" w:pos="3969"/>
        <w:tab w:val="left" w:pos="5103"/>
      </w:tabs>
      <w:spacing w:after="120"/>
      <w:ind w:left="1701" w:hanging="567"/>
    </w:pPr>
    <w:rPr>
      <w:sz w:val="24"/>
      <w:szCs w:val="20"/>
    </w:rPr>
  </w:style>
  <w:style w:type="paragraph" w:styleId="Listenfortsetzung">
    <w:name w:val="List Continue"/>
    <w:basedOn w:val="Standard"/>
    <w:rsid w:val="00E4754E"/>
    <w:pPr>
      <w:spacing w:before="120" w:after="120" w:line="280" w:lineRule="exact"/>
      <w:ind w:left="283"/>
    </w:pPr>
  </w:style>
  <w:style w:type="paragraph" w:customStyle="1" w:styleId="CharChar">
    <w:name w:val="Char Char"/>
    <w:basedOn w:val="Standard"/>
    <w:rsid w:val="00E4754E"/>
    <w:pPr>
      <w:spacing w:after="160" w:line="240" w:lineRule="exact"/>
    </w:pPr>
    <w:rPr>
      <w:rFonts w:ascii="Verdana" w:hAnsi="Verdana"/>
      <w:sz w:val="24"/>
      <w:szCs w:val="24"/>
      <w:lang w:val="en-US"/>
    </w:rPr>
  </w:style>
  <w:style w:type="paragraph" w:customStyle="1" w:styleId="StyleAufzhlungszeichen1Before6ptAfter0pt">
    <w:name w:val="Style Aufzählungszeichen 1 + Before:  6 pt After:  0 pt"/>
    <w:basedOn w:val="Aufzhlungszeichen1"/>
    <w:rsid w:val="00E4754E"/>
    <w:pPr>
      <w:tabs>
        <w:tab w:val="clear" w:pos="6377"/>
        <w:tab w:val="left" w:pos="4662"/>
        <w:tab w:val="left" w:pos="5517"/>
        <w:tab w:val="left" w:pos="5522"/>
        <w:tab w:val="left" w:pos="6372"/>
      </w:tabs>
      <w:ind w:left="1554"/>
    </w:pPr>
    <w:rPr>
      <w:szCs w:val="20"/>
    </w:rPr>
  </w:style>
  <w:style w:type="paragraph" w:customStyle="1" w:styleId="StyleAufzhlungszeichen1Before6ptAfter0pt1">
    <w:name w:val="Style Aufzählungszeichen 1 + Before:  6 pt After:  0 pt1"/>
    <w:basedOn w:val="Aufzhlungszeichen1"/>
    <w:rsid w:val="00E4754E"/>
    <w:pPr>
      <w:tabs>
        <w:tab w:val="clear" w:pos="6377"/>
        <w:tab w:val="left" w:pos="4662"/>
        <w:tab w:val="left" w:pos="4809"/>
        <w:tab w:val="left" w:pos="5517"/>
        <w:tab w:val="left" w:pos="5522"/>
        <w:tab w:val="left" w:pos="6372"/>
      </w:tabs>
      <w:ind w:left="1554"/>
    </w:pPr>
    <w:rPr>
      <w:szCs w:val="20"/>
    </w:rPr>
  </w:style>
  <w:style w:type="paragraph" w:customStyle="1" w:styleId="ContactInformationDepartment">
    <w:name w:val="Contact Information  Department"/>
    <w:basedOn w:val="Standard"/>
    <w:next w:val="Standard"/>
    <w:rsid w:val="00E4754E"/>
    <w:pPr>
      <w:spacing w:before="100" w:after="300"/>
    </w:pPr>
    <w:rPr>
      <w:rFonts w:cs="Arial"/>
      <w:b/>
      <w:bCs/>
      <w:color w:val="5876B1"/>
      <w:kern w:val="1"/>
      <w:sz w:val="20"/>
      <w:szCs w:val="16"/>
    </w:rPr>
  </w:style>
  <w:style w:type="paragraph" w:customStyle="1" w:styleId="Graphik">
    <w:name w:val="Graphik"/>
    <w:basedOn w:val="Standard"/>
    <w:next w:val="Standard"/>
    <w:rsid w:val="00E4754E"/>
    <w:pPr>
      <w:spacing w:before="180" w:after="120" w:line="240" w:lineRule="atLeast"/>
    </w:pPr>
  </w:style>
  <w:style w:type="paragraph" w:customStyle="1" w:styleId="FrageAnforderung">
    <w:name w:val="Frage_Anforderung"/>
    <w:basedOn w:val="Standard"/>
    <w:rsid w:val="00E4754E"/>
    <w:pPr>
      <w:shd w:val="clear" w:color="auto" w:fill="DBDBFF"/>
    </w:pPr>
  </w:style>
  <w:style w:type="paragraph" w:customStyle="1" w:styleId="TabInhalt">
    <w:name w:val="Tab_Inhalt"/>
    <w:basedOn w:val="Standard"/>
    <w:rsid w:val="00E4754E"/>
    <w:pPr>
      <w:widowControl w:val="0"/>
      <w:spacing w:before="60" w:after="60"/>
    </w:pPr>
    <w:rPr>
      <w:sz w:val="18"/>
      <w:szCs w:val="20"/>
    </w:rPr>
  </w:style>
  <w:style w:type="paragraph" w:customStyle="1" w:styleId="TabTitel">
    <w:name w:val="Tab_Titel"/>
    <w:basedOn w:val="TabInhalt"/>
    <w:rsid w:val="00E4754E"/>
    <w:pPr>
      <w:spacing w:after="40"/>
    </w:pPr>
    <w:rPr>
      <w:color w:val="FFFFFF"/>
      <w:sz w:val="20"/>
    </w:rPr>
  </w:style>
  <w:style w:type="paragraph" w:customStyle="1" w:styleId="Normal-Tabellentext">
    <w:name w:val="Normal - Tabellentext"/>
    <w:basedOn w:val="Standard"/>
    <w:rsid w:val="00E4754E"/>
    <w:pPr>
      <w:numPr>
        <w:numId w:val="8"/>
      </w:numPr>
      <w:spacing w:before="20" w:after="20"/>
      <w:ind w:left="0" w:firstLine="0"/>
    </w:pPr>
    <w:rPr>
      <w:rFonts w:eastAsia="SimSun" w:cs="Arial"/>
      <w:bCs/>
      <w:color w:val="000000"/>
      <w:kern w:val="1"/>
      <w:szCs w:val="16"/>
    </w:rPr>
  </w:style>
  <w:style w:type="paragraph" w:customStyle="1" w:styleId="TableTextjustifiedDH">
    <w:name w:val="Table Text justified * DH"/>
    <w:basedOn w:val="TableTextleft-alignedDH"/>
    <w:rsid w:val="00E4754E"/>
    <w:pPr>
      <w:jc w:val="both"/>
    </w:pPr>
  </w:style>
  <w:style w:type="paragraph" w:customStyle="1" w:styleId="TableTextleftalignedDH">
    <w:name w:val="Table Text left aligned * DH"/>
    <w:basedOn w:val="Standard"/>
    <w:rsid w:val="00E4754E"/>
    <w:pPr>
      <w:spacing w:before="60" w:after="60"/>
    </w:pPr>
    <w:rPr>
      <w:sz w:val="19"/>
      <w:szCs w:val="19"/>
    </w:rPr>
  </w:style>
  <w:style w:type="paragraph" w:customStyle="1" w:styleId="bildstline0cm">
    <w:name w:val="bildst line:  0 cm"/>
    <w:basedOn w:val="Aufzhlungszeichen1"/>
    <w:rsid w:val="00E4754E"/>
    <w:pPr>
      <w:tabs>
        <w:tab w:val="left" w:pos="4854"/>
        <w:tab w:val="left" w:pos="5586"/>
        <w:tab w:val="left" w:pos="5645"/>
        <w:tab w:val="left" w:pos="6436"/>
      </w:tabs>
      <w:spacing w:before="120" w:after="0"/>
      <w:ind w:left="1618" w:firstLine="0"/>
    </w:pPr>
  </w:style>
  <w:style w:type="paragraph" w:customStyle="1" w:styleId="Bildcentered">
    <w:name w:val="Bild+ centered"/>
    <w:basedOn w:val="Bild"/>
    <w:rsid w:val="00E4754E"/>
  </w:style>
  <w:style w:type="paragraph" w:customStyle="1" w:styleId="NormalWeb3">
    <w:name w:val="Normal (Web)3"/>
    <w:basedOn w:val="Standard"/>
    <w:rsid w:val="00E4754E"/>
    <w:pPr>
      <w:spacing w:after="150"/>
    </w:pPr>
    <w:rPr>
      <w:rFonts w:ascii="Times New Roman" w:hAnsi="Times New Roman"/>
      <w:sz w:val="24"/>
      <w:szCs w:val="24"/>
    </w:rPr>
  </w:style>
  <w:style w:type="paragraph" w:customStyle="1" w:styleId="Contents10">
    <w:name w:val="Contents 10"/>
    <w:basedOn w:val="Index"/>
    <w:rsid w:val="00E4754E"/>
    <w:pPr>
      <w:tabs>
        <w:tab w:val="right" w:leader="dot" w:pos="5786"/>
      </w:tabs>
      <w:ind w:left="2547"/>
    </w:pPr>
  </w:style>
  <w:style w:type="paragraph" w:customStyle="1" w:styleId="ContentsHeading">
    <w:name w:val="Contents Heading"/>
    <w:basedOn w:val="Heading"/>
    <w:rsid w:val="00E4754E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rsid w:val="00E4754E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rsid w:val="00E4754E"/>
    <w:pPr>
      <w:suppressLineNumbers/>
    </w:pPr>
  </w:style>
  <w:style w:type="paragraph" w:customStyle="1" w:styleId="TableHeading">
    <w:name w:val="Table Heading"/>
    <w:basedOn w:val="TableContents"/>
    <w:rsid w:val="00E4754E"/>
    <w:pPr>
      <w:jc w:val="center"/>
    </w:pPr>
    <w:rPr>
      <w:b/>
      <w:bCs/>
    </w:rPr>
  </w:style>
  <w:style w:type="paragraph" w:customStyle="1" w:styleId="Beschriftung1">
    <w:name w:val="Beschriftung1"/>
    <w:basedOn w:val="WW-Caption"/>
    <w:link w:val="BeschriftungChar"/>
    <w:rsid w:val="00DF4763"/>
  </w:style>
  <w:style w:type="character" w:customStyle="1" w:styleId="WW-CaptionChar">
    <w:name w:val="WW-Caption Char"/>
    <w:link w:val="WW-Caption"/>
    <w:rsid w:val="0082174B"/>
    <w:rPr>
      <w:rFonts w:ascii="Meta" w:eastAsia="Calibri" w:hAnsi="Meta"/>
      <w:b/>
      <w:bCs/>
      <w:i/>
      <w:sz w:val="18"/>
      <w:szCs w:val="18"/>
      <w:lang w:val="de-DE" w:eastAsia="en-US" w:bidi="ar-SA"/>
    </w:rPr>
  </w:style>
  <w:style w:type="character" w:customStyle="1" w:styleId="BeschriftungChar">
    <w:name w:val="Beschriftung Char"/>
    <w:basedOn w:val="WW-CaptionChar"/>
    <w:link w:val="Beschriftung1"/>
    <w:rsid w:val="0082174B"/>
    <w:rPr>
      <w:rFonts w:ascii="Meta" w:eastAsia="Calibri" w:hAnsi="Meta"/>
      <w:b/>
      <w:bCs/>
      <w:i/>
      <w:sz w:val="18"/>
      <w:szCs w:val="18"/>
      <w:lang w:val="de-DE" w:eastAsia="en-US" w:bidi="ar-SA"/>
    </w:rPr>
  </w:style>
  <w:style w:type="paragraph" w:customStyle="1" w:styleId="ListParagraph">
    <w:name w:val="List Paragraph"/>
    <w:basedOn w:val="Standard"/>
    <w:rsid w:val="00C90E49"/>
    <w:pPr>
      <w:suppressAutoHyphens/>
      <w:ind w:left="720"/>
    </w:pPr>
    <w:rPr>
      <w:rFonts w:ascii="Calibri" w:hAnsi="Calibri"/>
      <w:kern w:val="2"/>
      <w:lang w:eastAsia="ar-SA"/>
    </w:rPr>
  </w:style>
  <w:style w:type="paragraph" w:customStyle="1" w:styleId="TabellentextlinksausgerichtetStichwort">
    <w:name w:val="Tabellentext links ausgerichtet Stichwort"/>
    <w:basedOn w:val="Tabellentextlinksausgerichtet"/>
    <w:next w:val="Tabellentextlinksausgerichtet"/>
    <w:rsid w:val="004D0A51"/>
    <w:pPr>
      <w:spacing w:line="240" w:lineRule="auto"/>
    </w:pPr>
    <w:rPr>
      <w:rFonts w:ascii="Arial" w:eastAsia="Times New Roman" w:hAnsi="Arial"/>
      <w:b/>
      <w:sz w:val="20"/>
      <w:lang w:eastAsia="en-GB"/>
    </w:rPr>
  </w:style>
  <w:style w:type="numbering" w:customStyle="1" w:styleId="TabelleNr">
    <w:name w:val="Tabelle Nr"/>
    <w:basedOn w:val="KeineListe"/>
    <w:rsid w:val="00904346"/>
    <w:pPr>
      <w:numPr>
        <w:numId w:val="33"/>
      </w:numPr>
    </w:pPr>
  </w:style>
  <w:style w:type="paragraph" w:customStyle="1" w:styleId="NormalLatin">
    <w:name w:val="Normal + (Latin)"/>
    <w:basedOn w:val="TextWWU"/>
    <w:rsid w:val="00BA429B"/>
  </w:style>
  <w:style w:type="paragraph" w:customStyle="1" w:styleId="DefaultParagraphFontDHZchnZchnCharCharZchnZchn">
    <w:name w:val="Default Paragraph Font * DH Zchn Zchn Char Char Zchn Zchn"/>
    <w:basedOn w:val="Standard"/>
    <w:rsid w:val="00110C6F"/>
    <w:pPr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paragraph" w:customStyle="1" w:styleId="WW-Caption1">
    <w:name w:val="WW-Caption1"/>
    <w:basedOn w:val="Standard"/>
    <w:next w:val="Standard"/>
    <w:rsid w:val="003116F2"/>
    <w:pPr>
      <w:spacing w:before="240" w:after="480"/>
      <w:jc w:val="center"/>
    </w:pPr>
    <w:rPr>
      <w:rFonts w:cs="Meta"/>
      <w:b/>
      <w:bCs/>
      <w:i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130109_WORK_Vorschlag_Vorlage%20Konzep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130109_WORK_Vorschlag_Vorlage Konzept.dot</Template>
  <TotalTime>0</TotalTime>
  <Pages>15</Pages>
  <Words>526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3838</CharactersWithSpaces>
  <SharedDoc>false</SharedDoc>
  <HLinks>
    <vt:vector size="48" baseType="variant"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_Toc475447343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_Toc475447342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_Toc475447341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_Toc475447340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_Toc475447339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_Toc475447338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_Toc475447337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_Toc475447336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vdv575u</dc:creator>
  <cp:lastModifiedBy>bkemmoona</cp:lastModifiedBy>
  <cp:revision>2</cp:revision>
  <cp:lastPrinted>2013-03-15T17:19:00Z</cp:lastPrinted>
  <dcterms:created xsi:type="dcterms:W3CDTF">2017-03-06T10:45:00Z</dcterms:created>
  <dcterms:modified xsi:type="dcterms:W3CDTF">2017-03-06T10:45:00Z</dcterms:modified>
</cp:coreProperties>
</file>